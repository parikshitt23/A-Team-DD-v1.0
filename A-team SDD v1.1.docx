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82" w:rsidRDefault="00E01D82" w:rsidP="00E01D82">
      <w:pPr>
        <w:jc w:val="center"/>
        <w:rPr>
          <w:b/>
          <w:sz w:val="56"/>
          <w:szCs w:val="56"/>
        </w:rPr>
      </w:pPr>
      <w:r>
        <w:rPr>
          <w:b/>
          <w:sz w:val="56"/>
          <w:szCs w:val="56"/>
        </w:rPr>
        <w:t>Software Design Document for</w:t>
      </w:r>
    </w:p>
    <w:p w:rsidR="00E01D82" w:rsidRDefault="00E01D82" w:rsidP="00E01D82">
      <w:pPr>
        <w:jc w:val="center"/>
        <w:rPr>
          <w:b/>
          <w:sz w:val="56"/>
          <w:szCs w:val="56"/>
        </w:rPr>
      </w:pPr>
    </w:p>
    <w:p w:rsidR="00E01D82" w:rsidRDefault="00E01D82" w:rsidP="00E01D82">
      <w:pPr>
        <w:pStyle w:val="Title"/>
        <w:spacing w:before="0" w:after="400"/>
        <w:jc w:val="center"/>
      </w:pPr>
    </w:p>
    <w:p w:rsidR="00E01D82" w:rsidRDefault="00E01D82" w:rsidP="00E01D82">
      <w:pPr>
        <w:pStyle w:val="Title"/>
        <w:spacing w:before="0" w:after="400"/>
        <w:jc w:val="center"/>
        <w:rPr>
          <w:sz w:val="40"/>
        </w:rPr>
      </w:pPr>
      <w:r>
        <w:t>GradeUP</w:t>
      </w:r>
    </w:p>
    <w:p w:rsidR="00E01D82" w:rsidRDefault="00E01D82" w:rsidP="00E01D82">
      <w:pPr>
        <w:pStyle w:val="ByLine"/>
        <w:jc w:val="center"/>
      </w:pPr>
      <w:r>
        <w:t>Version 1.0</w:t>
      </w:r>
    </w:p>
    <w:p w:rsidR="00E01D82" w:rsidRDefault="00E01D82" w:rsidP="00E01D82">
      <w:pPr>
        <w:pStyle w:val="ByLine"/>
        <w:jc w:val="center"/>
      </w:pPr>
    </w:p>
    <w:p w:rsidR="00E01D82" w:rsidRDefault="00E01D82" w:rsidP="00E01D82">
      <w:pPr>
        <w:pStyle w:val="ByLine"/>
        <w:jc w:val="center"/>
      </w:pPr>
      <w:r>
        <w:t>Prepared by</w:t>
      </w:r>
    </w:p>
    <w:tbl>
      <w:tblPr>
        <w:tblW w:w="0" w:type="auto"/>
        <w:jc w:val="center"/>
        <w:tblLook w:val="04A0" w:firstRow="1" w:lastRow="0" w:firstColumn="1" w:lastColumn="0" w:noHBand="0" w:noVBand="1"/>
      </w:tblPr>
      <w:tblGrid>
        <w:gridCol w:w="3064"/>
        <w:gridCol w:w="3065"/>
        <w:gridCol w:w="3065"/>
      </w:tblGrid>
      <w:tr w:rsidR="00E01D82" w:rsidTr="002F2173">
        <w:trPr>
          <w:trHeight w:hRule="exact" w:val="720"/>
          <w:jc w:val="center"/>
        </w:trPr>
        <w:tc>
          <w:tcPr>
            <w:tcW w:w="3064" w:type="dxa"/>
            <w:shd w:val="clear" w:color="auto" w:fill="auto"/>
          </w:tcPr>
          <w:p w:rsidR="00E01D82" w:rsidRDefault="00E01D82" w:rsidP="002F2173">
            <w:pPr>
              <w:pStyle w:val="ByLine"/>
              <w:jc w:val="center"/>
            </w:pPr>
            <w:r>
              <w:t>Akash Ravi</w:t>
            </w:r>
          </w:p>
        </w:tc>
        <w:tc>
          <w:tcPr>
            <w:tcW w:w="3065" w:type="dxa"/>
            <w:shd w:val="clear" w:color="auto" w:fill="auto"/>
          </w:tcPr>
          <w:p w:rsidR="00E01D82" w:rsidRDefault="00E01D82" w:rsidP="002F2173">
            <w:pPr>
              <w:pStyle w:val="ByLine"/>
              <w:jc w:val="center"/>
            </w:pPr>
            <w:r>
              <w:t>Nikhil Tiware</w:t>
            </w:r>
          </w:p>
        </w:tc>
        <w:tc>
          <w:tcPr>
            <w:tcW w:w="3065" w:type="dxa"/>
            <w:shd w:val="clear" w:color="auto" w:fill="auto"/>
          </w:tcPr>
          <w:p w:rsidR="00E01D82" w:rsidRDefault="00E01D82" w:rsidP="002F2173">
            <w:pPr>
              <w:pStyle w:val="ByLine"/>
              <w:jc w:val="center"/>
            </w:pPr>
            <w:r>
              <w:t>Parikshit Tiwari</w:t>
            </w:r>
          </w:p>
        </w:tc>
      </w:tr>
      <w:tr w:rsidR="00E01D82" w:rsidTr="002F2173">
        <w:trPr>
          <w:trHeight w:hRule="exact" w:val="720"/>
          <w:jc w:val="center"/>
        </w:trPr>
        <w:tc>
          <w:tcPr>
            <w:tcW w:w="3064" w:type="dxa"/>
            <w:shd w:val="clear" w:color="auto" w:fill="auto"/>
          </w:tcPr>
          <w:p w:rsidR="00E01D82" w:rsidRDefault="00E01D82" w:rsidP="002F2173">
            <w:pPr>
              <w:pStyle w:val="ByLine"/>
              <w:jc w:val="center"/>
            </w:pPr>
            <w:r>
              <w:t>Shashank Sharma</w:t>
            </w:r>
          </w:p>
        </w:tc>
        <w:tc>
          <w:tcPr>
            <w:tcW w:w="3065" w:type="dxa"/>
            <w:shd w:val="clear" w:color="auto" w:fill="auto"/>
          </w:tcPr>
          <w:p w:rsidR="00E01D82" w:rsidRDefault="00E01D82" w:rsidP="002F2173">
            <w:pPr>
              <w:pStyle w:val="ByLine"/>
              <w:jc w:val="center"/>
            </w:pPr>
            <w:r>
              <w:t>Shruti Nafday</w:t>
            </w:r>
          </w:p>
        </w:tc>
        <w:tc>
          <w:tcPr>
            <w:tcW w:w="3065" w:type="dxa"/>
            <w:shd w:val="clear" w:color="auto" w:fill="auto"/>
          </w:tcPr>
          <w:p w:rsidR="00E01D82" w:rsidRDefault="00E01D82" w:rsidP="002F2173">
            <w:pPr>
              <w:pStyle w:val="ByLine"/>
              <w:jc w:val="center"/>
            </w:pPr>
            <w:r>
              <w:t>Shweta Amla</w:t>
            </w:r>
          </w:p>
        </w:tc>
      </w:tr>
    </w:tbl>
    <w:p w:rsidR="00E01D82" w:rsidRDefault="00E01D82" w:rsidP="00E01D82">
      <w:pPr>
        <w:pStyle w:val="ByLine"/>
      </w:pPr>
    </w:p>
    <w:p w:rsidR="00E01D82" w:rsidRDefault="00E01D82" w:rsidP="00E01D82">
      <w:pPr>
        <w:pStyle w:val="ByLine"/>
      </w:pPr>
      <w:r>
        <w:t>A-Team</w:t>
      </w:r>
    </w:p>
    <w:p w:rsidR="00E01D82" w:rsidRDefault="00E01D82" w:rsidP="00E01D82">
      <w:pPr>
        <w:pStyle w:val="ByLine"/>
      </w:pPr>
      <w:r>
        <w:t>September 18, 2015</w:t>
      </w:r>
    </w:p>
    <w:p w:rsidR="00E01D82" w:rsidRDefault="00E01D82" w:rsidP="00E01D82">
      <w:pPr>
        <w:pStyle w:val="ByLine"/>
      </w:pPr>
    </w:p>
    <w:p w:rsidR="00E01D82" w:rsidRDefault="00E01D82" w:rsidP="00E01D82">
      <w:pPr>
        <w:pStyle w:val="ByLine"/>
      </w:pPr>
    </w:p>
    <w:sdt>
      <w:sdtPr>
        <w:rPr>
          <w:rFonts w:ascii="Liberation Serif" w:eastAsia="DejaVu Sans" w:hAnsi="Liberation Serif" w:cs="Times New Roman"/>
          <w:color w:val="auto"/>
          <w:kern w:val="1"/>
          <w:sz w:val="24"/>
          <w:szCs w:val="24"/>
        </w:rPr>
        <w:id w:val="622193174"/>
        <w:docPartObj>
          <w:docPartGallery w:val="Table of Contents"/>
          <w:docPartUnique/>
        </w:docPartObj>
      </w:sdtPr>
      <w:sdtEndPr>
        <w:rPr>
          <w:b/>
          <w:bCs/>
          <w:noProof/>
        </w:rPr>
      </w:sdtEndPr>
      <w:sdtContent>
        <w:p w:rsidR="00E01D82" w:rsidRDefault="00E01D82">
          <w:pPr>
            <w:pStyle w:val="TOCHeading"/>
          </w:pPr>
          <w:r>
            <w:t>Contents</w:t>
          </w:r>
        </w:p>
        <w:p w:rsidR="00E01D82" w:rsidRDefault="00E01D82">
          <w:pPr>
            <w:pStyle w:val="TOC1"/>
            <w:rPr>
              <w:rFonts w:asciiTheme="minorHAnsi" w:eastAsiaTheme="minorEastAsia" w:hAnsiTheme="minorHAnsi" w:cstheme="minorBidi"/>
              <w:noProof/>
              <w:kern w:val="0"/>
              <w:sz w:val="22"/>
              <w:szCs w:val="22"/>
              <w:lang w:val="en-IN" w:eastAsia="en-IN"/>
            </w:rPr>
          </w:pPr>
          <w:r>
            <w:fldChar w:fldCharType="begin"/>
          </w:r>
          <w:r>
            <w:instrText xml:space="preserve"> TOC \o "1-3" \h \z \u </w:instrText>
          </w:r>
          <w:r>
            <w:fldChar w:fldCharType="separate"/>
          </w:r>
          <w:hyperlink w:anchor="_Toc430380893" w:history="1">
            <w:r w:rsidRPr="00152EF8">
              <w:rPr>
                <w:rStyle w:val="Hyperlink"/>
                <w:noProof/>
              </w:rPr>
              <w:t>1.0 Introduction</w:t>
            </w:r>
            <w:r>
              <w:rPr>
                <w:noProof/>
                <w:webHidden/>
              </w:rPr>
              <w:tab/>
            </w:r>
            <w:r>
              <w:rPr>
                <w:noProof/>
                <w:webHidden/>
              </w:rPr>
              <w:fldChar w:fldCharType="begin"/>
            </w:r>
            <w:r>
              <w:rPr>
                <w:noProof/>
                <w:webHidden/>
              </w:rPr>
              <w:instrText xml:space="preserve"> PAGEREF _Toc430380893 \h </w:instrText>
            </w:r>
            <w:r>
              <w:rPr>
                <w:noProof/>
                <w:webHidden/>
              </w:rPr>
            </w:r>
            <w:r>
              <w:rPr>
                <w:noProof/>
                <w:webHidden/>
              </w:rPr>
              <w:fldChar w:fldCharType="separate"/>
            </w:r>
            <w:r>
              <w:rPr>
                <w:noProof/>
                <w:webHidden/>
              </w:rPr>
              <w:t>6</w:t>
            </w:r>
            <w:r>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894" w:history="1">
            <w:r w:rsidR="00E01D82" w:rsidRPr="00152EF8">
              <w:rPr>
                <w:rStyle w:val="Hyperlink"/>
                <w:noProof/>
              </w:rPr>
              <w:t>1.1 Goals and objectives</w:t>
            </w:r>
            <w:r w:rsidR="00E01D82">
              <w:rPr>
                <w:noProof/>
                <w:webHidden/>
              </w:rPr>
              <w:tab/>
            </w:r>
            <w:r w:rsidR="00E01D82">
              <w:rPr>
                <w:noProof/>
                <w:webHidden/>
              </w:rPr>
              <w:fldChar w:fldCharType="begin"/>
            </w:r>
            <w:r w:rsidR="00E01D82">
              <w:rPr>
                <w:noProof/>
                <w:webHidden/>
              </w:rPr>
              <w:instrText xml:space="preserve"> PAGEREF _Toc430380894 \h </w:instrText>
            </w:r>
            <w:r w:rsidR="00E01D82">
              <w:rPr>
                <w:noProof/>
                <w:webHidden/>
              </w:rPr>
            </w:r>
            <w:r w:rsidR="00E01D82">
              <w:rPr>
                <w:noProof/>
                <w:webHidden/>
              </w:rPr>
              <w:fldChar w:fldCharType="separate"/>
            </w:r>
            <w:r w:rsidR="00E01D82">
              <w:rPr>
                <w:noProof/>
                <w:webHidden/>
              </w:rPr>
              <w:t>6</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895" w:history="1">
            <w:r w:rsidR="00E01D82" w:rsidRPr="00152EF8">
              <w:rPr>
                <w:rStyle w:val="Hyperlink"/>
                <w:noProof/>
              </w:rPr>
              <w:t>1.2 Statement of scope</w:t>
            </w:r>
            <w:r w:rsidR="00E01D82">
              <w:rPr>
                <w:noProof/>
                <w:webHidden/>
              </w:rPr>
              <w:tab/>
            </w:r>
            <w:r w:rsidR="00E01D82">
              <w:rPr>
                <w:noProof/>
                <w:webHidden/>
              </w:rPr>
              <w:fldChar w:fldCharType="begin"/>
            </w:r>
            <w:r w:rsidR="00E01D82">
              <w:rPr>
                <w:noProof/>
                <w:webHidden/>
              </w:rPr>
              <w:instrText xml:space="preserve"> PAGEREF _Toc430380895 \h </w:instrText>
            </w:r>
            <w:r w:rsidR="00E01D82">
              <w:rPr>
                <w:noProof/>
                <w:webHidden/>
              </w:rPr>
            </w:r>
            <w:r w:rsidR="00E01D82">
              <w:rPr>
                <w:noProof/>
                <w:webHidden/>
              </w:rPr>
              <w:fldChar w:fldCharType="separate"/>
            </w:r>
            <w:r w:rsidR="00E01D82">
              <w:rPr>
                <w:noProof/>
                <w:webHidden/>
              </w:rPr>
              <w:t>6</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896" w:history="1">
            <w:r w:rsidR="00E01D82" w:rsidRPr="00152EF8">
              <w:rPr>
                <w:rStyle w:val="Hyperlink"/>
                <w:rFonts w:ascii="Arial" w:hAnsi="Arial" w:cs="Arial"/>
                <w:noProof/>
              </w:rPr>
              <w:t>2.   Create a group</w:t>
            </w:r>
            <w:r w:rsidR="00E01D82">
              <w:rPr>
                <w:noProof/>
                <w:webHidden/>
              </w:rPr>
              <w:tab/>
            </w:r>
            <w:r w:rsidR="00E01D82">
              <w:rPr>
                <w:noProof/>
                <w:webHidden/>
              </w:rPr>
              <w:fldChar w:fldCharType="begin"/>
            </w:r>
            <w:r w:rsidR="00E01D82">
              <w:rPr>
                <w:noProof/>
                <w:webHidden/>
              </w:rPr>
              <w:instrText xml:space="preserve"> PAGEREF _Toc430380896 \h </w:instrText>
            </w:r>
            <w:r w:rsidR="00E01D82">
              <w:rPr>
                <w:noProof/>
                <w:webHidden/>
              </w:rPr>
            </w:r>
            <w:r w:rsidR="00E01D82">
              <w:rPr>
                <w:noProof/>
                <w:webHidden/>
              </w:rPr>
              <w:fldChar w:fldCharType="separate"/>
            </w:r>
            <w:r w:rsidR="00E01D82">
              <w:rPr>
                <w:noProof/>
                <w:webHidden/>
              </w:rPr>
              <w:t>7</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897" w:history="1">
            <w:r w:rsidR="00E01D82" w:rsidRPr="00152EF8">
              <w:rPr>
                <w:rStyle w:val="Hyperlink"/>
                <w:noProof/>
              </w:rPr>
              <w:t>1.3 Software context</w:t>
            </w:r>
            <w:r w:rsidR="00E01D82">
              <w:rPr>
                <w:noProof/>
                <w:webHidden/>
              </w:rPr>
              <w:tab/>
            </w:r>
            <w:r w:rsidR="00E01D82">
              <w:rPr>
                <w:noProof/>
                <w:webHidden/>
              </w:rPr>
              <w:fldChar w:fldCharType="begin"/>
            </w:r>
            <w:r w:rsidR="00E01D82">
              <w:rPr>
                <w:noProof/>
                <w:webHidden/>
              </w:rPr>
              <w:instrText xml:space="preserve"> PAGEREF _Toc430380897 \h </w:instrText>
            </w:r>
            <w:r w:rsidR="00E01D82">
              <w:rPr>
                <w:noProof/>
                <w:webHidden/>
              </w:rPr>
            </w:r>
            <w:r w:rsidR="00E01D82">
              <w:rPr>
                <w:noProof/>
                <w:webHidden/>
              </w:rPr>
              <w:fldChar w:fldCharType="separate"/>
            </w:r>
            <w:r w:rsidR="00E01D82">
              <w:rPr>
                <w:noProof/>
                <w:webHidden/>
              </w:rPr>
              <w:t>8</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898" w:history="1">
            <w:r w:rsidR="00E01D82" w:rsidRPr="00152EF8">
              <w:rPr>
                <w:rStyle w:val="Hyperlink"/>
                <w:noProof/>
              </w:rPr>
              <w:t>1.4 Major constraints</w:t>
            </w:r>
            <w:r w:rsidR="00E01D82">
              <w:rPr>
                <w:noProof/>
                <w:webHidden/>
              </w:rPr>
              <w:tab/>
            </w:r>
            <w:r w:rsidR="00E01D82">
              <w:rPr>
                <w:noProof/>
                <w:webHidden/>
              </w:rPr>
              <w:fldChar w:fldCharType="begin"/>
            </w:r>
            <w:r w:rsidR="00E01D82">
              <w:rPr>
                <w:noProof/>
                <w:webHidden/>
              </w:rPr>
              <w:instrText xml:space="preserve"> PAGEREF _Toc430380898 \h </w:instrText>
            </w:r>
            <w:r w:rsidR="00E01D82">
              <w:rPr>
                <w:noProof/>
                <w:webHidden/>
              </w:rPr>
            </w:r>
            <w:r w:rsidR="00E01D82">
              <w:rPr>
                <w:noProof/>
                <w:webHidden/>
              </w:rPr>
              <w:fldChar w:fldCharType="separate"/>
            </w:r>
            <w:r w:rsidR="00E01D82">
              <w:rPr>
                <w:noProof/>
                <w:webHidden/>
              </w:rPr>
              <w:t>8</w:t>
            </w:r>
            <w:r w:rsidR="00E01D82">
              <w:rPr>
                <w:noProof/>
                <w:webHidden/>
              </w:rPr>
              <w:fldChar w:fldCharType="end"/>
            </w:r>
          </w:hyperlink>
        </w:p>
        <w:p w:rsidR="00E01D82" w:rsidRDefault="00BF34FC">
          <w:pPr>
            <w:pStyle w:val="TOC1"/>
            <w:rPr>
              <w:rFonts w:asciiTheme="minorHAnsi" w:eastAsiaTheme="minorEastAsia" w:hAnsiTheme="minorHAnsi" w:cstheme="minorBidi"/>
              <w:noProof/>
              <w:kern w:val="0"/>
              <w:sz w:val="22"/>
              <w:szCs w:val="22"/>
              <w:lang w:val="en-IN" w:eastAsia="en-IN"/>
            </w:rPr>
          </w:pPr>
          <w:hyperlink w:anchor="_Toc430380899" w:history="1">
            <w:r w:rsidR="00E01D82" w:rsidRPr="00152EF8">
              <w:rPr>
                <w:rStyle w:val="Hyperlink"/>
                <w:noProof/>
              </w:rPr>
              <w:t>2.0 Data design</w:t>
            </w:r>
            <w:r w:rsidR="00E01D82">
              <w:rPr>
                <w:noProof/>
                <w:webHidden/>
              </w:rPr>
              <w:tab/>
            </w:r>
            <w:r w:rsidR="00E01D82">
              <w:rPr>
                <w:noProof/>
                <w:webHidden/>
              </w:rPr>
              <w:fldChar w:fldCharType="begin"/>
            </w:r>
            <w:r w:rsidR="00E01D82">
              <w:rPr>
                <w:noProof/>
                <w:webHidden/>
              </w:rPr>
              <w:instrText xml:space="preserve"> PAGEREF _Toc430380899 \h </w:instrText>
            </w:r>
            <w:r w:rsidR="00E01D82">
              <w:rPr>
                <w:noProof/>
                <w:webHidden/>
              </w:rPr>
            </w:r>
            <w:r w:rsidR="00E01D82">
              <w:rPr>
                <w:noProof/>
                <w:webHidden/>
              </w:rPr>
              <w:fldChar w:fldCharType="separate"/>
            </w:r>
            <w:r w:rsidR="00E01D82">
              <w:rPr>
                <w:noProof/>
                <w:webHidden/>
              </w:rPr>
              <w:t>8</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00" w:history="1">
            <w:r w:rsidR="00E01D82" w:rsidRPr="00152EF8">
              <w:rPr>
                <w:rStyle w:val="Hyperlink"/>
                <w:noProof/>
              </w:rPr>
              <w:t>2.1 Internal software data structure</w:t>
            </w:r>
            <w:r w:rsidR="00E01D82">
              <w:rPr>
                <w:noProof/>
                <w:webHidden/>
              </w:rPr>
              <w:tab/>
            </w:r>
            <w:r w:rsidR="00E01D82">
              <w:rPr>
                <w:noProof/>
                <w:webHidden/>
              </w:rPr>
              <w:fldChar w:fldCharType="begin"/>
            </w:r>
            <w:r w:rsidR="00E01D82">
              <w:rPr>
                <w:noProof/>
                <w:webHidden/>
              </w:rPr>
              <w:instrText xml:space="preserve"> PAGEREF _Toc430380900 \h </w:instrText>
            </w:r>
            <w:r w:rsidR="00E01D82">
              <w:rPr>
                <w:noProof/>
                <w:webHidden/>
              </w:rPr>
            </w:r>
            <w:r w:rsidR="00E01D82">
              <w:rPr>
                <w:noProof/>
                <w:webHidden/>
              </w:rPr>
              <w:fldChar w:fldCharType="separate"/>
            </w:r>
            <w:r w:rsidR="00E01D82">
              <w:rPr>
                <w:noProof/>
                <w:webHidden/>
              </w:rPr>
              <w:t>8</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01" w:history="1">
            <w:r w:rsidR="00E01D82" w:rsidRPr="00152EF8">
              <w:rPr>
                <w:rStyle w:val="Hyperlink"/>
                <w:noProof/>
              </w:rPr>
              <w:t>2.2 Global data structure</w:t>
            </w:r>
            <w:r w:rsidR="00E01D82">
              <w:rPr>
                <w:noProof/>
                <w:webHidden/>
              </w:rPr>
              <w:tab/>
            </w:r>
            <w:r w:rsidR="00E01D82">
              <w:rPr>
                <w:noProof/>
                <w:webHidden/>
              </w:rPr>
              <w:fldChar w:fldCharType="begin"/>
            </w:r>
            <w:r w:rsidR="00E01D82">
              <w:rPr>
                <w:noProof/>
                <w:webHidden/>
              </w:rPr>
              <w:instrText xml:space="preserve"> PAGEREF _Toc430380901 \h </w:instrText>
            </w:r>
            <w:r w:rsidR="00E01D82">
              <w:rPr>
                <w:noProof/>
                <w:webHidden/>
              </w:rPr>
            </w:r>
            <w:r w:rsidR="00E01D82">
              <w:rPr>
                <w:noProof/>
                <w:webHidden/>
              </w:rPr>
              <w:fldChar w:fldCharType="separate"/>
            </w:r>
            <w:r w:rsidR="00E01D82">
              <w:rPr>
                <w:noProof/>
                <w:webHidden/>
              </w:rPr>
              <w:t>8</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02" w:history="1">
            <w:r w:rsidR="00E01D82" w:rsidRPr="00152EF8">
              <w:rPr>
                <w:rStyle w:val="Hyperlink"/>
                <w:noProof/>
              </w:rPr>
              <w:t>2.3 Temporary data structure</w:t>
            </w:r>
            <w:r w:rsidR="00E01D82">
              <w:rPr>
                <w:noProof/>
                <w:webHidden/>
              </w:rPr>
              <w:tab/>
            </w:r>
            <w:r w:rsidR="00E01D82">
              <w:rPr>
                <w:noProof/>
                <w:webHidden/>
              </w:rPr>
              <w:fldChar w:fldCharType="begin"/>
            </w:r>
            <w:r w:rsidR="00E01D82">
              <w:rPr>
                <w:noProof/>
                <w:webHidden/>
              </w:rPr>
              <w:instrText xml:space="preserve"> PAGEREF _Toc430380902 \h </w:instrText>
            </w:r>
            <w:r w:rsidR="00E01D82">
              <w:rPr>
                <w:noProof/>
                <w:webHidden/>
              </w:rPr>
            </w:r>
            <w:r w:rsidR="00E01D82">
              <w:rPr>
                <w:noProof/>
                <w:webHidden/>
              </w:rPr>
              <w:fldChar w:fldCharType="separate"/>
            </w:r>
            <w:r w:rsidR="00E01D82">
              <w:rPr>
                <w:noProof/>
                <w:webHidden/>
              </w:rPr>
              <w:t>9</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03" w:history="1">
            <w:r w:rsidR="00E01D82" w:rsidRPr="00152EF8">
              <w:rPr>
                <w:rStyle w:val="Hyperlink"/>
                <w:noProof/>
              </w:rPr>
              <w:t>2.4 Database description</w:t>
            </w:r>
            <w:r w:rsidR="00E01D82">
              <w:rPr>
                <w:noProof/>
                <w:webHidden/>
              </w:rPr>
              <w:tab/>
            </w:r>
            <w:r w:rsidR="00E01D82">
              <w:rPr>
                <w:noProof/>
                <w:webHidden/>
              </w:rPr>
              <w:fldChar w:fldCharType="begin"/>
            </w:r>
            <w:r w:rsidR="00E01D82">
              <w:rPr>
                <w:noProof/>
                <w:webHidden/>
              </w:rPr>
              <w:instrText xml:space="preserve"> PAGEREF _Toc430380903 \h </w:instrText>
            </w:r>
            <w:r w:rsidR="00E01D82">
              <w:rPr>
                <w:noProof/>
                <w:webHidden/>
              </w:rPr>
            </w:r>
            <w:r w:rsidR="00E01D82">
              <w:rPr>
                <w:noProof/>
                <w:webHidden/>
              </w:rPr>
              <w:fldChar w:fldCharType="separate"/>
            </w:r>
            <w:r w:rsidR="00E01D82">
              <w:rPr>
                <w:noProof/>
                <w:webHidden/>
              </w:rPr>
              <w:t>9</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04" w:history="1">
            <w:r w:rsidR="00E01D82" w:rsidRPr="00152EF8">
              <w:rPr>
                <w:rStyle w:val="Hyperlink"/>
                <w:noProof/>
              </w:rPr>
              <w:t>2.4.1 Database System</w:t>
            </w:r>
            <w:r w:rsidR="00E01D82">
              <w:rPr>
                <w:noProof/>
                <w:webHidden/>
              </w:rPr>
              <w:tab/>
            </w:r>
            <w:r w:rsidR="00E01D82">
              <w:rPr>
                <w:noProof/>
                <w:webHidden/>
              </w:rPr>
              <w:fldChar w:fldCharType="begin"/>
            </w:r>
            <w:r w:rsidR="00E01D82">
              <w:rPr>
                <w:noProof/>
                <w:webHidden/>
              </w:rPr>
              <w:instrText xml:space="preserve"> PAGEREF _Toc430380904 \h </w:instrText>
            </w:r>
            <w:r w:rsidR="00E01D82">
              <w:rPr>
                <w:noProof/>
                <w:webHidden/>
              </w:rPr>
            </w:r>
            <w:r w:rsidR="00E01D82">
              <w:rPr>
                <w:noProof/>
                <w:webHidden/>
              </w:rPr>
              <w:fldChar w:fldCharType="separate"/>
            </w:r>
            <w:r w:rsidR="00E01D82">
              <w:rPr>
                <w:noProof/>
                <w:webHidden/>
              </w:rPr>
              <w:t>9</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05" w:history="1">
            <w:r w:rsidR="00E01D82" w:rsidRPr="00152EF8">
              <w:rPr>
                <w:rStyle w:val="Hyperlink"/>
                <w:noProof/>
              </w:rPr>
              <w:t>2.4.2 Entity-Relationship Diagram</w:t>
            </w:r>
            <w:r w:rsidR="00E01D82">
              <w:rPr>
                <w:noProof/>
                <w:webHidden/>
              </w:rPr>
              <w:tab/>
            </w:r>
            <w:r w:rsidR="00E01D82">
              <w:rPr>
                <w:noProof/>
                <w:webHidden/>
              </w:rPr>
              <w:fldChar w:fldCharType="begin"/>
            </w:r>
            <w:r w:rsidR="00E01D82">
              <w:rPr>
                <w:noProof/>
                <w:webHidden/>
              </w:rPr>
              <w:instrText xml:space="preserve"> PAGEREF _Toc430380905 \h </w:instrText>
            </w:r>
            <w:r w:rsidR="00E01D82">
              <w:rPr>
                <w:noProof/>
                <w:webHidden/>
              </w:rPr>
            </w:r>
            <w:r w:rsidR="00E01D82">
              <w:rPr>
                <w:noProof/>
                <w:webHidden/>
              </w:rPr>
              <w:fldChar w:fldCharType="separate"/>
            </w:r>
            <w:r w:rsidR="00E01D82">
              <w:rPr>
                <w:noProof/>
                <w:webHidden/>
              </w:rPr>
              <w:t>9</w:t>
            </w:r>
            <w:r w:rsidR="00E01D82">
              <w:rPr>
                <w:noProof/>
                <w:webHidden/>
              </w:rPr>
              <w:fldChar w:fldCharType="end"/>
            </w:r>
          </w:hyperlink>
        </w:p>
        <w:p w:rsidR="00E01D82" w:rsidRDefault="00BF34FC">
          <w:pPr>
            <w:pStyle w:val="TOC1"/>
            <w:rPr>
              <w:rFonts w:asciiTheme="minorHAnsi" w:eastAsiaTheme="minorEastAsia" w:hAnsiTheme="minorHAnsi" w:cstheme="minorBidi"/>
              <w:noProof/>
              <w:kern w:val="0"/>
              <w:sz w:val="22"/>
              <w:szCs w:val="22"/>
              <w:lang w:val="en-IN" w:eastAsia="en-IN"/>
            </w:rPr>
          </w:pPr>
          <w:hyperlink w:anchor="_Toc430380906" w:history="1">
            <w:r w:rsidR="00E01D82" w:rsidRPr="00152EF8">
              <w:rPr>
                <w:rStyle w:val="Hyperlink"/>
                <w:noProof/>
              </w:rPr>
              <w:t>3.0 Architectural and component-level design</w:t>
            </w:r>
            <w:r w:rsidR="00E01D82">
              <w:rPr>
                <w:noProof/>
                <w:webHidden/>
              </w:rPr>
              <w:tab/>
            </w:r>
            <w:r w:rsidR="00E01D82">
              <w:rPr>
                <w:noProof/>
                <w:webHidden/>
              </w:rPr>
              <w:fldChar w:fldCharType="begin"/>
            </w:r>
            <w:r w:rsidR="00E01D82">
              <w:rPr>
                <w:noProof/>
                <w:webHidden/>
              </w:rPr>
              <w:instrText xml:space="preserve"> PAGEREF _Toc430380906 \h </w:instrText>
            </w:r>
            <w:r w:rsidR="00E01D82">
              <w:rPr>
                <w:noProof/>
                <w:webHidden/>
              </w:rPr>
            </w:r>
            <w:r w:rsidR="00E01D82">
              <w:rPr>
                <w:noProof/>
                <w:webHidden/>
              </w:rPr>
              <w:fldChar w:fldCharType="separate"/>
            </w:r>
            <w:r w:rsidR="00E01D82">
              <w:rPr>
                <w:noProof/>
                <w:webHidden/>
              </w:rPr>
              <w:t>10</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07" w:history="1">
            <w:r w:rsidR="00E01D82" w:rsidRPr="00152EF8">
              <w:rPr>
                <w:rStyle w:val="Hyperlink"/>
                <w:noProof/>
              </w:rPr>
              <w:t>3.1 System Structure</w:t>
            </w:r>
            <w:r w:rsidR="00E01D82">
              <w:rPr>
                <w:noProof/>
                <w:webHidden/>
              </w:rPr>
              <w:tab/>
            </w:r>
            <w:r w:rsidR="00E01D82">
              <w:rPr>
                <w:noProof/>
                <w:webHidden/>
              </w:rPr>
              <w:fldChar w:fldCharType="begin"/>
            </w:r>
            <w:r w:rsidR="00E01D82">
              <w:rPr>
                <w:noProof/>
                <w:webHidden/>
              </w:rPr>
              <w:instrText xml:space="preserve"> PAGEREF _Toc430380907 \h </w:instrText>
            </w:r>
            <w:r w:rsidR="00E01D82">
              <w:rPr>
                <w:noProof/>
                <w:webHidden/>
              </w:rPr>
            </w:r>
            <w:r w:rsidR="00E01D82">
              <w:rPr>
                <w:noProof/>
                <w:webHidden/>
              </w:rPr>
              <w:fldChar w:fldCharType="separate"/>
            </w:r>
            <w:r w:rsidR="00E01D82">
              <w:rPr>
                <w:noProof/>
                <w:webHidden/>
              </w:rPr>
              <w:t>10</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08" w:history="1">
            <w:r w:rsidR="00E01D82" w:rsidRPr="00152EF8">
              <w:rPr>
                <w:rStyle w:val="Hyperlink"/>
                <w:noProof/>
              </w:rPr>
              <w:t>3.1.1 Architecture diagram</w:t>
            </w:r>
            <w:r w:rsidR="00E01D82">
              <w:rPr>
                <w:noProof/>
                <w:webHidden/>
              </w:rPr>
              <w:tab/>
            </w:r>
            <w:r w:rsidR="00E01D82">
              <w:rPr>
                <w:noProof/>
                <w:webHidden/>
              </w:rPr>
              <w:fldChar w:fldCharType="begin"/>
            </w:r>
            <w:r w:rsidR="00E01D82">
              <w:rPr>
                <w:noProof/>
                <w:webHidden/>
              </w:rPr>
              <w:instrText xml:space="preserve"> PAGEREF _Toc430380908 \h </w:instrText>
            </w:r>
            <w:r w:rsidR="00E01D82">
              <w:rPr>
                <w:noProof/>
                <w:webHidden/>
              </w:rPr>
            </w:r>
            <w:r w:rsidR="00E01D82">
              <w:rPr>
                <w:noProof/>
                <w:webHidden/>
              </w:rPr>
              <w:fldChar w:fldCharType="separate"/>
            </w:r>
            <w:r w:rsidR="00E01D82">
              <w:rPr>
                <w:noProof/>
                <w:webHidden/>
              </w:rPr>
              <w:t>10</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09" w:history="1">
            <w:r w:rsidR="00E01D82" w:rsidRPr="00152EF8">
              <w:rPr>
                <w:rStyle w:val="Hyperlink"/>
                <w:noProof/>
              </w:rPr>
              <w:t>3.2.1 Description for Component “Login/Register”</w:t>
            </w:r>
            <w:r w:rsidR="00E01D82">
              <w:rPr>
                <w:noProof/>
                <w:webHidden/>
              </w:rPr>
              <w:tab/>
            </w:r>
            <w:r w:rsidR="00E01D82">
              <w:rPr>
                <w:noProof/>
                <w:webHidden/>
              </w:rPr>
              <w:fldChar w:fldCharType="begin"/>
            </w:r>
            <w:r w:rsidR="00E01D82">
              <w:rPr>
                <w:noProof/>
                <w:webHidden/>
              </w:rPr>
              <w:instrText xml:space="preserve"> PAGEREF _Toc430380909 \h </w:instrText>
            </w:r>
            <w:r w:rsidR="00E01D82">
              <w:rPr>
                <w:noProof/>
                <w:webHidden/>
              </w:rPr>
            </w:r>
            <w:r w:rsidR="00E01D82">
              <w:rPr>
                <w:noProof/>
                <w:webHidden/>
              </w:rPr>
              <w:fldChar w:fldCharType="separate"/>
            </w:r>
            <w:r w:rsidR="00E01D82">
              <w:rPr>
                <w:noProof/>
                <w:webHidden/>
              </w:rPr>
              <w:t>11</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0" w:history="1">
            <w:r w:rsidR="00E01D82" w:rsidRPr="00152EF8">
              <w:rPr>
                <w:rStyle w:val="Hyperlink"/>
                <w:noProof/>
              </w:rPr>
              <w:t>3.2.1.1 Processing narrative (PSPEC) for component “</w:t>
            </w:r>
            <w:r w:rsidR="00E01D82" w:rsidRPr="00152EF8">
              <w:rPr>
                <w:rStyle w:val="Hyperlink"/>
                <w:i/>
                <w:noProof/>
              </w:rPr>
              <w:t>Login/Register</w:t>
            </w:r>
            <w:r w:rsidR="00E01D82" w:rsidRPr="00152EF8">
              <w:rPr>
                <w:rStyle w:val="Hyperlink"/>
                <w:noProof/>
              </w:rPr>
              <w:t>”</w:t>
            </w:r>
            <w:r w:rsidR="00E01D82">
              <w:rPr>
                <w:noProof/>
                <w:webHidden/>
              </w:rPr>
              <w:tab/>
            </w:r>
            <w:r w:rsidR="00E01D82">
              <w:rPr>
                <w:noProof/>
                <w:webHidden/>
              </w:rPr>
              <w:fldChar w:fldCharType="begin"/>
            </w:r>
            <w:r w:rsidR="00E01D82">
              <w:rPr>
                <w:noProof/>
                <w:webHidden/>
              </w:rPr>
              <w:instrText xml:space="preserve"> PAGEREF _Toc430380910 \h </w:instrText>
            </w:r>
            <w:r w:rsidR="00E01D82">
              <w:rPr>
                <w:noProof/>
                <w:webHidden/>
              </w:rPr>
            </w:r>
            <w:r w:rsidR="00E01D82">
              <w:rPr>
                <w:noProof/>
                <w:webHidden/>
              </w:rPr>
              <w:fldChar w:fldCharType="separate"/>
            </w:r>
            <w:r w:rsidR="00E01D82">
              <w:rPr>
                <w:noProof/>
                <w:webHidden/>
              </w:rPr>
              <w:t>11</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1" w:history="1">
            <w:r w:rsidR="00E01D82" w:rsidRPr="00152EF8">
              <w:rPr>
                <w:rStyle w:val="Hyperlink"/>
                <w:noProof/>
              </w:rPr>
              <w:t>3.2.1.2 Component “</w:t>
            </w:r>
            <w:r w:rsidR="00E01D82" w:rsidRPr="00152EF8">
              <w:rPr>
                <w:rStyle w:val="Hyperlink"/>
                <w:i/>
                <w:noProof/>
              </w:rPr>
              <w:t>Login/Register</w:t>
            </w:r>
            <w:r w:rsidR="00E01D82" w:rsidRPr="00152EF8">
              <w:rPr>
                <w:rStyle w:val="Hyperlink"/>
                <w:noProof/>
              </w:rPr>
              <w:t>” interface description.</w:t>
            </w:r>
            <w:r w:rsidR="00E01D82">
              <w:rPr>
                <w:noProof/>
                <w:webHidden/>
              </w:rPr>
              <w:tab/>
            </w:r>
            <w:r w:rsidR="00E01D82">
              <w:rPr>
                <w:noProof/>
                <w:webHidden/>
              </w:rPr>
              <w:fldChar w:fldCharType="begin"/>
            </w:r>
            <w:r w:rsidR="00E01D82">
              <w:rPr>
                <w:noProof/>
                <w:webHidden/>
              </w:rPr>
              <w:instrText xml:space="preserve"> PAGEREF _Toc430380911 \h </w:instrText>
            </w:r>
            <w:r w:rsidR="00E01D82">
              <w:rPr>
                <w:noProof/>
                <w:webHidden/>
              </w:rPr>
            </w:r>
            <w:r w:rsidR="00E01D82">
              <w:rPr>
                <w:noProof/>
                <w:webHidden/>
              </w:rPr>
              <w:fldChar w:fldCharType="separate"/>
            </w:r>
            <w:r w:rsidR="00E01D82">
              <w:rPr>
                <w:noProof/>
                <w:webHidden/>
              </w:rPr>
              <w:t>11</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2" w:history="1">
            <w:r w:rsidR="00E01D82" w:rsidRPr="00152EF8">
              <w:rPr>
                <w:rStyle w:val="Hyperlink"/>
                <w:noProof/>
              </w:rPr>
              <w:t>3.2.1.3 Component “</w:t>
            </w:r>
            <w:r w:rsidR="00E01D82" w:rsidRPr="00152EF8">
              <w:rPr>
                <w:rStyle w:val="Hyperlink"/>
                <w:i/>
                <w:noProof/>
              </w:rPr>
              <w:t>Login/Register</w:t>
            </w:r>
            <w:r w:rsidR="00E01D82" w:rsidRPr="00152EF8">
              <w:rPr>
                <w:rStyle w:val="Hyperlink"/>
                <w:noProof/>
              </w:rPr>
              <w:t>” processing detail</w:t>
            </w:r>
            <w:r w:rsidR="00E01D82">
              <w:rPr>
                <w:noProof/>
                <w:webHidden/>
              </w:rPr>
              <w:tab/>
            </w:r>
            <w:r w:rsidR="00E01D82">
              <w:rPr>
                <w:noProof/>
                <w:webHidden/>
              </w:rPr>
              <w:fldChar w:fldCharType="begin"/>
            </w:r>
            <w:r w:rsidR="00E01D82">
              <w:rPr>
                <w:noProof/>
                <w:webHidden/>
              </w:rPr>
              <w:instrText xml:space="preserve"> PAGEREF _Toc430380912 \h </w:instrText>
            </w:r>
            <w:r w:rsidR="00E01D82">
              <w:rPr>
                <w:noProof/>
                <w:webHidden/>
              </w:rPr>
            </w:r>
            <w:r w:rsidR="00E01D82">
              <w:rPr>
                <w:noProof/>
                <w:webHidden/>
              </w:rPr>
              <w:fldChar w:fldCharType="separate"/>
            </w:r>
            <w:r w:rsidR="00E01D82">
              <w:rPr>
                <w:noProof/>
                <w:webHidden/>
              </w:rPr>
              <w:t>11</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13" w:history="1">
            <w:r w:rsidR="00E01D82" w:rsidRPr="00152EF8">
              <w:rPr>
                <w:rStyle w:val="Hyperlink"/>
                <w:noProof/>
              </w:rPr>
              <w:t>3.2.2 Description for Component “User Dashboard”</w:t>
            </w:r>
            <w:r w:rsidR="00E01D82">
              <w:rPr>
                <w:noProof/>
                <w:webHidden/>
              </w:rPr>
              <w:tab/>
            </w:r>
            <w:r w:rsidR="00E01D82">
              <w:rPr>
                <w:noProof/>
                <w:webHidden/>
              </w:rPr>
              <w:fldChar w:fldCharType="begin"/>
            </w:r>
            <w:r w:rsidR="00E01D82">
              <w:rPr>
                <w:noProof/>
                <w:webHidden/>
              </w:rPr>
              <w:instrText xml:space="preserve"> PAGEREF _Toc430380913 \h </w:instrText>
            </w:r>
            <w:r w:rsidR="00E01D82">
              <w:rPr>
                <w:noProof/>
                <w:webHidden/>
              </w:rPr>
            </w:r>
            <w:r w:rsidR="00E01D82">
              <w:rPr>
                <w:noProof/>
                <w:webHidden/>
              </w:rPr>
              <w:fldChar w:fldCharType="separate"/>
            </w:r>
            <w:r w:rsidR="00E01D82">
              <w:rPr>
                <w:noProof/>
                <w:webHidden/>
              </w:rPr>
              <w:t>12</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4" w:history="1">
            <w:r w:rsidR="00E01D82" w:rsidRPr="00152EF8">
              <w:rPr>
                <w:rStyle w:val="Hyperlink"/>
                <w:noProof/>
              </w:rPr>
              <w:t>3.2.2.1 Processing narrative (PSPEC) for component “User Dashboard”</w:t>
            </w:r>
            <w:r w:rsidR="00E01D82">
              <w:rPr>
                <w:noProof/>
                <w:webHidden/>
              </w:rPr>
              <w:tab/>
            </w:r>
            <w:r w:rsidR="00E01D82">
              <w:rPr>
                <w:noProof/>
                <w:webHidden/>
              </w:rPr>
              <w:fldChar w:fldCharType="begin"/>
            </w:r>
            <w:r w:rsidR="00E01D82">
              <w:rPr>
                <w:noProof/>
                <w:webHidden/>
              </w:rPr>
              <w:instrText xml:space="preserve"> PAGEREF _Toc430380914 \h </w:instrText>
            </w:r>
            <w:r w:rsidR="00E01D82">
              <w:rPr>
                <w:noProof/>
                <w:webHidden/>
              </w:rPr>
            </w:r>
            <w:r w:rsidR="00E01D82">
              <w:rPr>
                <w:noProof/>
                <w:webHidden/>
              </w:rPr>
              <w:fldChar w:fldCharType="separate"/>
            </w:r>
            <w:r w:rsidR="00E01D82">
              <w:rPr>
                <w:noProof/>
                <w:webHidden/>
              </w:rPr>
              <w:t>12</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5" w:history="1">
            <w:r w:rsidR="00E01D82" w:rsidRPr="00152EF8">
              <w:rPr>
                <w:rStyle w:val="Hyperlink"/>
                <w:noProof/>
              </w:rPr>
              <w:t>3.2.2.2 Component “User Dashboard” interface description.</w:t>
            </w:r>
            <w:r w:rsidR="00E01D82">
              <w:rPr>
                <w:noProof/>
                <w:webHidden/>
              </w:rPr>
              <w:tab/>
            </w:r>
            <w:r w:rsidR="00E01D82">
              <w:rPr>
                <w:noProof/>
                <w:webHidden/>
              </w:rPr>
              <w:fldChar w:fldCharType="begin"/>
            </w:r>
            <w:r w:rsidR="00E01D82">
              <w:rPr>
                <w:noProof/>
                <w:webHidden/>
              </w:rPr>
              <w:instrText xml:space="preserve"> PAGEREF _Toc430380915 \h </w:instrText>
            </w:r>
            <w:r w:rsidR="00E01D82">
              <w:rPr>
                <w:noProof/>
                <w:webHidden/>
              </w:rPr>
            </w:r>
            <w:r w:rsidR="00E01D82">
              <w:rPr>
                <w:noProof/>
                <w:webHidden/>
              </w:rPr>
              <w:fldChar w:fldCharType="separate"/>
            </w:r>
            <w:r w:rsidR="00E01D82">
              <w:rPr>
                <w:noProof/>
                <w:webHidden/>
              </w:rPr>
              <w:t>12</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6" w:history="1">
            <w:r w:rsidR="00E01D82" w:rsidRPr="00152EF8">
              <w:rPr>
                <w:rStyle w:val="Hyperlink"/>
                <w:noProof/>
              </w:rPr>
              <w:t>3.2.2.3 Component “User Dashboard” processing detail</w:t>
            </w:r>
            <w:r w:rsidR="00E01D82">
              <w:rPr>
                <w:noProof/>
                <w:webHidden/>
              </w:rPr>
              <w:tab/>
            </w:r>
            <w:r w:rsidR="00E01D82">
              <w:rPr>
                <w:noProof/>
                <w:webHidden/>
              </w:rPr>
              <w:fldChar w:fldCharType="begin"/>
            </w:r>
            <w:r w:rsidR="00E01D82">
              <w:rPr>
                <w:noProof/>
                <w:webHidden/>
              </w:rPr>
              <w:instrText xml:space="preserve"> PAGEREF _Toc430380916 \h </w:instrText>
            </w:r>
            <w:r w:rsidR="00E01D82">
              <w:rPr>
                <w:noProof/>
                <w:webHidden/>
              </w:rPr>
            </w:r>
            <w:r w:rsidR="00E01D82">
              <w:rPr>
                <w:noProof/>
                <w:webHidden/>
              </w:rPr>
              <w:fldChar w:fldCharType="separate"/>
            </w:r>
            <w:r w:rsidR="00E01D82">
              <w:rPr>
                <w:noProof/>
                <w:webHidden/>
              </w:rPr>
              <w:t>12</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17" w:history="1">
            <w:r w:rsidR="00E01D82" w:rsidRPr="00152EF8">
              <w:rPr>
                <w:rStyle w:val="Hyperlink"/>
                <w:noProof/>
              </w:rPr>
              <w:t>3.2.3 Description for Component “Group Viewer”</w:t>
            </w:r>
            <w:r w:rsidR="00E01D82">
              <w:rPr>
                <w:noProof/>
                <w:webHidden/>
              </w:rPr>
              <w:tab/>
            </w:r>
            <w:r w:rsidR="00E01D82">
              <w:rPr>
                <w:noProof/>
                <w:webHidden/>
              </w:rPr>
              <w:fldChar w:fldCharType="begin"/>
            </w:r>
            <w:r w:rsidR="00E01D82">
              <w:rPr>
                <w:noProof/>
                <w:webHidden/>
              </w:rPr>
              <w:instrText xml:space="preserve"> PAGEREF _Toc430380917 \h </w:instrText>
            </w:r>
            <w:r w:rsidR="00E01D82">
              <w:rPr>
                <w:noProof/>
                <w:webHidden/>
              </w:rPr>
            </w:r>
            <w:r w:rsidR="00E01D82">
              <w:rPr>
                <w:noProof/>
                <w:webHidden/>
              </w:rPr>
              <w:fldChar w:fldCharType="separate"/>
            </w:r>
            <w:r w:rsidR="00E01D82">
              <w:rPr>
                <w:noProof/>
                <w:webHidden/>
              </w:rPr>
              <w:t>13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8" w:history="1">
            <w:r w:rsidR="00E01D82" w:rsidRPr="00152EF8">
              <w:rPr>
                <w:rStyle w:val="Hyperlink"/>
                <w:noProof/>
              </w:rPr>
              <w:t>3.2.3.1 Processing narrative (PSPEC) for component “</w:t>
            </w:r>
            <w:r w:rsidR="00E01D82" w:rsidRPr="00152EF8">
              <w:rPr>
                <w:rStyle w:val="Hyperlink"/>
                <w:i/>
                <w:noProof/>
              </w:rPr>
              <w:t>Group Viewer</w:t>
            </w:r>
            <w:r w:rsidR="00E01D82" w:rsidRPr="00152EF8">
              <w:rPr>
                <w:rStyle w:val="Hyperlink"/>
                <w:noProof/>
              </w:rPr>
              <w:t>”</w:t>
            </w:r>
            <w:r w:rsidR="00E01D82">
              <w:rPr>
                <w:noProof/>
                <w:webHidden/>
              </w:rPr>
              <w:tab/>
            </w:r>
            <w:r w:rsidR="00E01D82">
              <w:rPr>
                <w:noProof/>
                <w:webHidden/>
              </w:rPr>
              <w:fldChar w:fldCharType="begin"/>
            </w:r>
            <w:r w:rsidR="00E01D82">
              <w:rPr>
                <w:noProof/>
                <w:webHidden/>
              </w:rPr>
              <w:instrText xml:space="preserve"> PAGEREF _Toc430380918 \h </w:instrText>
            </w:r>
            <w:r w:rsidR="00E01D82">
              <w:rPr>
                <w:noProof/>
                <w:webHidden/>
              </w:rPr>
            </w:r>
            <w:r w:rsidR="00E01D82">
              <w:rPr>
                <w:noProof/>
                <w:webHidden/>
              </w:rPr>
              <w:fldChar w:fldCharType="separate"/>
            </w:r>
            <w:r w:rsidR="00E01D82">
              <w:rPr>
                <w:noProof/>
                <w:webHidden/>
              </w:rPr>
              <w:t>13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19" w:history="1">
            <w:r w:rsidR="00E01D82" w:rsidRPr="00152EF8">
              <w:rPr>
                <w:rStyle w:val="Hyperlink"/>
                <w:noProof/>
              </w:rPr>
              <w:t>3.2.3.2 Component “</w:t>
            </w:r>
            <w:r w:rsidR="00E01D82" w:rsidRPr="00152EF8">
              <w:rPr>
                <w:rStyle w:val="Hyperlink"/>
                <w:i/>
                <w:noProof/>
              </w:rPr>
              <w:t>Group Viewer</w:t>
            </w:r>
            <w:r w:rsidR="00E01D82" w:rsidRPr="00152EF8">
              <w:rPr>
                <w:rStyle w:val="Hyperlink"/>
                <w:noProof/>
              </w:rPr>
              <w:t>” interface description.</w:t>
            </w:r>
            <w:r w:rsidR="00E01D82">
              <w:rPr>
                <w:noProof/>
                <w:webHidden/>
              </w:rPr>
              <w:tab/>
            </w:r>
            <w:r w:rsidR="00E01D82">
              <w:rPr>
                <w:noProof/>
                <w:webHidden/>
              </w:rPr>
              <w:fldChar w:fldCharType="begin"/>
            </w:r>
            <w:r w:rsidR="00E01D82">
              <w:rPr>
                <w:noProof/>
                <w:webHidden/>
              </w:rPr>
              <w:instrText xml:space="preserve"> PAGEREF _Toc430380919 \h </w:instrText>
            </w:r>
            <w:r w:rsidR="00E01D82">
              <w:rPr>
                <w:noProof/>
                <w:webHidden/>
              </w:rPr>
            </w:r>
            <w:r w:rsidR="00E01D82">
              <w:rPr>
                <w:noProof/>
                <w:webHidden/>
              </w:rPr>
              <w:fldChar w:fldCharType="separate"/>
            </w:r>
            <w:r w:rsidR="00E01D82">
              <w:rPr>
                <w:noProof/>
                <w:webHidden/>
              </w:rPr>
              <w:t>13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20" w:history="1">
            <w:r w:rsidR="00E01D82" w:rsidRPr="00152EF8">
              <w:rPr>
                <w:rStyle w:val="Hyperlink"/>
                <w:noProof/>
              </w:rPr>
              <w:t>3.2.3.3 Component “</w:t>
            </w:r>
            <w:r w:rsidR="00E01D82" w:rsidRPr="00152EF8">
              <w:rPr>
                <w:rStyle w:val="Hyperlink"/>
                <w:i/>
                <w:noProof/>
              </w:rPr>
              <w:t>Group Viewer</w:t>
            </w:r>
            <w:r w:rsidR="00E01D82" w:rsidRPr="00152EF8">
              <w:rPr>
                <w:rStyle w:val="Hyperlink"/>
                <w:noProof/>
              </w:rPr>
              <w:t>” processing detail</w:t>
            </w:r>
            <w:r w:rsidR="00E01D82">
              <w:rPr>
                <w:noProof/>
                <w:webHidden/>
              </w:rPr>
              <w:tab/>
            </w:r>
            <w:r w:rsidR="00E01D82">
              <w:rPr>
                <w:noProof/>
                <w:webHidden/>
              </w:rPr>
              <w:fldChar w:fldCharType="begin"/>
            </w:r>
            <w:r w:rsidR="00E01D82">
              <w:rPr>
                <w:noProof/>
                <w:webHidden/>
              </w:rPr>
              <w:instrText xml:space="preserve"> PAGEREF _Toc430380920 \h </w:instrText>
            </w:r>
            <w:r w:rsidR="00E01D82">
              <w:rPr>
                <w:noProof/>
                <w:webHidden/>
              </w:rPr>
            </w:r>
            <w:r w:rsidR="00E01D82">
              <w:rPr>
                <w:noProof/>
                <w:webHidden/>
              </w:rPr>
              <w:fldChar w:fldCharType="separate"/>
            </w:r>
            <w:r w:rsidR="00E01D82">
              <w:rPr>
                <w:noProof/>
                <w:webHidden/>
              </w:rPr>
              <w:t>13</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21" w:history="1">
            <w:r w:rsidR="00E01D82" w:rsidRPr="00152EF8">
              <w:rPr>
                <w:rStyle w:val="Hyperlink"/>
                <w:noProof/>
              </w:rPr>
              <w:t>3.2.4 Description for Component “Schedule Meeting”</w:t>
            </w:r>
            <w:r w:rsidR="00E01D82">
              <w:rPr>
                <w:noProof/>
                <w:webHidden/>
              </w:rPr>
              <w:tab/>
            </w:r>
            <w:r w:rsidR="00E01D82">
              <w:rPr>
                <w:noProof/>
                <w:webHidden/>
              </w:rPr>
              <w:fldChar w:fldCharType="begin"/>
            </w:r>
            <w:r w:rsidR="00E01D82">
              <w:rPr>
                <w:noProof/>
                <w:webHidden/>
              </w:rPr>
              <w:instrText xml:space="preserve"> PAGEREF _Toc430380921 \h </w:instrText>
            </w:r>
            <w:r w:rsidR="00E01D82">
              <w:rPr>
                <w:noProof/>
                <w:webHidden/>
              </w:rPr>
            </w:r>
            <w:r w:rsidR="00E01D82">
              <w:rPr>
                <w:noProof/>
                <w:webHidden/>
              </w:rPr>
              <w:fldChar w:fldCharType="separate"/>
            </w:r>
            <w:r w:rsidR="00E01D82">
              <w:rPr>
                <w:noProof/>
                <w:webHidden/>
              </w:rPr>
              <w:t>14</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22" w:history="1">
            <w:r w:rsidR="00E01D82" w:rsidRPr="00152EF8">
              <w:rPr>
                <w:rStyle w:val="Hyperlink"/>
                <w:noProof/>
              </w:rPr>
              <w:t>3.2.4.1 Processing narrative (PSPEC) for component “</w:t>
            </w:r>
            <w:r w:rsidR="00E01D82" w:rsidRPr="00152EF8">
              <w:rPr>
                <w:rStyle w:val="Hyperlink"/>
                <w:i/>
                <w:noProof/>
              </w:rPr>
              <w:t>Schedule Meeting</w:t>
            </w:r>
            <w:r w:rsidR="00E01D82" w:rsidRPr="00152EF8">
              <w:rPr>
                <w:rStyle w:val="Hyperlink"/>
                <w:noProof/>
              </w:rPr>
              <w:t>”</w:t>
            </w:r>
            <w:r w:rsidR="00E01D82">
              <w:rPr>
                <w:noProof/>
                <w:webHidden/>
              </w:rPr>
              <w:tab/>
            </w:r>
            <w:r w:rsidR="00E01D82">
              <w:rPr>
                <w:noProof/>
                <w:webHidden/>
              </w:rPr>
              <w:fldChar w:fldCharType="begin"/>
            </w:r>
            <w:r w:rsidR="00E01D82">
              <w:rPr>
                <w:noProof/>
                <w:webHidden/>
              </w:rPr>
              <w:instrText xml:space="preserve"> PAGEREF _Toc430380922 \h </w:instrText>
            </w:r>
            <w:r w:rsidR="00E01D82">
              <w:rPr>
                <w:noProof/>
                <w:webHidden/>
              </w:rPr>
            </w:r>
            <w:r w:rsidR="00E01D82">
              <w:rPr>
                <w:noProof/>
                <w:webHidden/>
              </w:rPr>
              <w:fldChar w:fldCharType="separate"/>
            </w:r>
            <w:r w:rsidR="00E01D82">
              <w:rPr>
                <w:noProof/>
                <w:webHidden/>
              </w:rPr>
              <w:t>14</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23" w:history="1">
            <w:r w:rsidR="00E01D82" w:rsidRPr="00152EF8">
              <w:rPr>
                <w:rStyle w:val="Hyperlink"/>
                <w:noProof/>
              </w:rPr>
              <w:t>3.2.4.2 Component “</w:t>
            </w:r>
            <w:r w:rsidR="00E01D82" w:rsidRPr="00152EF8">
              <w:rPr>
                <w:rStyle w:val="Hyperlink"/>
                <w:i/>
                <w:noProof/>
              </w:rPr>
              <w:t>Schedule Meeting”</w:t>
            </w:r>
            <w:r w:rsidR="00E01D82" w:rsidRPr="00152EF8">
              <w:rPr>
                <w:rStyle w:val="Hyperlink"/>
                <w:noProof/>
              </w:rPr>
              <w:t xml:space="preserve"> interface description.</w:t>
            </w:r>
            <w:r w:rsidR="00E01D82">
              <w:rPr>
                <w:noProof/>
                <w:webHidden/>
              </w:rPr>
              <w:tab/>
            </w:r>
            <w:r w:rsidR="00E01D82">
              <w:rPr>
                <w:noProof/>
                <w:webHidden/>
              </w:rPr>
              <w:fldChar w:fldCharType="begin"/>
            </w:r>
            <w:r w:rsidR="00E01D82">
              <w:rPr>
                <w:noProof/>
                <w:webHidden/>
              </w:rPr>
              <w:instrText xml:space="preserve"> PAGEREF _Toc430380923 \h </w:instrText>
            </w:r>
            <w:r w:rsidR="00E01D82">
              <w:rPr>
                <w:noProof/>
                <w:webHidden/>
              </w:rPr>
            </w:r>
            <w:r w:rsidR="00E01D82">
              <w:rPr>
                <w:noProof/>
                <w:webHidden/>
              </w:rPr>
              <w:fldChar w:fldCharType="separate"/>
            </w:r>
            <w:r w:rsidR="00E01D82">
              <w:rPr>
                <w:noProof/>
                <w:webHidden/>
              </w:rPr>
              <w:t>14</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24" w:history="1">
            <w:r w:rsidR="00E01D82" w:rsidRPr="00152EF8">
              <w:rPr>
                <w:rStyle w:val="Hyperlink"/>
                <w:noProof/>
              </w:rPr>
              <w:t>3.2.4.3 Component “</w:t>
            </w:r>
            <w:r w:rsidR="00E01D82" w:rsidRPr="00152EF8">
              <w:rPr>
                <w:rStyle w:val="Hyperlink"/>
                <w:i/>
                <w:noProof/>
              </w:rPr>
              <w:t>Schedule Meeting</w:t>
            </w:r>
            <w:r w:rsidR="00E01D82" w:rsidRPr="00152EF8">
              <w:rPr>
                <w:rStyle w:val="Hyperlink"/>
                <w:noProof/>
              </w:rPr>
              <w:t>” processing detail</w:t>
            </w:r>
            <w:r w:rsidR="00E01D82">
              <w:rPr>
                <w:noProof/>
                <w:webHidden/>
              </w:rPr>
              <w:tab/>
            </w:r>
            <w:r w:rsidR="00E01D82">
              <w:rPr>
                <w:noProof/>
                <w:webHidden/>
              </w:rPr>
              <w:fldChar w:fldCharType="begin"/>
            </w:r>
            <w:r w:rsidR="00E01D82">
              <w:rPr>
                <w:noProof/>
                <w:webHidden/>
              </w:rPr>
              <w:instrText xml:space="preserve"> PAGEREF _Toc430380924 \h </w:instrText>
            </w:r>
            <w:r w:rsidR="00E01D82">
              <w:rPr>
                <w:noProof/>
                <w:webHidden/>
              </w:rPr>
            </w:r>
            <w:r w:rsidR="00E01D82">
              <w:rPr>
                <w:noProof/>
                <w:webHidden/>
              </w:rPr>
              <w:fldChar w:fldCharType="separate"/>
            </w:r>
            <w:r w:rsidR="00E01D82">
              <w:rPr>
                <w:noProof/>
                <w:webHidden/>
              </w:rPr>
              <w:t>14</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25" w:history="1">
            <w:r w:rsidR="00E01D82" w:rsidRPr="00152EF8">
              <w:rPr>
                <w:rStyle w:val="Hyperlink"/>
                <w:noProof/>
              </w:rPr>
              <w:t>3.2.5 Description for Component “Notifications</w:t>
            </w:r>
            <w:r w:rsidR="00E01D82">
              <w:rPr>
                <w:noProof/>
                <w:webHidden/>
              </w:rPr>
              <w:tab/>
            </w:r>
            <w:r w:rsidR="00E01D82">
              <w:rPr>
                <w:noProof/>
                <w:webHidden/>
              </w:rPr>
              <w:fldChar w:fldCharType="begin"/>
            </w:r>
            <w:r w:rsidR="00E01D82">
              <w:rPr>
                <w:noProof/>
                <w:webHidden/>
              </w:rPr>
              <w:instrText xml:space="preserve"> PAGEREF _Toc430380925 \h </w:instrText>
            </w:r>
            <w:r w:rsidR="00E01D82">
              <w:rPr>
                <w:noProof/>
                <w:webHidden/>
              </w:rPr>
            </w:r>
            <w:r w:rsidR="00E01D82">
              <w:rPr>
                <w:noProof/>
                <w:webHidden/>
              </w:rPr>
              <w:fldChar w:fldCharType="separate"/>
            </w:r>
            <w:r w:rsidR="00E01D82">
              <w:rPr>
                <w:noProof/>
                <w:webHidden/>
              </w:rPr>
              <w:t>15</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26" w:history="1">
            <w:r w:rsidR="00E01D82" w:rsidRPr="00152EF8">
              <w:rPr>
                <w:rStyle w:val="Hyperlink"/>
                <w:noProof/>
              </w:rPr>
              <w:t>3.2.5.1 Processing narrative (PSPEC) for component “Notifications”</w:t>
            </w:r>
            <w:r w:rsidR="00E01D82">
              <w:rPr>
                <w:noProof/>
                <w:webHidden/>
              </w:rPr>
              <w:tab/>
            </w:r>
            <w:r w:rsidR="00E01D82">
              <w:rPr>
                <w:noProof/>
                <w:webHidden/>
              </w:rPr>
              <w:fldChar w:fldCharType="begin"/>
            </w:r>
            <w:r w:rsidR="00E01D82">
              <w:rPr>
                <w:noProof/>
                <w:webHidden/>
              </w:rPr>
              <w:instrText xml:space="preserve"> PAGEREF _Toc430380926 \h </w:instrText>
            </w:r>
            <w:r w:rsidR="00E01D82">
              <w:rPr>
                <w:noProof/>
                <w:webHidden/>
              </w:rPr>
            </w:r>
            <w:r w:rsidR="00E01D82">
              <w:rPr>
                <w:noProof/>
                <w:webHidden/>
              </w:rPr>
              <w:fldChar w:fldCharType="separate"/>
            </w:r>
            <w:r w:rsidR="00E01D82">
              <w:rPr>
                <w:noProof/>
                <w:webHidden/>
              </w:rPr>
              <w:t>15</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27" w:history="1">
            <w:r w:rsidR="00E01D82" w:rsidRPr="00152EF8">
              <w:rPr>
                <w:rStyle w:val="Hyperlink"/>
                <w:noProof/>
              </w:rPr>
              <w:t>3.2.5.2 Component “Notifications” interface description.</w:t>
            </w:r>
            <w:r w:rsidR="00E01D82">
              <w:rPr>
                <w:noProof/>
                <w:webHidden/>
              </w:rPr>
              <w:tab/>
            </w:r>
            <w:r w:rsidR="00E01D82">
              <w:rPr>
                <w:noProof/>
                <w:webHidden/>
              </w:rPr>
              <w:fldChar w:fldCharType="begin"/>
            </w:r>
            <w:r w:rsidR="00E01D82">
              <w:rPr>
                <w:noProof/>
                <w:webHidden/>
              </w:rPr>
              <w:instrText xml:space="preserve"> PAGEREF _Toc430380927 \h </w:instrText>
            </w:r>
            <w:r w:rsidR="00E01D82">
              <w:rPr>
                <w:noProof/>
                <w:webHidden/>
              </w:rPr>
            </w:r>
            <w:r w:rsidR="00E01D82">
              <w:rPr>
                <w:noProof/>
                <w:webHidden/>
              </w:rPr>
              <w:fldChar w:fldCharType="separate"/>
            </w:r>
            <w:r w:rsidR="00E01D82">
              <w:rPr>
                <w:noProof/>
                <w:webHidden/>
              </w:rPr>
              <w:t>15</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28" w:history="1">
            <w:r w:rsidR="00E01D82" w:rsidRPr="00152EF8">
              <w:rPr>
                <w:rStyle w:val="Hyperlink"/>
                <w:noProof/>
              </w:rPr>
              <w:t>3.2.5.3 Component “Notifications” processing detail</w:t>
            </w:r>
            <w:r w:rsidR="00E01D82">
              <w:rPr>
                <w:noProof/>
                <w:webHidden/>
              </w:rPr>
              <w:tab/>
            </w:r>
            <w:r w:rsidR="00E01D82">
              <w:rPr>
                <w:noProof/>
                <w:webHidden/>
              </w:rPr>
              <w:fldChar w:fldCharType="begin"/>
            </w:r>
            <w:r w:rsidR="00E01D82">
              <w:rPr>
                <w:noProof/>
                <w:webHidden/>
              </w:rPr>
              <w:instrText xml:space="preserve"> PAGEREF _Toc430380928 \h </w:instrText>
            </w:r>
            <w:r w:rsidR="00E01D82">
              <w:rPr>
                <w:noProof/>
                <w:webHidden/>
              </w:rPr>
            </w:r>
            <w:r w:rsidR="00E01D82">
              <w:rPr>
                <w:noProof/>
                <w:webHidden/>
              </w:rPr>
              <w:fldChar w:fldCharType="separate"/>
            </w:r>
            <w:r w:rsidR="00E01D82">
              <w:rPr>
                <w:noProof/>
                <w:webHidden/>
              </w:rPr>
              <w:t>15</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29" w:history="1">
            <w:r w:rsidR="00E01D82" w:rsidRPr="00152EF8">
              <w:rPr>
                <w:rStyle w:val="Hyperlink"/>
                <w:noProof/>
              </w:rPr>
              <w:t>3.2.6 Description for Component “Discussion Portal”</w:t>
            </w:r>
            <w:r w:rsidR="00E01D82">
              <w:rPr>
                <w:noProof/>
                <w:webHidden/>
              </w:rPr>
              <w:tab/>
            </w:r>
            <w:r w:rsidR="00E01D82">
              <w:rPr>
                <w:noProof/>
                <w:webHidden/>
              </w:rPr>
              <w:fldChar w:fldCharType="begin"/>
            </w:r>
            <w:r w:rsidR="00E01D82">
              <w:rPr>
                <w:noProof/>
                <w:webHidden/>
              </w:rPr>
              <w:instrText xml:space="preserve"> PAGEREF _Toc430380929 \h </w:instrText>
            </w:r>
            <w:r w:rsidR="00E01D82">
              <w:rPr>
                <w:noProof/>
                <w:webHidden/>
              </w:rPr>
            </w:r>
            <w:r w:rsidR="00E01D82">
              <w:rPr>
                <w:noProof/>
                <w:webHidden/>
              </w:rPr>
              <w:fldChar w:fldCharType="separate"/>
            </w:r>
            <w:r w:rsidR="00E01D82">
              <w:rPr>
                <w:noProof/>
                <w:webHidden/>
              </w:rPr>
              <w:t>16</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0" w:history="1">
            <w:r w:rsidR="00E01D82" w:rsidRPr="00152EF8">
              <w:rPr>
                <w:rStyle w:val="Hyperlink"/>
                <w:noProof/>
              </w:rPr>
              <w:t>3.2.6.1 Processing narrative (PSPEC) for component “Discussion Portal”</w:t>
            </w:r>
            <w:r w:rsidR="00E01D82">
              <w:rPr>
                <w:noProof/>
                <w:webHidden/>
              </w:rPr>
              <w:tab/>
            </w:r>
            <w:r w:rsidR="00E01D82">
              <w:rPr>
                <w:noProof/>
                <w:webHidden/>
              </w:rPr>
              <w:fldChar w:fldCharType="begin"/>
            </w:r>
            <w:r w:rsidR="00E01D82">
              <w:rPr>
                <w:noProof/>
                <w:webHidden/>
              </w:rPr>
              <w:instrText xml:space="preserve"> PAGEREF _Toc430380930 \h </w:instrText>
            </w:r>
            <w:r w:rsidR="00E01D82">
              <w:rPr>
                <w:noProof/>
                <w:webHidden/>
              </w:rPr>
            </w:r>
            <w:r w:rsidR="00E01D82">
              <w:rPr>
                <w:noProof/>
                <w:webHidden/>
              </w:rPr>
              <w:fldChar w:fldCharType="separate"/>
            </w:r>
            <w:r w:rsidR="00E01D82">
              <w:rPr>
                <w:noProof/>
                <w:webHidden/>
              </w:rPr>
              <w:t>16</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1" w:history="1">
            <w:r w:rsidR="00E01D82" w:rsidRPr="00152EF8">
              <w:rPr>
                <w:rStyle w:val="Hyperlink"/>
                <w:noProof/>
              </w:rPr>
              <w:t>3.2.6.2 Component “Discussion Portal” interface description.</w:t>
            </w:r>
            <w:r w:rsidR="00E01D82">
              <w:rPr>
                <w:noProof/>
                <w:webHidden/>
              </w:rPr>
              <w:tab/>
            </w:r>
            <w:r w:rsidR="00E01D82">
              <w:rPr>
                <w:noProof/>
                <w:webHidden/>
              </w:rPr>
              <w:fldChar w:fldCharType="begin"/>
            </w:r>
            <w:r w:rsidR="00E01D82">
              <w:rPr>
                <w:noProof/>
                <w:webHidden/>
              </w:rPr>
              <w:instrText xml:space="preserve"> PAGEREF _Toc430380931 \h </w:instrText>
            </w:r>
            <w:r w:rsidR="00E01D82">
              <w:rPr>
                <w:noProof/>
                <w:webHidden/>
              </w:rPr>
            </w:r>
            <w:r w:rsidR="00E01D82">
              <w:rPr>
                <w:noProof/>
                <w:webHidden/>
              </w:rPr>
              <w:fldChar w:fldCharType="separate"/>
            </w:r>
            <w:r w:rsidR="00E01D82">
              <w:rPr>
                <w:noProof/>
                <w:webHidden/>
              </w:rPr>
              <w:t>16</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2" w:history="1">
            <w:r w:rsidR="00E01D82" w:rsidRPr="00152EF8">
              <w:rPr>
                <w:rStyle w:val="Hyperlink"/>
                <w:noProof/>
              </w:rPr>
              <w:t>3.2.6.3 Component “Discussion Portal” processing detail</w:t>
            </w:r>
            <w:r w:rsidR="00E01D82">
              <w:rPr>
                <w:noProof/>
                <w:webHidden/>
              </w:rPr>
              <w:tab/>
            </w:r>
            <w:r w:rsidR="00E01D82">
              <w:rPr>
                <w:noProof/>
                <w:webHidden/>
              </w:rPr>
              <w:fldChar w:fldCharType="begin"/>
            </w:r>
            <w:r w:rsidR="00E01D82">
              <w:rPr>
                <w:noProof/>
                <w:webHidden/>
              </w:rPr>
              <w:instrText xml:space="preserve"> PAGEREF _Toc430380932 \h </w:instrText>
            </w:r>
            <w:r w:rsidR="00E01D82">
              <w:rPr>
                <w:noProof/>
                <w:webHidden/>
              </w:rPr>
            </w:r>
            <w:r w:rsidR="00E01D82">
              <w:rPr>
                <w:noProof/>
                <w:webHidden/>
              </w:rPr>
              <w:fldChar w:fldCharType="separate"/>
            </w:r>
            <w:r w:rsidR="00E01D82">
              <w:rPr>
                <w:noProof/>
                <w:webHidden/>
              </w:rPr>
              <w:t>16</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33" w:history="1">
            <w:r w:rsidR="00E01D82" w:rsidRPr="00152EF8">
              <w:rPr>
                <w:rStyle w:val="Hyperlink"/>
                <w:noProof/>
              </w:rPr>
              <w:t>3.2.7 Description for Component “User Schedule Handler”</w:t>
            </w:r>
            <w:r w:rsidR="00E01D82">
              <w:rPr>
                <w:noProof/>
                <w:webHidden/>
              </w:rPr>
              <w:tab/>
            </w:r>
            <w:r w:rsidR="00E01D82">
              <w:rPr>
                <w:noProof/>
                <w:webHidden/>
              </w:rPr>
              <w:fldChar w:fldCharType="begin"/>
            </w:r>
            <w:r w:rsidR="00E01D82">
              <w:rPr>
                <w:noProof/>
                <w:webHidden/>
              </w:rPr>
              <w:instrText xml:space="preserve"> PAGEREF _Toc430380933 \h </w:instrText>
            </w:r>
            <w:r w:rsidR="00E01D82">
              <w:rPr>
                <w:noProof/>
                <w:webHidden/>
              </w:rPr>
            </w:r>
            <w:r w:rsidR="00E01D82">
              <w:rPr>
                <w:noProof/>
                <w:webHidden/>
              </w:rPr>
              <w:fldChar w:fldCharType="separate"/>
            </w:r>
            <w:r w:rsidR="00E01D82">
              <w:rPr>
                <w:noProof/>
                <w:webHidden/>
              </w:rPr>
              <w:t>16</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4" w:history="1">
            <w:r w:rsidR="00E01D82" w:rsidRPr="00152EF8">
              <w:rPr>
                <w:rStyle w:val="Hyperlink"/>
                <w:noProof/>
              </w:rPr>
              <w:t>3.2.7.1 Processing narrative (PSPEC) for component “User Schedule Handler”</w:t>
            </w:r>
            <w:r w:rsidR="00E01D82">
              <w:rPr>
                <w:noProof/>
                <w:webHidden/>
              </w:rPr>
              <w:tab/>
            </w:r>
            <w:r w:rsidR="00E01D82">
              <w:rPr>
                <w:noProof/>
                <w:webHidden/>
              </w:rPr>
              <w:fldChar w:fldCharType="begin"/>
            </w:r>
            <w:r w:rsidR="00E01D82">
              <w:rPr>
                <w:noProof/>
                <w:webHidden/>
              </w:rPr>
              <w:instrText xml:space="preserve"> PAGEREF _Toc430380934 \h </w:instrText>
            </w:r>
            <w:r w:rsidR="00E01D82">
              <w:rPr>
                <w:noProof/>
                <w:webHidden/>
              </w:rPr>
            </w:r>
            <w:r w:rsidR="00E01D82">
              <w:rPr>
                <w:noProof/>
                <w:webHidden/>
              </w:rPr>
              <w:fldChar w:fldCharType="separate"/>
            </w:r>
            <w:r w:rsidR="00E01D82">
              <w:rPr>
                <w:noProof/>
                <w:webHidden/>
              </w:rPr>
              <w:t>16</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5" w:history="1">
            <w:r w:rsidR="00E01D82" w:rsidRPr="00152EF8">
              <w:rPr>
                <w:rStyle w:val="Hyperlink"/>
                <w:noProof/>
              </w:rPr>
              <w:t>3.2.7.2 Component “User Schedule Handler” interface description.</w:t>
            </w:r>
            <w:r w:rsidR="00E01D82">
              <w:rPr>
                <w:noProof/>
                <w:webHidden/>
              </w:rPr>
              <w:tab/>
            </w:r>
            <w:r w:rsidR="00E01D82">
              <w:rPr>
                <w:noProof/>
                <w:webHidden/>
              </w:rPr>
              <w:fldChar w:fldCharType="begin"/>
            </w:r>
            <w:r w:rsidR="00E01D82">
              <w:rPr>
                <w:noProof/>
                <w:webHidden/>
              </w:rPr>
              <w:instrText xml:space="preserve"> PAGEREF _Toc430380935 \h </w:instrText>
            </w:r>
            <w:r w:rsidR="00E01D82">
              <w:rPr>
                <w:noProof/>
                <w:webHidden/>
              </w:rPr>
            </w:r>
            <w:r w:rsidR="00E01D82">
              <w:rPr>
                <w:noProof/>
                <w:webHidden/>
              </w:rPr>
              <w:fldChar w:fldCharType="separate"/>
            </w:r>
            <w:r w:rsidR="00E01D82">
              <w:rPr>
                <w:noProof/>
                <w:webHidden/>
              </w:rPr>
              <w:t>16</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6" w:history="1">
            <w:r w:rsidR="00E01D82" w:rsidRPr="00152EF8">
              <w:rPr>
                <w:rStyle w:val="Hyperlink"/>
                <w:noProof/>
              </w:rPr>
              <w:t>3.2.7.3 Component “User Schedule Handler” processing detail</w:t>
            </w:r>
            <w:r w:rsidR="00E01D82">
              <w:rPr>
                <w:noProof/>
                <w:webHidden/>
              </w:rPr>
              <w:tab/>
            </w:r>
            <w:r w:rsidR="00E01D82">
              <w:rPr>
                <w:noProof/>
                <w:webHidden/>
              </w:rPr>
              <w:fldChar w:fldCharType="begin"/>
            </w:r>
            <w:r w:rsidR="00E01D82">
              <w:rPr>
                <w:noProof/>
                <w:webHidden/>
              </w:rPr>
              <w:instrText xml:space="preserve"> PAGEREF _Toc430380936 \h </w:instrText>
            </w:r>
            <w:r w:rsidR="00E01D82">
              <w:rPr>
                <w:noProof/>
                <w:webHidden/>
              </w:rPr>
            </w:r>
            <w:r w:rsidR="00E01D82">
              <w:rPr>
                <w:noProof/>
                <w:webHidden/>
              </w:rPr>
              <w:fldChar w:fldCharType="separate"/>
            </w:r>
            <w:r w:rsidR="00E01D82">
              <w:rPr>
                <w:noProof/>
                <w:webHidden/>
              </w:rPr>
              <w:t>17</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37" w:history="1">
            <w:r w:rsidR="00E01D82" w:rsidRPr="00152EF8">
              <w:rPr>
                <w:rStyle w:val="Hyperlink"/>
                <w:noProof/>
              </w:rPr>
              <w:t>3.2.8 Description for Component “User Credential Verifier”</w:t>
            </w:r>
            <w:r w:rsidR="00E01D82">
              <w:rPr>
                <w:noProof/>
                <w:webHidden/>
              </w:rPr>
              <w:tab/>
            </w:r>
            <w:r w:rsidR="00E01D82">
              <w:rPr>
                <w:noProof/>
                <w:webHidden/>
              </w:rPr>
              <w:fldChar w:fldCharType="begin"/>
            </w:r>
            <w:r w:rsidR="00E01D82">
              <w:rPr>
                <w:noProof/>
                <w:webHidden/>
              </w:rPr>
              <w:instrText xml:space="preserve"> PAGEREF _Toc430380937 \h </w:instrText>
            </w:r>
            <w:r w:rsidR="00E01D82">
              <w:rPr>
                <w:noProof/>
                <w:webHidden/>
              </w:rPr>
            </w:r>
            <w:r w:rsidR="00E01D82">
              <w:rPr>
                <w:noProof/>
                <w:webHidden/>
              </w:rPr>
              <w:fldChar w:fldCharType="separate"/>
            </w:r>
            <w:r w:rsidR="00E01D82">
              <w:rPr>
                <w:noProof/>
                <w:webHidden/>
              </w:rPr>
              <w:t>17</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8" w:history="1">
            <w:r w:rsidR="00E01D82" w:rsidRPr="00152EF8">
              <w:rPr>
                <w:rStyle w:val="Hyperlink"/>
                <w:noProof/>
              </w:rPr>
              <w:t>3.2.8.1 Processing narrative (PSPEC) for component “User Credential Verifier”</w:t>
            </w:r>
            <w:r w:rsidR="00E01D82">
              <w:rPr>
                <w:noProof/>
                <w:webHidden/>
              </w:rPr>
              <w:tab/>
            </w:r>
            <w:r w:rsidR="00E01D82">
              <w:rPr>
                <w:noProof/>
                <w:webHidden/>
              </w:rPr>
              <w:fldChar w:fldCharType="begin"/>
            </w:r>
            <w:r w:rsidR="00E01D82">
              <w:rPr>
                <w:noProof/>
                <w:webHidden/>
              </w:rPr>
              <w:instrText xml:space="preserve"> PAGEREF _Toc430380938 \h </w:instrText>
            </w:r>
            <w:r w:rsidR="00E01D82">
              <w:rPr>
                <w:noProof/>
                <w:webHidden/>
              </w:rPr>
            </w:r>
            <w:r w:rsidR="00E01D82">
              <w:rPr>
                <w:noProof/>
                <w:webHidden/>
              </w:rPr>
              <w:fldChar w:fldCharType="separate"/>
            </w:r>
            <w:r w:rsidR="00E01D82">
              <w:rPr>
                <w:noProof/>
                <w:webHidden/>
              </w:rPr>
              <w:t>17</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39" w:history="1">
            <w:r w:rsidR="00E01D82" w:rsidRPr="00152EF8">
              <w:rPr>
                <w:rStyle w:val="Hyperlink"/>
                <w:noProof/>
              </w:rPr>
              <w:t>3.2.8.2 Component “User Credential Verifier” interface description.</w:t>
            </w:r>
            <w:r w:rsidR="00E01D82">
              <w:rPr>
                <w:noProof/>
                <w:webHidden/>
              </w:rPr>
              <w:tab/>
            </w:r>
            <w:r w:rsidR="00E01D82">
              <w:rPr>
                <w:noProof/>
                <w:webHidden/>
              </w:rPr>
              <w:fldChar w:fldCharType="begin"/>
            </w:r>
            <w:r w:rsidR="00E01D82">
              <w:rPr>
                <w:noProof/>
                <w:webHidden/>
              </w:rPr>
              <w:instrText xml:space="preserve"> PAGEREF _Toc430380939 \h </w:instrText>
            </w:r>
            <w:r w:rsidR="00E01D82">
              <w:rPr>
                <w:noProof/>
                <w:webHidden/>
              </w:rPr>
            </w:r>
            <w:r w:rsidR="00E01D82">
              <w:rPr>
                <w:noProof/>
                <w:webHidden/>
              </w:rPr>
              <w:fldChar w:fldCharType="separate"/>
            </w:r>
            <w:r w:rsidR="00E01D82">
              <w:rPr>
                <w:noProof/>
                <w:webHidden/>
              </w:rPr>
              <w:t>17</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40" w:history="1">
            <w:r w:rsidR="00E01D82" w:rsidRPr="00152EF8">
              <w:rPr>
                <w:rStyle w:val="Hyperlink"/>
                <w:noProof/>
              </w:rPr>
              <w:t>3.2.8.3 Component “User Credential Verifier” processing detail</w:t>
            </w:r>
            <w:r w:rsidR="00E01D82">
              <w:rPr>
                <w:noProof/>
                <w:webHidden/>
              </w:rPr>
              <w:tab/>
            </w:r>
            <w:r w:rsidR="00E01D82">
              <w:rPr>
                <w:noProof/>
                <w:webHidden/>
              </w:rPr>
              <w:fldChar w:fldCharType="begin"/>
            </w:r>
            <w:r w:rsidR="00E01D82">
              <w:rPr>
                <w:noProof/>
                <w:webHidden/>
              </w:rPr>
              <w:instrText xml:space="preserve"> PAGEREF _Toc430380940 \h </w:instrText>
            </w:r>
            <w:r w:rsidR="00E01D82">
              <w:rPr>
                <w:noProof/>
                <w:webHidden/>
              </w:rPr>
            </w:r>
            <w:r w:rsidR="00E01D82">
              <w:rPr>
                <w:noProof/>
                <w:webHidden/>
              </w:rPr>
              <w:fldChar w:fldCharType="separate"/>
            </w:r>
            <w:r w:rsidR="00E01D82">
              <w:rPr>
                <w:noProof/>
                <w:webHidden/>
              </w:rPr>
              <w:t>17</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41" w:history="1">
            <w:r w:rsidR="00E01D82" w:rsidRPr="00152EF8">
              <w:rPr>
                <w:rStyle w:val="Hyperlink"/>
                <w:noProof/>
              </w:rPr>
              <w:t>3.2.9 Description for Component “Scheduler”</w:t>
            </w:r>
            <w:r w:rsidR="00E01D82">
              <w:rPr>
                <w:noProof/>
                <w:webHidden/>
              </w:rPr>
              <w:tab/>
            </w:r>
            <w:r w:rsidR="00E01D82">
              <w:rPr>
                <w:noProof/>
                <w:webHidden/>
              </w:rPr>
              <w:fldChar w:fldCharType="begin"/>
            </w:r>
            <w:r w:rsidR="00E01D82">
              <w:rPr>
                <w:noProof/>
                <w:webHidden/>
              </w:rPr>
              <w:instrText xml:space="preserve"> PAGEREF _Toc430380941 \h </w:instrText>
            </w:r>
            <w:r w:rsidR="00E01D82">
              <w:rPr>
                <w:noProof/>
                <w:webHidden/>
              </w:rPr>
            </w:r>
            <w:r w:rsidR="00E01D82">
              <w:rPr>
                <w:noProof/>
                <w:webHidden/>
              </w:rPr>
              <w:fldChar w:fldCharType="separate"/>
            </w:r>
            <w:r w:rsidR="00E01D82">
              <w:rPr>
                <w:noProof/>
                <w:webHidden/>
              </w:rPr>
              <w:t>18</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42" w:history="1">
            <w:r w:rsidR="00E01D82" w:rsidRPr="00152EF8">
              <w:rPr>
                <w:rStyle w:val="Hyperlink"/>
                <w:noProof/>
              </w:rPr>
              <w:t>3.2.9.1 Processing narrative (PSPEC) for component “Scheduler”</w:t>
            </w:r>
            <w:r w:rsidR="00E01D82">
              <w:rPr>
                <w:noProof/>
                <w:webHidden/>
              </w:rPr>
              <w:tab/>
            </w:r>
            <w:r w:rsidR="00E01D82">
              <w:rPr>
                <w:noProof/>
                <w:webHidden/>
              </w:rPr>
              <w:fldChar w:fldCharType="begin"/>
            </w:r>
            <w:r w:rsidR="00E01D82">
              <w:rPr>
                <w:noProof/>
                <w:webHidden/>
              </w:rPr>
              <w:instrText xml:space="preserve"> PAGEREF _Toc430380942 \h </w:instrText>
            </w:r>
            <w:r w:rsidR="00E01D82">
              <w:rPr>
                <w:noProof/>
                <w:webHidden/>
              </w:rPr>
            </w:r>
            <w:r w:rsidR="00E01D82">
              <w:rPr>
                <w:noProof/>
                <w:webHidden/>
              </w:rPr>
              <w:fldChar w:fldCharType="separate"/>
            </w:r>
            <w:r w:rsidR="00E01D82">
              <w:rPr>
                <w:noProof/>
                <w:webHidden/>
              </w:rPr>
              <w:t>18</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43" w:history="1">
            <w:r w:rsidR="00E01D82" w:rsidRPr="00152EF8">
              <w:rPr>
                <w:rStyle w:val="Hyperlink"/>
                <w:noProof/>
              </w:rPr>
              <w:t>3.2.9.2 Component “Scheduler” interface description.</w:t>
            </w:r>
            <w:r w:rsidR="00E01D82">
              <w:rPr>
                <w:noProof/>
                <w:webHidden/>
              </w:rPr>
              <w:tab/>
            </w:r>
            <w:r w:rsidR="00E01D82">
              <w:rPr>
                <w:noProof/>
                <w:webHidden/>
              </w:rPr>
              <w:fldChar w:fldCharType="begin"/>
            </w:r>
            <w:r w:rsidR="00E01D82">
              <w:rPr>
                <w:noProof/>
                <w:webHidden/>
              </w:rPr>
              <w:instrText xml:space="preserve"> PAGEREF _Toc430380943 \h </w:instrText>
            </w:r>
            <w:r w:rsidR="00E01D82">
              <w:rPr>
                <w:noProof/>
                <w:webHidden/>
              </w:rPr>
            </w:r>
            <w:r w:rsidR="00E01D82">
              <w:rPr>
                <w:noProof/>
                <w:webHidden/>
              </w:rPr>
              <w:fldChar w:fldCharType="separate"/>
            </w:r>
            <w:r w:rsidR="00E01D82">
              <w:rPr>
                <w:noProof/>
                <w:webHidden/>
              </w:rPr>
              <w:t>18</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44" w:history="1">
            <w:r w:rsidR="00E01D82" w:rsidRPr="00152EF8">
              <w:rPr>
                <w:rStyle w:val="Hyperlink"/>
                <w:noProof/>
              </w:rPr>
              <w:t>3.2.9.3 Component “Scheduler” processing detail</w:t>
            </w:r>
            <w:r w:rsidR="00E01D82">
              <w:rPr>
                <w:noProof/>
                <w:webHidden/>
              </w:rPr>
              <w:tab/>
            </w:r>
            <w:r w:rsidR="00E01D82">
              <w:rPr>
                <w:noProof/>
                <w:webHidden/>
              </w:rPr>
              <w:fldChar w:fldCharType="begin"/>
            </w:r>
            <w:r w:rsidR="00E01D82">
              <w:rPr>
                <w:noProof/>
                <w:webHidden/>
              </w:rPr>
              <w:instrText xml:space="preserve"> PAGEREF _Toc430380944 \h </w:instrText>
            </w:r>
            <w:r w:rsidR="00E01D82">
              <w:rPr>
                <w:noProof/>
                <w:webHidden/>
              </w:rPr>
            </w:r>
            <w:r w:rsidR="00E01D82">
              <w:rPr>
                <w:noProof/>
                <w:webHidden/>
              </w:rPr>
              <w:fldChar w:fldCharType="separate"/>
            </w:r>
            <w:r w:rsidR="00E01D82">
              <w:rPr>
                <w:noProof/>
                <w:webHidden/>
              </w:rPr>
              <w:t>18</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45" w:history="1">
            <w:r w:rsidR="00E01D82" w:rsidRPr="00152EF8">
              <w:rPr>
                <w:rStyle w:val="Hyperlink"/>
                <w:noProof/>
              </w:rPr>
              <w:t>3.2.10 Description for Component “Notifications Handler”</w:t>
            </w:r>
            <w:r w:rsidR="00E01D82">
              <w:rPr>
                <w:noProof/>
                <w:webHidden/>
              </w:rPr>
              <w:tab/>
            </w:r>
            <w:r w:rsidR="00E01D82">
              <w:rPr>
                <w:noProof/>
                <w:webHidden/>
              </w:rPr>
              <w:fldChar w:fldCharType="begin"/>
            </w:r>
            <w:r w:rsidR="00E01D82">
              <w:rPr>
                <w:noProof/>
                <w:webHidden/>
              </w:rPr>
              <w:instrText xml:space="preserve"> PAGEREF _Toc430380945 \h </w:instrText>
            </w:r>
            <w:r w:rsidR="00E01D82">
              <w:rPr>
                <w:noProof/>
                <w:webHidden/>
              </w:rPr>
            </w:r>
            <w:r w:rsidR="00E01D82">
              <w:rPr>
                <w:noProof/>
                <w:webHidden/>
              </w:rPr>
              <w:fldChar w:fldCharType="separate"/>
            </w:r>
            <w:r w:rsidR="00E01D82">
              <w:rPr>
                <w:noProof/>
                <w:webHidden/>
              </w:rPr>
              <w:t>19</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46" w:history="1">
            <w:r w:rsidR="00E01D82" w:rsidRPr="00152EF8">
              <w:rPr>
                <w:rStyle w:val="Hyperlink"/>
                <w:noProof/>
              </w:rPr>
              <w:t>3.2.10.1 Processing narrative (PSPEC) for component “Notifications Handler”</w:t>
            </w:r>
            <w:r w:rsidR="00E01D82">
              <w:rPr>
                <w:noProof/>
                <w:webHidden/>
              </w:rPr>
              <w:tab/>
            </w:r>
            <w:r w:rsidR="00E01D82">
              <w:rPr>
                <w:noProof/>
                <w:webHidden/>
              </w:rPr>
              <w:fldChar w:fldCharType="begin"/>
            </w:r>
            <w:r w:rsidR="00E01D82">
              <w:rPr>
                <w:noProof/>
                <w:webHidden/>
              </w:rPr>
              <w:instrText xml:space="preserve"> PAGEREF _Toc430380946 \h </w:instrText>
            </w:r>
            <w:r w:rsidR="00E01D82">
              <w:rPr>
                <w:noProof/>
                <w:webHidden/>
              </w:rPr>
            </w:r>
            <w:r w:rsidR="00E01D82">
              <w:rPr>
                <w:noProof/>
                <w:webHidden/>
              </w:rPr>
              <w:fldChar w:fldCharType="separate"/>
            </w:r>
            <w:r w:rsidR="00E01D82">
              <w:rPr>
                <w:noProof/>
                <w:webHidden/>
              </w:rPr>
              <w:t>19</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47" w:history="1">
            <w:r w:rsidR="00E01D82" w:rsidRPr="00152EF8">
              <w:rPr>
                <w:rStyle w:val="Hyperlink"/>
                <w:noProof/>
              </w:rPr>
              <w:t>3.2.10.2 Component “Notifications Handler” interface description.</w:t>
            </w:r>
            <w:r w:rsidR="00E01D82">
              <w:rPr>
                <w:noProof/>
                <w:webHidden/>
              </w:rPr>
              <w:tab/>
            </w:r>
            <w:r w:rsidR="00E01D82">
              <w:rPr>
                <w:noProof/>
                <w:webHidden/>
              </w:rPr>
              <w:fldChar w:fldCharType="begin"/>
            </w:r>
            <w:r w:rsidR="00E01D82">
              <w:rPr>
                <w:noProof/>
                <w:webHidden/>
              </w:rPr>
              <w:instrText xml:space="preserve"> PAGEREF _Toc430380947 \h </w:instrText>
            </w:r>
            <w:r w:rsidR="00E01D82">
              <w:rPr>
                <w:noProof/>
                <w:webHidden/>
              </w:rPr>
            </w:r>
            <w:r w:rsidR="00E01D82">
              <w:rPr>
                <w:noProof/>
                <w:webHidden/>
              </w:rPr>
              <w:fldChar w:fldCharType="separate"/>
            </w:r>
            <w:r w:rsidR="00E01D82">
              <w:rPr>
                <w:noProof/>
                <w:webHidden/>
              </w:rPr>
              <w:t>19</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48" w:history="1">
            <w:r w:rsidR="00E01D82" w:rsidRPr="00152EF8">
              <w:rPr>
                <w:rStyle w:val="Hyperlink"/>
                <w:noProof/>
              </w:rPr>
              <w:t>3.2.10.3 Component “Notifications Handler” processing detail</w:t>
            </w:r>
            <w:r w:rsidR="00E01D82">
              <w:rPr>
                <w:noProof/>
                <w:webHidden/>
              </w:rPr>
              <w:tab/>
            </w:r>
            <w:r w:rsidR="00E01D82">
              <w:rPr>
                <w:noProof/>
                <w:webHidden/>
              </w:rPr>
              <w:fldChar w:fldCharType="begin"/>
            </w:r>
            <w:r w:rsidR="00E01D82">
              <w:rPr>
                <w:noProof/>
                <w:webHidden/>
              </w:rPr>
              <w:instrText xml:space="preserve"> PAGEREF _Toc430380948 \h </w:instrText>
            </w:r>
            <w:r w:rsidR="00E01D82">
              <w:rPr>
                <w:noProof/>
                <w:webHidden/>
              </w:rPr>
            </w:r>
            <w:r w:rsidR="00E01D82">
              <w:rPr>
                <w:noProof/>
                <w:webHidden/>
              </w:rPr>
              <w:fldChar w:fldCharType="separate"/>
            </w:r>
            <w:r w:rsidR="00E01D82">
              <w:rPr>
                <w:noProof/>
                <w:webHidden/>
              </w:rPr>
              <w:t>19</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49" w:history="1">
            <w:r w:rsidR="00E01D82" w:rsidRPr="00152EF8">
              <w:rPr>
                <w:rStyle w:val="Hyperlink"/>
                <w:noProof/>
              </w:rPr>
              <w:t>3.2.11 Description for Component “Group Request Handler”</w:t>
            </w:r>
            <w:r w:rsidR="00E01D82">
              <w:rPr>
                <w:noProof/>
                <w:webHidden/>
              </w:rPr>
              <w:tab/>
            </w:r>
            <w:r w:rsidR="00E01D82">
              <w:rPr>
                <w:noProof/>
                <w:webHidden/>
              </w:rPr>
              <w:fldChar w:fldCharType="begin"/>
            </w:r>
            <w:r w:rsidR="00E01D82">
              <w:rPr>
                <w:noProof/>
                <w:webHidden/>
              </w:rPr>
              <w:instrText xml:space="preserve"> PAGEREF _Toc430380949 \h </w:instrText>
            </w:r>
            <w:r w:rsidR="00E01D82">
              <w:rPr>
                <w:noProof/>
                <w:webHidden/>
              </w:rPr>
            </w:r>
            <w:r w:rsidR="00E01D82">
              <w:rPr>
                <w:noProof/>
                <w:webHidden/>
              </w:rPr>
              <w:fldChar w:fldCharType="separate"/>
            </w:r>
            <w:r w:rsidR="00E01D82">
              <w:rPr>
                <w:noProof/>
                <w:webHidden/>
              </w:rPr>
              <w:t>20</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0" w:history="1">
            <w:r w:rsidR="00E01D82" w:rsidRPr="00152EF8">
              <w:rPr>
                <w:rStyle w:val="Hyperlink"/>
                <w:noProof/>
              </w:rPr>
              <w:t>3.2.11.1 Processing narrative (PSPEC) for component “</w:t>
            </w:r>
            <w:r w:rsidR="00E01D82" w:rsidRPr="00152EF8">
              <w:rPr>
                <w:rStyle w:val="Hyperlink"/>
                <w:i/>
                <w:noProof/>
              </w:rPr>
              <w:t>Group Request Handler</w:t>
            </w:r>
            <w:r w:rsidR="00E01D82" w:rsidRPr="00152EF8">
              <w:rPr>
                <w:rStyle w:val="Hyperlink"/>
                <w:noProof/>
              </w:rPr>
              <w:t>”</w:t>
            </w:r>
            <w:r w:rsidR="00E01D82">
              <w:rPr>
                <w:noProof/>
                <w:webHidden/>
              </w:rPr>
              <w:tab/>
            </w:r>
            <w:r w:rsidR="00E01D82">
              <w:rPr>
                <w:noProof/>
                <w:webHidden/>
              </w:rPr>
              <w:fldChar w:fldCharType="begin"/>
            </w:r>
            <w:r w:rsidR="00E01D82">
              <w:rPr>
                <w:noProof/>
                <w:webHidden/>
              </w:rPr>
              <w:instrText xml:space="preserve"> PAGEREF _Toc430380950 \h </w:instrText>
            </w:r>
            <w:r w:rsidR="00E01D82">
              <w:rPr>
                <w:noProof/>
                <w:webHidden/>
              </w:rPr>
            </w:r>
            <w:r w:rsidR="00E01D82">
              <w:rPr>
                <w:noProof/>
                <w:webHidden/>
              </w:rPr>
              <w:fldChar w:fldCharType="separate"/>
            </w:r>
            <w:r w:rsidR="00E01D82">
              <w:rPr>
                <w:noProof/>
                <w:webHidden/>
              </w:rPr>
              <w:t>20</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1" w:history="1">
            <w:r w:rsidR="00E01D82" w:rsidRPr="00152EF8">
              <w:rPr>
                <w:rStyle w:val="Hyperlink"/>
                <w:noProof/>
              </w:rPr>
              <w:t>3.2.11.2 Component “</w:t>
            </w:r>
            <w:r w:rsidR="00E01D82" w:rsidRPr="00152EF8">
              <w:rPr>
                <w:rStyle w:val="Hyperlink"/>
                <w:i/>
                <w:noProof/>
              </w:rPr>
              <w:t>Group Request Handler</w:t>
            </w:r>
            <w:r w:rsidR="00E01D82" w:rsidRPr="00152EF8">
              <w:rPr>
                <w:rStyle w:val="Hyperlink"/>
                <w:noProof/>
              </w:rPr>
              <w:t>” interface description.</w:t>
            </w:r>
            <w:r w:rsidR="00E01D82">
              <w:rPr>
                <w:noProof/>
                <w:webHidden/>
              </w:rPr>
              <w:tab/>
            </w:r>
            <w:r w:rsidR="00E01D82">
              <w:rPr>
                <w:noProof/>
                <w:webHidden/>
              </w:rPr>
              <w:fldChar w:fldCharType="begin"/>
            </w:r>
            <w:r w:rsidR="00E01D82">
              <w:rPr>
                <w:noProof/>
                <w:webHidden/>
              </w:rPr>
              <w:instrText xml:space="preserve"> PAGEREF _Toc430380951 \h </w:instrText>
            </w:r>
            <w:r w:rsidR="00E01D82">
              <w:rPr>
                <w:noProof/>
                <w:webHidden/>
              </w:rPr>
            </w:r>
            <w:r w:rsidR="00E01D82">
              <w:rPr>
                <w:noProof/>
                <w:webHidden/>
              </w:rPr>
              <w:fldChar w:fldCharType="separate"/>
            </w:r>
            <w:r w:rsidR="00E01D82">
              <w:rPr>
                <w:noProof/>
                <w:webHidden/>
              </w:rPr>
              <w:t>20</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2" w:history="1">
            <w:r w:rsidR="00E01D82" w:rsidRPr="00152EF8">
              <w:rPr>
                <w:rStyle w:val="Hyperlink"/>
                <w:noProof/>
              </w:rPr>
              <w:t>3.2.11.3 Component “</w:t>
            </w:r>
            <w:r w:rsidR="00E01D82" w:rsidRPr="00152EF8">
              <w:rPr>
                <w:rStyle w:val="Hyperlink"/>
                <w:i/>
                <w:noProof/>
              </w:rPr>
              <w:t>Group Request Handler</w:t>
            </w:r>
            <w:r w:rsidR="00E01D82" w:rsidRPr="00152EF8">
              <w:rPr>
                <w:rStyle w:val="Hyperlink"/>
                <w:noProof/>
              </w:rPr>
              <w:t>” processing detail</w:t>
            </w:r>
            <w:r w:rsidR="00E01D82">
              <w:rPr>
                <w:noProof/>
                <w:webHidden/>
              </w:rPr>
              <w:tab/>
            </w:r>
            <w:r w:rsidR="00E01D82">
              <w:rPr>
                <w:noProof/>
                <w:webHidden/>
              </w:rPr>
              <w:fldChar w:fldCharType="begin"/>
            </w:r>
            <w:r w:rsidR="00E01D82">
              <w:rPr>
                <w:noProof/>
                <w:webHidden/>
              </w:rPr>
              <w:instrText xml:space="preserve"> PAGEREF _Toc430380952 \h </w:instrText>
            </w:r>
            <w:r w:rsidR="00E01D82">
              <w:rPr>
                <w:noProof/>
                <w:webHidden/>
              </w:rPr>
            </w:r>
            <w:r w:rsidR="00E01D82">
              <w:rPr>
                <w:noProof/>
                <w:webHidden/>
              </w:rPr>
              <w:fldChar w:fldCharType="separate"/>
            </w:r>
            <w:r w:rsidR="00E01D82">
              <w:rPr>
                <w:noProof/>
                <w:webHidden/>
              </w:rPr>
              <w:t>20</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53" w:history="1">
            <w:r w:rsidR="00E01D82" w:rsidRPr="00152EF8">
              <w:rPr>
                <w:rStyle w:val="Hyperlink"/>
                <w:noProof/>
              </w:rPr>
              <w:t>3.2.12 Description for Component “Discussion Handler”</w:t>
            </w:r>
            <w:r w:rsidR="00E01D82">
              <w:rPr>
                <w:noProof/>
                <w:webHidden/>
              </w:rPr>
              <w:tab/>
            </w:r>
            <w:r w:rsidR="00E01D82">
              <w:rPr>
                <w:noProof/>
                <w:webHidden/>
              </w:rPr>
              <w:fldChar w:fldCharType="begin"/>
            </w:r>
            <w:r w:rsidR="00E01D82">
              <w:rPr>
                <w:noProof/>
                <w:webHidden/>
              </w:rPr>
              <w:instrText xml:space="preserve"> PAGEREF _Toc430380953 \h </w:instrText>
            </w:r>
            <w:r w:rsidR="00E01D82">
              <w:rPr>
                <w:noProof/>
                <w:webHidden/>
              </w:rPr>
            </w:r>
            <w:r w:rsidR="00E01D82">
              <w:rPr>
                <w:noProof/>
                <w:webHidden/>
              </w:rPr>
              <w:fldChar w:fldCharType="separate"/>
            </w:r>
            <w:r w:rsidR="00E01D82">
              <w:rPr>
                <w:noProof/>
                <w:webHidden/>
              </w:rPr>
              <w:t>20</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4" w:history="1">
            <w:r w:rsidR="00E01D82" w:rsidRPr="00152EF8">
              <w:rPr>
                <w:rStyle w:val="Hyperlink"/>
                <w:noProof/>
              </w:rPr>
              <w:t>3.2.12.1 Processing narrative (PSPEC) for component “Discussion Handler”</w:t>
            </w:r>
            <w:r w:rsidR="00E01D82">
              <w:rPr>
                <w:noProof/>
                <w:webHidden/>
              </w:rPr>
              <w:tab/>
            </w:r>
            <w:r w:rsidR="00E01D82">
              <w:rPr>
                <w:noProof/>
                <w:webHidden/>
              </w:rPr>
              <w:fldChar w:fldCharType="begin"/>
            </w:r>
            <w:r w:rsidR="00E01D82">
              <w:rPr>
                <w:noProof/>
                <w:webHidden/>
              </w:rPr>
              <w:instrText xml:space="preserve"> PAGEREF _Toc430380954 \h </w:instrText>
            </w:r>
            <w:r w:rsidR="00E01D82">
              <w:rPr>
                <w:noProof/>
                <w:webHidden/>
              </w:rPr>
            </w:r>
            <w:r w:rsidR="00E01D82">
              <w:rPr>
                <w:noProof/>
                <w:webHidden/>
              </w:rPr>
              <w:fldChar w:fldCharType="separate"/>
            </w:r>
            <w:r w:rsidR="00E01D82">
              <w:rPr>
                <w:noProof/>
                <w:webHidden/>
              </w:rPr>
              <w:t>20</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5" w:history="1">
            <w:r w:rsidR="00E01D82" w:rsidRPr="00152EF8">
              <w:rPr>
                <w:rStyle w:val="Hyperlink"/>
                <w:noProof/>
              </w:rPr>
              <w:t>3.2.12.2 Component “Discussion Handler” interface description.</w:t>
            </w:r>
            <w:r w:rsidR="00E01D82">
              <w:rPr>
                <w:noProof/>
                <w:webHidden/>
              </w:rPr>
              <w:tab/>
            </w:r>
            <w:r w:rsidR="00E01D82">
              <w:rPr>
                <w:noProof/>
                <w:webHidden/>
              </w:rPr>
              <w:fldChar w:fldCharType="begin"/>
            </w:r>
            <w:r w:rsidR="00E01D82">
              <w:rPr>
                <w:noProof/>
                <w:webHidden/>
              </w:rPr>
              <w:instrText xml:space="preserve"> PAGEREF _Toc430380955 \h </w:instrText>
            </w:r>
            <w:r w:rsidR="00E01D82">
              <w:rPr>
                <w:noProof/>
                <w:webHidden/>
              </w:rPr>
            </w:r>
            <w:r w:rsidR="00E01D82">
              <w:rPr>
                <w:noProof/>
                <w:webHidden/>
              </w:rPr>
              <w:fldChar w:fldCharType="separate"/>
            </w:r>
            <w:r w:rsidR="00E01D82">
              <w:rPr>
                <w:noProof/>
                <w:webHidden/>
              </w:rPr>
              <w:t>21</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6" w:history="1">
            <w:r w:rsidR="00E01D82" w:rsidRPr="00152EF8">
              <w:rPr>
                <w:rStyle w:val="Hyperlink"/>
                <w:noProof/>
              </w:rPr>
              <w:t>3.2.12.3 Component “Discussion Handler” processing detail</w:t>
            </w:r>
            <w:r w:rsidR="00E01D82">
              <w:rPr>
                <w:noProof/>
                <w:webHidden/>
              </w:rPr>
              <w:tab/>
            </w:r>
            <w:r w:rsidR="00E01D82">
              <w:rPr>
                <w:noProof/>
                <w:webHidden/>
              </w:rPr>
              <w:fldChar w:fldCharType="begin"/>
            </w:r>
            <w:r w:rsidR="00E01D82">
              <w:rPr>
                <w:noProof/>
                <w:webHidden/>
              </w:rPr>
              <w:instrText xml:space="preserve"> PAGEREF _Toc430380956 \h </w:instrText>
            </w:r>
            <w:r w:rsidR="00E01D82">
              <w:rPr>
                <w:noProof/>
                <w:webHidden/>
              </w:rPr>
            </w:r>
            <w:r w:rsidR="00E01D82">
              <w:rPr>
                <w:noProof/>
                <w:webHidden/>
              </w:rPr>
              <w:fldChar w:fldCharType="separate"/>
            </w:r>
            <w:r w:rsidR="00E01D82">
              <w:rPr>
                <w:noProof/>
                <w:webHidden/>
              </w:rPr>
              <w:t>21</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57" w:history="1">
            <w:r w:rsidR="00E01D82" w:rsidRPr="00152EF8">
              <w:rPr>
                <w:rStyle w:val="Hyperlink"/>
                <w:noProof/>
              </w:rPr>
              <w:t>3.2.13 Description for Component “Discussion Threads”</w:t>
            </w:r>
            <w:r w:rsidR="00E01D82">
              <w:rPr>
                <w:noProof/>
                <w:webHidden/>
              </w:rPr>
              <w:tab/>
            </w:r>
            <w:r w:rsidR="00E01D82">
              <w:rPr>
                <w:noProof/>
                <w:webHidden/>
              </w:rPr>
              <w:fldChar w:fldCharType="begin"/>
            </w:r>
            <w:r w:rsidR="00E01D82">
              <w:rPr>
                <w:noProof/>
                <w:webHidden/>
              </w:rPr>
              <w:instrText xml:space="preserve"> PAGEREF _Toc430380957 \h </w:instrText>
            </w:r>
            <w:r w:rsidR="00E01D82">
              <w:rPr>
                <w:noProof/>
                <w:webHidden/>
              </w:rPr>
            </w:r>
            <w:r w:rsidR="00E01D82">
              <w:rPr>
                <w:noProof/>
                <w:webHidden/>
              </w:rPr>
              <w:fldChar w:fldCharType="separate"/>
            </w:r>
            <w:r w:rsidR="00E01D82">
              <w:rPr>
                <w:noProof/>
                <w:webHidden/>
              </w:rPr>
              <w:t>21</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8" w:history="1">
            <w:r w:rsidR="00E01D82" w:rsidRPr="00152EF8">
              <w:rPr>
                <w:rStyle w:val="Hyperlink"/>
                <w:noProof/>
              </w:rPr>
              <w:t>3.2.13.1 Processing narrative (PSPEC) for component “Discussion Threads”</w:t>
            </w:r>
            <w:r w:rsidR="00E01D82">
              <w:rPr>
                <w:noProof/>
                <w:webHidden/>
              </w:rPr>
              <w:tab/>
            </w:r>
            <w:r w:rsidR="00E01D82">
              <w:rPr>
                <w:noProof/>
                <w:webHidden/>
              </w:rPr>
              <w:fldChar w:fldCharType="begin"/>
            </w:r>
            <w:r w:rsidR="00E01D82">
              <w:rPr>
                <w:noProof/>
                <w:webHidden/>
              </w:rPr>
              <w:instrText xml:space="preserve"> PAGEREF _Toc430380958 \h </w:instrText>
            </w:r>
            <w:r w:rsidR="00E01D82">
              <w:rPr>
                <w:noProof/>
                <w:webHidden/>
              </w:rPr>
            </w:r>
            <w:r w:rsidR="00E01D82">
              <w:rPr>
                <w:noProof/>
                <w:webHidden/>
              </w:rPr>
              <w:fldChar w:fldCharType="separate"/>
            </w:r>
            <w:r w:rsidR="00E01D82">
              <w:rPr>
                <w:noProof/>
                <w:webHidden/>
              </w:rPr>
              <w:t>21</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59" w:history="1">
            <w:r w:rsidR="00E01D82" w:rsidRPr="00152EF8">
              <w:rPr>
                <w:rStyle w:val="Hyperlink"/>
                <w:noProof/>
              </w:rPr>
              <w:t>3.2.13.2 Component “Discussion Threads” interface description.</w:t>
            </w:r>
            <w:r w:rsidR="00E01D82">
              <w:rPr>
                <w:noProof/>
                <w:webHidden/>
              </w:rPr>
              <w:tab/>
            </w:r>
            <w:r w:rsidR="00E01D82">
              <w:rPr>
                <w:noProof/>
                <w:webHidden/>
              </w:rPr>
              <w:fldChar w:fldCharType="begin"/>
            </w:r>
            <w:r w:rsidR="00E01D82">
              <w:rPr>
                <w:noProof/>
                <w:webHidden/>
              </w:rPr>
              <w:instrText xml:space="preserve"> PAGEREF _Toc430380959 \h </w:instrText>
            </w:r>
            <w:r w:rsidR="00E01D82">
              <w:rPr>
                <w:noProof/>
                <w:webHidden/>
              </w:rPr>
            </w:r>
            <w:r w:rsidR="00E01D82">
              <w:rPr>
                <w:noProof/>
                <w:webHidden/>
              </w:rPr>
              <w:fldChar w:fldCharType="separate"/>
            </w:r>
            <w:r w:rsidR="00E01D82">
              <w:rPr>
                <w:noProof/>
                <w:webHidden/>
              </w:rPr>
              <w:t>21</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60" w:history="1">
            <w:r w:rsidR="00E01D82" w:rsidRPr="00152EF8">
              <w:rPr>
                <w:rStyle w:val="Hyperlink"/>
                <w:noProof/>
              </w:rPr>
              <w:t>3.2.13.3 Component “Discussion Threads” processing detail</w:t>
            </w:r>
            <w:r w:rsidR="00E01D82">
              <w:rPr>
                <w:noProof/>
                <w:webHidden/>
              </w:rPr>
              <w:tab/>
            </w:r>
            <w:r w:rsidR="00E01D82">
              <w:rPr>
                <w:noProof/>
                <w:webHidden/>
              </w:rPr>
              <w:fldChar w:fldCharType="begin"/>
            </w:r>
            <w:r w:rsidR="00E01D82">
              <w:rPr>
                <w:noProof/>
                <w:webHidden/>
              </w:rPr>
              <w:instrText xml:space="preserve"> PAGEREF _Toc430380960 \h </w:instrText>
            </w:r>
            <w:r w:rsidR="00E01D82">
              <w:rPr>
                <w:noProof/>
                <w:webHidden/>
              </w:rPr>
            </w:r>
            <w:r w:rsidR="00E01D82">
              <w:rPr>
                <w:noProof/>
                <w:webHidden/>
              </w:rPr>
              <w:fldChar w:fldCharType="separate"/>
            </w:r>
            <w:r w:rsidR="00E01D82">
              <w:rPr>
                <w:noProof/>
                <w:webHidden/>
              </w:rPr>
              <w:t>21</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61" w:history="1">
            <w:r w:rsidR="00E01D82" w:rsidRPr="00152EF8">
              <w:rPr>
                <w:rStyle w:val="Hyperlink"/>
                <w:noProof/>
              </w:rPr>
              <w:t>3.2.14 Description for Component “User Portfolio”</w:t>
            </w:r>
            <w:r w:rsidR="00E01D82">
              <w:rPr>
                <w:noProof/>
                <w:webHidden/>
              </w:rPr>
              <w:tab/>
            </w:r>
            <w:r w:rsidR="00E01D82">
              <w:rPr>
                <w:noProof/>
                <w:webHidden/>
              </w:rPr>
              <w:fldChar w:fldCharType="begin"/>
            </w:r>
            <w:r w:rsidR="00E01D82">
              <w:rPr>
                <w:noProof/>
                <w:webHidden/>
              </w:rPr>
              <w:instrText xml:space="preserve"> PAGEREF _Toc430380961 \h </w:instrText>
            </w:r>
            <w:r w:rsidR="00E01D82">
              <w:rPr>
                <w:noProof/>
                <w:webHidden/>
              </w:rPr>
            </w:r>
            <w:r w:rsidR="00E01D82">
              <w:rPr>
                <w:noProof/>
                <w:webHidden/>
              </w:rPr>
              <w:fldChar w:fldCharType="separate"/>
            </w:r>
            <w:r w:rsidR="00E01D82">
              <w:rPr>
                <w:noProof/>
                <w:webHidden/>
              </w:rPr>
              <w:t>22</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62" w:history="1">
            <w:r w:rsidR="00E01D82" w:rsidRPr="00152EF8">
              <w:rPr>
                <w:rStyle w:val="Hyperlink"/>
                <w:noProof/>
              </w:rPr>
              <w:t>3.2.14.1 Processing narrative (PSPEC) for component “User Portfolio”</w:t>
            </w:r>
            <w:r w:rsidR="00E01D82">
              <w:rPr>
                <w:noProof/>
                <w:webHidden/>
              </w:rPr>
              <w:tab/>
            </w:r>
            <w:r w:rsidR="00E01D82">
              <w:rPr>
                <w:noProof/>
                <w:webHidden/>
              </w:rPr>
              <w:fldChar w:fldCharType="begin"/>
            </w:r>
            <w:r w:rsidR="00E01D82">
              <w:rPr>
                <w:noProof/>
                <w:webHidden/>
              </w:rPr>
              <w:instrText xml:space="preserve"> PAGEREF _Toc430380962 \h </w:instrText>
            </w:r>
            <w:r w:rsidR="00E01D82">
              <w:rPr>
                <w:noProof/>
                <w:webHidden/>
              </w:rPr>
            </w:r>
            <w:r w:rsidR="00E01D82">
              <w:rPr>
                <w:noProof/>
                <w:webHidden/>
              </w:rPr>
              <w:fldChar w:fldCharType="separate"/>
            </w:r>
            <w:r w:rsidR="00E01D82">
              <w:rPr>
                <w:noProof/>
                <w:webHidden/>
              </w:rPr>
              <w:t>22</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63" w:history="1">
            <w:r w:rsidR="00E01D82" w:rsidRPr="00152EF8">
              <w:rPr>
                <w:rStyle w:val="Hyperlink"/>
                <w:noProof/>
              </w:rPr>
              <w:t>3.2.14.2 Component “User Portfolio” interface description.</w:t>
            </w:r>
            <w:r w:rsidR="00E01D82">
              <w:rPr>
                <w:noProof/>
                <w:webHidden/>
              </w:rPr>
              <w:tab/>
            </w:r>
            <w:r w:rsidR="00E01D82">
              <w:rPr>
                <w:noProof/>
                <w:webHidden/>
              </w:rPr>
              <w:fldChar w:fldCharType="begin"/>
            </w:r>
            <w:r w:rsidR="00E01D82">
              <w:rPr>
                <w:noProof/>
                <w:webHidden/>
              </w:rPr>
              <w:instrText xml:space="preserve"> PAGEREF _Toc430380963 \h </w:instrText>
            </w:r>
            <w:r w:rsidR="00E01D82">
              <w:rPr>
                <w:noProof/>
                <w:webHidden/>
              </w:rPr>
            </w:r>
            <w:r w:rsidR="00E01D82">
              <w:rPr>
                <w:noProof/>
                <w:webHidden/>
              </w:rPr>
              <w:fldChar w:fldCharType="separate"/>
            </w:r>
            <w:r w:rsidR="00E01D82">
              <w:rPr>
                <w:noProof/>
                <w:webHidden/>
              </w:rPr>
              <w:t>22</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64" w:history="1">
            <w:r w:rsidR="00E01D82" w:rsidRPr="00152EF8">
              <w:rPr>
                <w:rStyle w:val="Hyperlink"/>
                <w:noProof/>
              </w:rPr>
              <w:t>3.2.14.3 Component “User Portfolio” processing detail</w:t>
            </w:r>
            <w:r w:rsidR="00E01D82">
              <w:rPr>
                <w:noProof/>
                <w:webHidden/>
              </w:rPr>
              <w:tab/>
            </w:r>
            <w:r w:rsidR="00E01D82">
              <w:rPr>
                <w:noProof/>
                <w:webHidden/>
              </w:rPr>
              <w:fldChar w:fldCharType="begin"/>
            </w:r>
            <w:r w:rsidR="00E01D82">
              <w:rPr>
                <w:noProof/>
                <w:webHidden/>
              </w:rPr>
              <w:instrText xml:space="preserve"> PAGEREF _Toc430380964 \h </w:instrText>
            </w:r>
            <w:r w:rsidR="00E01D82">
              <w:rPr>
                <w:noProof/>
                <w:webHidden/>
              </w:rPr>
            </w:r>
            <w:r w:rsidR="00E01D82">
              <w:rPr>
                <w:noProof/>
                <w:webHidden/>
              </w:rPr>
              <w:fldChar w:fldCharType="separate"/>
            </w:r>
            <w:r w:rsidR="00E01D82">
              <w:rPr>
                <w:noProof/>
                <w:webHidden/>
              </w:rPr>
              <w:t>22</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65" w:history="1">
            <w:r w:rsidR="00E01D82" w:rsidRPr="00152EF8">
              <w:rPr>
                <w:rStyle w:val="Hyperlink"/>
                <w:noProof/>
              </w:rPr>
              <w:t>3.2.15 Description for Component “Group Portfolio”</w:t>
            </w:r>
            <w:r w:rsidR="00E01D82">
              <w:rPr>
                <w:noProof/>
                <w:webHidden/>
              </w:rPr>
              <w:tab/>
            </w:r>
            <w:r w:rsidR="00E01D82">
              <w:rPr>
                <w:noProof/>
                <w:webHidden/>
              </w:rPr>
              <w:fldChar w:fldCharType="begin"/>
            </w:r>
            <w:r w:rsidR="00E01D82">
              <w:rPr>
                <w:noProof/>
                <w:webHidden/>
              </w:rPr>
              <w:instrText xml:space="preserve"> PAGEREF _Toc430380965 \h </w:instrText>
            </w:r>
            <w:r w:rsidR="00E01D82">
              <w:rPr>
                <w:noProof/>
                <w:webHidden/>
              </w:rPr>
            </w:r>
            <w:r w:rsidR="00E01D82">
              <w:rPr>
                <w:noProof/>
                <w:webHidden/>
              </w:rPr>
              <w:fldChar w:fldCharType="separate"/>
            </w:r>
            <w:r w:rsidR="00E01D82">
              <w:rPr>
                <w:noProof/>
                <w:webHidden/>
              </w:rPr>
              <w:t>23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66" w:history="1">
            <w:r w:rsidR="00E01D82" w:rsidRPr="00152EF8">
              <w:rPr>
                <w:rStyle w:val="Hyperlink"/>
                <w:noProof/>
              </w:rPr>
              <w:t>3.2.15.1 Processing narrative (PSPEC) for component “Group Portfolio”</w:t>
            </w:r>
            <w:r w:rsidR="00E01D82">
              <w:rPr>
                <w:noProof/>
                <w:webHidden/>
              </w:rPr>
              <w:tab/>
            </w:r>
            <w:r w:rsidR="00E01D82">
              <w:rPr>
                <w:noProof/>
                <w:webHidden/>
              </w:rPr>
              <w:fldChar w:fldCharType="begin"/>
            </w:r>
            <w:r w:rsidR="00E01D82">
              <w:rPr>
                <w:noProof/>
                <w:webHidden/>
              </w:rPr>
              <w:instrText xml:space="preserve"> PAGEREF _Toc430380966 \h </w:instrText>
            </w:r>
            <w:r w:rsidR="00E01D82">
              <w:rPr>
                <w:noProof/>
                <w:webHidden/>
              </w:rPr>
            </w:r>
            <w:r w:rsidR="00E01D82">
              <w:rPr>
                <w:noProof/>
                <w:webHidden/>
              </w:rPr>
              <w:fldChar w:fldCharType="separate"/>
            </w:r>
            <w:r w:rsidR="00E01D82">
              <w:rPr>
                <w:noProof/>
                <w:webHidden/>
              </w:rPr>
              <w:t>23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67" w:history="1">
            <w:r w:rsidR="00E01D82" w:rsidRPr="00152EF8">
              <w:rPr>
                <w:rStyle w:val="Hyperlink"/>
                <w:noProof/>
              </w:rPr>
              <w:t>3.2.15.2 Component “Group Portfolio” interface description.</w:t>
            </w:r>
            <w:r w:rsidR="00E01D82">
              <w:rPr>
                <w:noProof/>
                <w:webHidden/>
              </w:rPr>
              <w:tab/>
            </w:r>
            <w:r w:rsidR="00E01D82">
              <w:rPr>
                <w:noProof/>
                <w:webHidden/>
              </w:rPr>
              <w:fldChar w:fldCharType="begin"/>
            </w:r>
            <w:r w:rsidR="00E01D82">
              <w:rPr>
                <w:noProof/>
                <w:webHidden/>
              </w:rPr>
              <w:instrText xml:space="preserve"> PAGEREF _Toc430380967 \h </w:instrText>
            </w:r>
            <w:r w:rsidR="00E01D82">
              <w:rPr>
                <w:noProof/>
                <w:webHidden/>
              </w:rPr>
            </w:r>
            <w:r w:rsidR="00E01D82">
              <w:rPr>
                <w:noProof/>
                <w:webHidden/>
              </w:rPr>
              <w:fldChar w:fldCharType="separate"/>
            </w:r>
            <w:r w:rsidR="00E01D82">
              <w:rPr>
                <w:noProof/>
                <w:webHidden/>
              </w:rPr>
              <w:t>23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68" w:history="1">
            <w:r w:rsidR="00E01D82" w:rsidRPr="00152EF8">
              <w:rPr>
                <w:rStyle w:val="Hyperlink"/>
                <w:noProof/>
              </w:rPr>
              <w:t>3.2.15.3 Component “Group Portfolio” processing detail</w:t>
            </w:r>
            <w:r w:rsidR="00E01D82">
              <w:rPr>
                <w:noProof/>
                <w:webHidden/>
              </w:rPr>
              <w:tab/>
            </w:r>
            <w:r w:rsidR="00E01D82">
              <w:rPr>
                <w:noProof/>
                <w:webHidden/>
              </w:rPr>
              <w:fldChar w:fldCharType="begin"/>
            </w:r>
            <w:r w:rsidR="00E01D82">
              <w:rPr>
                <w:noProof/>
                <w:webHidden/>
              </w:rPr>
              <w:instrText xml:space="preserve"> PAGEREF _Toc430380968 \h </w:instrText>
            </w:r>
            <w:r w:rsidR="00E01D82">
              <w:rPr>
                <w:noProof/>
                <w:webHidden/>
              </w:rPr>
            </w:r>
            <w:r w:rsidR="00E01D82">
              <w:rPr>
                <w:noProof/>
                <w:webHidden/>
              </w:rPr>
              <w:fldChar w:fldCharType="separate"/>
            </w:r>
            <w:r w:rsidR="00E01D82">
              <w:rPr>
                <w:noProof/>
                <w:webHidden/>
              </w:rPr>
              <w:t>23</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69" w:history="1">
            <w:r w:rsidR="00E01D82" w:rsidRPr="00152EF8">
              <w:rPr>
                <w:rStyle w:val="Hyperlink"/>
                <w:noProof/>
              </w:rPr>
              <w:t>3.2.16 Description for Component “Meeting Calendar”</w:t>
            </w:r>
            <w:r w:rsidR="00E01D82">
              <w:rPr>
                <w:noProof/>
                <w:webHidden/>
              </w:rPr>
              <w:tab/>
            </w:r>
            <w:r w:rsidR="00E01D82">
              <w:rPr>
                <w:noProof/>
                <w:webHidden/>
              </w:rPr>
              <w:fldChar w:fldCharType="begin"/>
            </w:r>
            <w:r w:rsidR="00E01D82">
              <w:rPr>
                <w:noProof/>
                <w:webHidden/>
              </w:rPr>
              <w:instrText xml:space="preserve"> PAGEREF _Toc430380969 \h </w:instrText>
            </w:r>
            <w:r w:rsidR="00E01D82">
              <w:rPr>
                <w:noProof/>
                <w:webHidden/>
              </w:rPr>
            </w:r>
            <w:r w:rsidR="00E01D82">
              <w:rPr>
                <w:noProof/>
                <w:webHidden/>
              </w:rPr>
              <w:fldChar w:fldCharType="separate"/>
            </w:r>
            <w:r w:rsidR="00E01D82">
              <w:rPr>
                <w:noProof/>
                <w:webHidden/>
              </w:rPr>
              <w:t>23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70" w:history="1">
            <w:r w:rsidR="00E01D82" w:rsidRPr="00152EF8">
              <w:rPr>
                <w:rStyle w:val="Hyperlink"/>
                <w:noProof/>
              </w:rPr>
              <w:t>3.2.16.1 Processing narrative (PSPEC) for component “Meeting Calendar”</w:t>
            </w:r>
            <w:r w:rsidR="00E01D82">
              <w:rPr>
                <w:noProof/>
                <w:webHidden/>
              </w:rPr>
              <w:tab/>
            </w:r>
            <w:r w:rsidR="00E01D82">
              <w:rPr>
                <w:noProof/>
                <w:webHidden/>
              </w:rPr>
              <w:fldChar w:fldCharType="begin"/>
            </w:r>
            <w:r w:rsidR="00E01D82">
              <w:rPr>
                <w:noProof/>
                <w:webHidden/>
              </w:rPr>
              <w:instrText xml:space="preserve"> PAGEREF _Toc430380970 \h </w:instrText>
            </w:r>
            <w:r w:rsidR="00E01D82">
              <w:rPr>
                <w:noProof/>
                <w:webHidden/>
              </w:rPr>
            </w:r>
            <w:r w:rsidR="00E01D82">
              <w:rPr>
                <w:noProof/>
                <w:webHidden/>
              </w:rPr>
              <w:fldChar w:fldCharType="separate"/>
            </w:r>
            <w:r w:rsidR="00E01D82">
              <w:rPr>
                <w:noProof/>
                <w:webHidden/>
              </w:rPr>
              <w:t>23</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71" w:history="1">
            <w:r w:rsidR="00E01D82" w:rsidRPr="00152EF8">
              <w:rPr>
                <w:rStyle w:val="Hyperlink"/>
                <w:noProof/>
              </w:rPr>
              <w:t>3.2.16.2 Component “Meeting Calendar” interface description.</w:t>
            </w:r>
            <w:r w:rsidR="00E01D82">
              <w:rPr>
                <w:noProof/>
                <w:webHidden/>
              </w:rPr>
              <w:tab/>
            </w:r>
            <w:r w:rsidR="00E01D82">
              <w:rPr>
                <w:noProof/>
                <w:webHidden/>
              </w:rPr>
              <w:fldChar w:fldCharType="begin"/>
            </w:r>
            <w:r w:rsidR="00E01D82">
              <w:rPr>
                <w:noProof/>
                <w:webHidden/>
              </w:rPr>
              <w:instrText xml:space="preserve"> PAGEREF _Toc430380971 \h </w:instrText>
            </w:r>
            <w:r w:rsidR="00E01D82">
              <w:rPr>
                <w:noProof/>
                <w:webHidden/>
              </w:rPr>
            </w:r>
            <w:r w:rsidR="00E01D82">
              <w:rPr>
                <w:noProof/>
                <w:webHidden/>
              </w:rPr>
              <w:fldChar w:fldCharType="separate"/>
            </w:r>
            <w:r w:rsidR="00E01D82">
              <w:rPr>
                <w:noProof/>
                <w:webHidden/>
              </w:rPr>
              <w:t>24</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72" w:history="1">
            <w:r w:rsidR="00E01D82" w:rsidRPr="00152EF8">
              <w:rPr>
                <w:rStyle w:val="Hyperlink"/>
                <w:noProof/>
              </w:rPr>
              <w:t>3.2.16.3 Component “Meeting Calendar” processing detail</w:t>
            </w:r>
            <w:r w:rsidR="00E01D82">
              <w:rPr>
                <w:noProof/>
                <w:webHidden/>
              </w:rPr>
              <w:tab/>
            </w:r>
            <w:r w:rsidR="00E01D82">
              <w:rPr>
                <w:noProof/>
                <w:webHidden/>
              </w:rPr>
              <w:fldChar w:fldCharType="begin"/>
            </w:r>
            <w:r w:rsidR="00E01D82">
              <w:rPr>
                <w:noProof/>
                <w:webHidden/>
              </w:rPr>
              <w:instrText xml:space="preserve"> PAGEREF _Toc430380972 \h </w:instrText>
            </w:r>
            <w:r w:rsidR="00E01D82">
              <w:rPr>
                <w:noProof/>
                <w:webHidden/>
              </w:rPr>
            </w:r>
            <w:r w:rsidR="00E01D82">
              <w:rPr>
                <w:noProof/>
                <w:webHidden/>
              </w:rPr>
              <w:fldChar w:fldCharType="separate"/>
            </w:r>
            <w:r w:rsidR="00E01D82">
              <w:rPr>
                <w:noProof/>
                <w:webHidden/>
              </w:rPr>
              <w:t>24</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73" w:history="1">
            <w:r w:rsidR="00E01D82" w:rsidRPr="00152EF8">
              <w:rPr>
                <w:rStyle w:val="Hyperlink"/>
                <w:noProof/>
              </w:rPr>
              <w:t>3.3 Dynamic Behavior for Component n</w:t>
            </w:r>
            <w:r w:rsidR="00E01D82">
              <w:rPr>
                <w:noProof/>
                <w:webHidden/>
              </w:rPr>
              <w:tab/>
            </w:r>
            <w:r w:rsidR="00E01D82">
              <w:rPr>
                <w:noProof/>
                <w:webHidden/>
              </w:rPr>
              <w:fldChar w:fldCharType="begin"/>
            </w:r>
            <w:r w:rsidR="00E01D82">
              <w:rPr>
                <w:noProof/>
                <w:webHidden/>
              </w:rPr>
              <w:instrText xml:space="preserve"> PAGEREF _Toc430380973 \h </w:instrText>
            </w:r>
            <w:r w:rsidR="00E01D82">
              <w:rPr>
                <w:noProof/>
                <w:webHidden/>
              </w:rPr>
            </w:r>
            <w:r w:rsidR="00E01D82">
              <w:rPr>
                <w:noProof/>
                <w:webHidden/>
              </w:rPr>
              <w:fldChar w:fldCharType="separate"/>
            </w:r>
            <w:r w:rsidR="00E01D82">
              <w:rPr>
                <w:noProof/>
                <w:webHidden/>
              </w:rPr>
              <w:t>24</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74" w:history="1">
            <w:r w:rsidR="00E01D82" w:rsidRPr="00152EF8">
              <w:rPr>
                <w:rStyle w:val="Hyperlink"/>
                <w:noProof/>
              </w:rPr>
              <w:t>3.3.1 Interaction Diagrams</w:t>
            </w:r>
            <w:r w:rsidR="00E01D82">
              <w:rPr>
                <w:noProof/>
                <w:webHidden/>
              </w:rPr>
              <w:tab/>
            </w:r>
            <w:r w:rsidR="00E01D82">
              <w:rPr>
                <w:noProof/>
                <w:webHidden/>
              </w:rPr>
              <w:fldChar w:fldCharType="begin"/>
            </w:r>
            <w:r w:rsidR="00E01D82">
              <w:rPr>
                <w:noProof/>
                <w:webHidden/>
              </w:rPr>
              <w:instrText xml:space="preserve"> PAGEREF _Toc430380974 \h </w:instrText>
            </w:r>
            <w:r w:rsidR="00E01D82">
              <w:rPr>
                <w:noProof/>
                <w:webHidden/>
              </w:rPr>
            </w:r>
            <w:r w:rsidR="00E01D82">
              <w:rPr>
                <w:noProof/>
                <w:webHidden/>
              </w:rPr>
              <w:fldChar w:fldCharType="separate"/>
            </w:r>
            <w:r w:rsidR="00E01D82">
              <w:rPr>
                <w:noProof/>
                <w:webHidden/>
              </w:rPr>
              <w:t>24</w:t>
            </w:r>
            <w:r w:rsidR="00E01D82">
              <w:rPr>
                <w:noProof/>
                <w:webHidden/>
              </w:rPr>
              <w:fldChar w:fldCharType="end"/>
            </w:r>
          </w:hyperlink>
        </w:p>
        <w:p w:rsidR="00E01D82" w:rsidRDefault="00BF34FC">
          <w:pPr>
            <w:pStyle w:val="TOC1"/>
            <w:rPr>
              <w:rFonts w:asciiTheme="minorHAnsi" w:eastAsiaTheme="minorEastAsia" w:hAnsiTheme="minorHAnsi" w:cstheme="minorBidi"/>
              <w:noProof/>
              <w:kern w:val="0"/>
              <w:sz w:val="22"/>
              <w:szCs w:val="22"/>
              <w:lang w:val="en-IN" w:eastAsia="en-IN"/>
            </w:rPr>
          </w:pPr>
          <w:hyperlink w:anchor="_Toc430380975" w:history="1">
            <w:r w:rsidR="00E01D82" w:rsidRPr="00152EF8">
              <w:rPr>
                <w:rStyle w:val="Hyperlink"/>
                <w:noProof/>
              </w:rPr>
              <w:t>4.0 User interface design</w:t>
            </w:r>
            <w:r w:rsidR="00E01D82">
              <w:rPr>
                <w:noProof/>
                <w:webHidden/>
              </w:rPr>
              <w:tab/>
            </w:r>
            <w:r w:rsidR="00E01D82">
              <w:rPr>
                <w:noProof/>
                <w:webHidden/>
              </w:rPr>
              <w:fldChar w:fldCharType="begin"/>
            </w:r>
            <w:r w:rsidR="00E01D82">
              <w:rPr>
                <w:noProof/>
                <w:webHidden/>
              </w:rPr>
              <w:instrText xml:space="preserve"> PAGEREF _Toc430380975 \h </w:instrText>
            </w:r>
            <w:r w:rsidR="00E01D82">
              <w:rPr>
                <w:noProof/>
                <w:webHidden/>
              </w:rPr>
            </w:r>
            <w:r w:rsidR="00E01D82">
              <w:rPr>
                <w:noProof/>
                <w:webHidden/>
              </w:rPr>
              <w:fldChar w:fldCharType="separate"/>
            </w:r>
            <w:r w:rsidR="00E01D82">
              <w:rPr>
                <w:noProof/>
                <w:webHidden/>
              </w:rPr>
              <w:t>24</w:t>
            </w:r>
            <w:r w:rsidR="00E01D82">
              <w:rPr>
                <w:noProof/>
                <w:webHidden/>
              </w:rPr>
              <w:fldChar w:fldCharType="end"/>
            </w:r>
          </w:hyperlink>
        </w:p>
        <w:p w:rsidR="00E01D82" w:rsidRDefault="00BF34FC">
          <w:pPr>
            <w:pStyle w:val="TOC3"/>
            <w:rPr>
              <w:rFonts w:asciiTheme="minorHAnsi" w:eastAsiaTheme="minorEastAsia" w:hAnsiTheme="minorHAnsi" w:cstheme="minorBidi"/>
              <w:noProof/>
              <w:kern w:val="0"/>
              <w:sz w:val="22"/>
              <w:szCs w:val="22"/>
              <w:lang w:val="en-IN" w:eastAsia="en-IN"/>
            </w:rPr>
          </w:pPr>
          <w:hyperlink w:anchor="_Toc430380977" w:history="1">
            <w:r w:rsidR="00E01D82" w:rsidRPr="00152EF8">
              <w:rPr>
                <w:rStyle w:val="Hyperlink"/>
                <w:noProof/>
              </w:rPr>
              <w:t>4.1.1 Screen images</w:t>
            </w:r>
            <w:r w:rsidR="00E01D82">
              <w:rPr>
                <w:noProof/>
                <w:webHidden/>
              </w:rPr>
              <w:tab/>
            </w:r>
            <w:r w:rsidR="00E01D82">
              <w:rPr>
                <w:noProof/>
                <w:webHidden/>
              </w:rPr>
              <w:fldChar w:fldCharType="begin"/>
            </w:r>
            <w:r w:rsidR="00E01D82">
              <w:rPr>
                <w:noProof/>
                <w:webHidden/>
              </w:rPr>
              <w:instrText xml:space="preserve"> PAGEREF _Toc430380977 \h </w:instrText>
            </w:r>
            <w:r w:rsidR="00E01D82">
              <w:rPr>
                <w:noProof/>
                <w:webHidden/>
              </w:rPr>
            </w:r>
            <w:r w:rsidR="00E01D82">
              <w:rPr>
                <w:noProof/>
                <w:webHidden/>
              </w:rPr>
              <w:fldChar w:fldCharType="separate"/>
            </w:r>
            <w:r w:rsidR="00E01D82">
              <w:rPr>
                <w:noProof/>
                <w:webHidden/>
              </w:rPr>
              <w:t>24</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78" w:history="1">
            <w:r w:rsidR="00E01D82" w:rsidRPr="00152EF8">
              <w:rPr>
                <w:rStyle w:val="Hyperlink"/>
                <w:noProof/>
              </w:rPr>
              <w:t>4.2 Interface design rules</w:t>
            </w:r>
            <w:r w:rsidR="00E01D82">
              <w:rPr>
                <w:noProof/>
                <w:webHidden/>
              </w:rPr>
              <w:tab/>
            </w:r>
            <w:r w:rsidR="00E01D82">
              <w:rPr>
                <w:noProof/>
                <w:webHidden/>
              </w:rPr>
              <w:fldChar w:fldCharType="begin"/>
            </w:r>
            <w:r w:rsidR="00E01D82">
              <w:rPr>
                <w:noProof/>
                <w:webHidden/>
              </w:rPr>
              <w:instrText xml:space="preserve"> PAGEREF _Toc430380978 \h </w:instrText>
            </w:r>
            <w:r w:rsidR="00E01D82">
              <w:rPr>
                <w:noProof/>
                <w:webHidden/>
              </w:rPr>
            </w:r>
            <w:r w:rsidR="00E01D82">
              <w:rPr>
                <w:noProof/>
                <w:webHidden/>
              </w:rPr>
              <w:fldChar w:fldCharType="separate"/>
            </w:r>
            <w:r w:rsidR="00E01D82">
              <w:rPr>
                <w:noProof/>
                <w:webHidden/>
              </w:rPr>
              <w:t>34</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79" w:history="1">
            <w:r w:rsidR="00E01D82" w:rsidRPr="00152EF8">
              <w:rPr>
                <w:rStyle w:val="Hyperlink"/>
                <w:noProof/>
              </w:rPr>
              <w:t>4.3 Components available</w:t>
            </w:r>
            <w:r w:rsidR="00E01D82">
              <w:rPr>
                <w:noProof/>
                <w:webHidden/>
              </w:rPr>
              <w:tab/>
            </w:r>
            <w:r w:rsidR="00E01D82">
              <w:rPr>
                <w:noProof/>
                <w:webHidden/>
              </w:rPr>
              <w:fldChar w:fldCharType="begin"/>
            </w:r>
            <w:r w:rsidR="00E01D82">
              <w:rPr>
                <w:noProof/>
                <w:webHidden/>
              </w:rPr>
              <w:instrText xml:space="preserve"> PAGEREF _Toc430380979 \h </w:instrText>
            </w:r>
            <w:r w:rsidR="00E01D82">
              <w:rPr>
                <w:noProof/>
                <w:webHidden/>
              </w:rPr>
            </w:r>
            <w:r w:rsidR="00E01D82">
              <w:rPr>
                <w:noProof/>
                <w:webHidden/>
              </w:rPr>
              <w:fldChar w:fldCharType="separate"/>
            </w:r>
            <w:r w:rsidR="00E01D82">
              <w:rPr>
                <w:noProof/>
                <w:webHidden/>
              </w:rPr>
              <w:t>36</w:t>
            </w:r>
            <w:r w:rsidR="00E01D82">
              <w:rPr>
                <w:noProof/>
                <w:webHidden/>
              </w:rPr>
              <w:fldChar w:fldCharType="end"/>
            </w:r>
          </w:hyperlink>
        </w:p>
        <w:p w:rsidR="00E01D82" w:rsidRDefault="00BF34FC">
          <w:pPr>
            <w:pStyle w:val="TOC1"/>
            <w:rPr>
              <w:rFonts w:asciiTheme="minorHAnsi" w:eastAsiaTheme="minorEastAsia" w:hAnsiTheme="minorHAnsi" w:cstheme="minorBidi"/>
              <w:noProof/>
              <w:kern w:val="0"/>
              <w:sz w:val="22"/>
              <w:szCs w:val="22"/>
              <w:lang w:val="en-IN" w:eastAsia="en-IN"/>
            </w:rPr>
          </w:pPr>
          <w:hyperlink w:anchor="_Toc430380980" w:history="1">
            <w:r w:rsidR="00E01D82" w:rsidRPr="00152EF8">
              <w:rPr>
                <w:rStyle w:val="Hyperlink"/>
                <w:noProof/>
              </w:rPr>
              <w:t>5.0 Restrictions, limitations, and constraints</w:t>
            </w:r>
            <w:r w:rsidR="00E01D82">
              <w:rPr>
                <w:noProof/>
                <w:webHidden/>
              </w:rPr>
              <w:tab/>
            </w:r>
            <w:r w:rsidR="00E01D82">
              <w:rPr>
                <w:noProof/>
                <w:webHidden/>
              </w:rPr>
              <w:fldChar w:fldCharType="begin"/>
            </w:r>
            <w:r w:rsidR="00E01D82">
              <w:rPr>
                <w:noProof/>
                <w:webHidden/>
              </w:rPr>
              <w:instrText xml:space="preserve"> PAGEREF _Toc430380980 \h </w:instrText>
            </w:r>
            <w:r w:rsidR="00E01D82">
              <w:rPr>
                <w:noProof/>
                <w:webHidden/>
              </w:rPr>
            </w:r>
            <w:r w:rsidR="00E01D82">
              <w:rPr>
                <w:noProof/>
                <w:webHidden/>
              </w:rPr>
              <w:fldChar w:fldCharType="separate"/>
            </w:r>
            <w:r w:rsidR="00E01D82">
              <w:rPr>
                <w:noProof/>
                <w:webHidden/>
              </w:rPr>
              <w:t>37</w:t>
            </w:r>
            <w:r w:rsidR="00E01D82">
              <w:rPr>
                <w:noProof/>
                <w:webHidden/>
              </w:rPr>
              <w:fldChar w:fldCharType="end"/>
            </w:r>
          </w:hyperlink>
        </w:p>
        <w:p w:rsidR="00E01D82" w:rsidRDefault="00BF34FC">
          <w:pPr>
            <w:pStyle w:val="TOC1"/>
            <w:rPr>
              <w:rFonts w:asciiTheme="minorHAnsi" w:eastAsiaTheme="minorEastAsia" w:hAnsiTheme="minorHAnsi" w:cstheme="minorBidi"/>
              <w:noProof/>
              <w:kern w:val="0"/>
              <w:sz w:val="22"/>
              <w:szCs w:val="22"/>
              <w:lang w:val="en-IN" w:eastAsia="en-IN"/>
            </w:rPr>
          </w:pPr>
          <w:hyperlink w:anchor="_Toc430380981" w:history="1">
            <w:r w:rsidR="00E01D82" w:rsidRPr="00152EF8">
              <w:rPr>
                <w:rStyle w:val="Hyperlink"/>
                <w:rFonts w:ascii="Arial" w:hAnsi="Arial" w:cs="Arial"/>
                <w:noProof/>
              </w:rPr>
              <w:t>6.0 Testing Issues</w:t>
            </w:r>
            <w:r w:rsidR="00E01D82">
              <w:rPr>
                <w:noProof/>
                <w:webHidden/>
              </w:rPr>
              <w:tab/>
            </w:r>
            <w:r w:rsidR="00E01D82">
              <w:rPr>
                <w:noProof/>
                <w:webHidden/>
              </w:rPr>
              <w:fldChar w:fldCharType="begin"/>
            </w:r>
            <w:r w:rsidR="00E01D82">
              <w:rPr>
                <w:noProof/>
                <w:webHidden/>
              </w:rPr>
              <w:instrText xml:space="preserve"> PAGEREF _Toc430380981 \h </w:instrText>
            </w:r>
            <w:r w:rsidR="00E01D82">
              <w:rPr>
                <w:noProof/>
                <w:webHidden/>
              </w:rPr>
            </w:r>
            <w:r w:rsidR="00E01D82">
              <w:rPr>
                <w:noProof/>
                <w:webHidden/>
              </w:rPr>
              <w:fldChar w:fldCharType="separate"/>
            </w:r>
            <w:r w:rsidR="00E01D82">
              <w:rPr>
                <w:noProof/>
                <w:webHidden/>
              </w:rPr>
              <w:t>38</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82" w:history="1">
            <w:r w:rsidR="00E01D82" w:rsidRPr="00152EF8">
              <w:rPr>
                <w:rStyle w:val="Hyperlink"/>
                <w:rFonts w:ascii="Arial" w:hAnsi="Arial" w:cs="Arial"/>
                <w:noProof/>
              </w:rPr>
              <w:t>6.1 Classes of tests</w:t>
            </w:r>
            <w:r w:rsidR="00E01D82">
              <w:rPr>
                <w:noProof/>
                <w:webHidden/>
              </w:rPr>
              <w:tab/>
            </w:r>
            <w:r w:rsidR="00E01D82">
              <w:rPr>
                <w:noProof/>
                <w:webHidden/>
              </w:rPr>
              <w:fldChar w:fldCharType="begin"/>
            </w:r>
            <w:r w:rsidR="00E01D82">
              <w:rPr>
                <w:noProof/>
                <w:webHidden/>
              </w:rPr>
              <w:instrText xml:space="preserve"> PAGEREF _Toc430380982 \h </w:instrText>
            </w:r>
            <w:r w:rsidR="00E01D82">
              <w:rPr>
                <w:noProof/>
                <w:webHidden/>
              </w:rPr>
            </w:r>
            <w:r w:rsidR="00E01D82">
              <w:rPr>
                <w:noProof/>
                <w:webHidden/>
              </w:rPr>
              <w:fldChar w:fldCharType="separate"/>
            </w:r>
            <w:r w:rsidR="00E01D82">
              <w:rPr>
                <w:noProof/>
                <w:webHidden/>
              </w:rPr>
              <w:t>38</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83" w:history="1">
            <w:r w:rsidR="00E01D82" w:rsidRPr="00152EF8">
              <w:rPr>
                <w:rStyle w:val="Hyperlink"/>
                <w:rFonts w:ascii="Arial" w:hAnsi="Arial" w:cs="Arial"/>
                <w:noProof/>
              </w:rPr>
              <w:t>6.3 Performance bounds</w:t>
            </w:r>
            <w:r w:rsidR="00E01D82">
              <w:rPr>
                <w:noProof/>
                <w:webHidden/>
              </w:rPr>
              <w:tab/>
            </w:r>
            <w:r w:rsidR="00E01D82">
              <w:rPr>
                <w:noProof/>
                <w:webHidden/>
              </w:rPr>
              <w:fldChar w:fldCharType="begin"/>
            </w:r>
            <w:r w:rsidR="00E01D82">
              <w:rPr>
                <w:noProof/>
                <w:webHidden/>
              </w:rPr>
              <w:instrText xml:space="preserve"> PAGEREF _Toc430380983 \h </w:instrText>
            </w:r>
            <w:r w:rsidR="00E01D82">
              <w:rPr>
                <w:noProof/>
                <w:webHidden/>
              </w:rPr>
            </w:r>
            <w:r w:rsidR="00E01D82">
              <w:rPr>
                <w:noProof/>
                <w:webHidden/>
              </w:rPr>
              <w:fldChar w:fldCharType="separate"/>
            </w:r>
            <w:r w:rsidR="00E01D82">
              <w:rPr>
                <w:noProof/>
                <w:webHidden/>
              </w:rPr>
              <w:t>40</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84" w:history="1">
            <w:r w:rsidR="00E01D82" w:rsidRPr="00152EF8">
              <w:rPr>
                <w:rStyle w:val="Hyperlink"/>
                <w:rFonts w:ascii="Arial" w:hAnsi="Arial" w:cs="Arial"/>
                <w:noProof/>
              </w:rPr>
              <w:t>6.4 Identification of critical components</w:t>
            </w:r>
            <w:r w:rsidR="00E01D82">
              <w:rPr>
                <w:noProof/>
                <w:webHidden/>
              </w:rPr>
              <w:tab/>
            </w:r>
            <w:r w:rsidR="00E01D82">
              <w:rPr>
                <w:noProof/>
                <w:webHidden/>
              </w:rPr>
              <w:fldChar w:fldCharType="begin"/>
            </w:r>
            <w:r w:rsidR="00E01D82">
              <w:rPr>
                <w:noProof/>
                <w:webHidden/>
              </w:rPr>
              <w:instrText xml:space="preserve"> PAGEREF _Toc430380984 \h </w:instrText>
            </w:r>
            <w:r w:rsidR="00E01D82">
              <w:rPr>
                <w:noProof/>
                <w:webHidden/>
              </w:rPr>
            </w:r>
            <w:r w:rsidR="00E01D82">
              <w:rPr>
                <w:noProof/>
                <w:webHidden/>
              </w:rPr>
              <w:fldChar w:fldCharType="separate"/>
            </w:r>
            <w:r w:rsidR="00E01D82">
              <w:rPr>
                <w:noProof/>
                <w:webHidden/>
              </w:rPr>
              <w:t>41</w:t>
            </w:r>
            <w:r w:rsidR="00E01D82">
              <w:rPr>
                <w:noProof/>
                <w:webHidden/>
              </w:rPr>
              <w:fldChar w:fldCharType="end"/>
            </w:r>
          </w:hyperlink>
        </w:p>
        <w:p w:rsidR="00E01D82" w:rsidRDefault="00BF34FC">
          <w:pPr>
            <w:pStyle w:val="TOC1"/>
            <w:rPr>
              <w:rFonts w:asciiTheme="minorHAnsi" w:eastAsiaTheme="minorEastAsia" w:hAnsiTheme="minorHAnsi" w:cstheme="minorBidi"/>
              <w:noProof/>
              <w:kern w:val="0"/>
              <w:sz w:val="22"/>
              <w:szCs w:val="22"/>
              <w:lang w:val="en-IN" w:eastAsia="en-IN"/>
            </w:rPr>
          </w:pPr>
          <w:hyperlink w:anchor="_Toc430380985" w:history="1">
            <w:r w:rsidR="00E01D82" w:rsidRPr="00152EF8">
              <w:rPr>
                <w:rStyle w:val="Hyperlink"/>
                <w:noProof/>
              </w:rPr>
              <w:t>7.0 Appendices</w:t>
            </w:r>
            <w:r w:rsidR="00E01D82">
              <w:rPr>
                <w:noProof/>
                <w:webHidden/>
              </w:rPr>
              <w:tab/>
            </w:r>
            <w:r w:rsidR="00E01D82">
              <w:rPr>
                <w:noProof/>
                <w:webHidden/>
              </w:rPr>
              <w:fldChar w:fldCharType="begin"/>
            </w:r>
            <w:r w:rsidR="00E01D82">
              <w:rPr>
                <w:noProof/>
                <w:webHidden/>
              </w:rPr>
              <w:instrText xml:space="preserve"> PAGEREF _Toc430380985 \h </w:instrText>
            </w:r>
            <w:r w:rsidR="00E01D82">
              <w:rPr>
                <w:noProof/>
                <w:webHidden/>
              </w:rPr>
            </w:r>
            <w:r w:rsidR="00E01D82">
              <w:rPr>
                <w:noProof/>
                <w:webHidden/>
              </w:rPr>
              <w:fldChar w:fldCharType="separate"/>
            </w:r>
            <w:r w:rsidR="00E01D82">
              <w:rPr>
                <w:noProof/>
                <w:webHidden/>
              </w:rPr>
              <w:t>42</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86" w:history="1">
            <w:r w:rsidR="00E01D82" w:rsidRPr="00152EF8">
              <w:rPr>
                <w:rStyle w:val="Hyperlink"/>
                <w:noProof/>
              </w:rPr>
              <w:t>7.1 Requirements traceability matrix</w:t>
            </w:r>
            <w:r w:rsidR="00E01D82">
              <w:rPr>
                <w:noProof/>
                <w:webHidden/>
              </w:rPr>
              <w:tab/>
            </w:r>
            <w:r w:rsidR="00E01D82">
              <w:rPr>
                <w:noProof/>
                <w:webHidden/>
              </w:rPr>
              <w:fldChar w:fldCharType="begin"/>
            </w:r>
            <w:r w:rsidR="00E01D82">
              <w:rPr>
                <w:noProof/>
                <w:webHidden/>
              </w:rPr>
              <w:instrText xml:space="preserve"> PAGEREF _Toc430380986 \h </w:instrText>
            </w:r>
            <w:r w:rsidR="00E01D82">
              <w:rPr>
                <w:noProof/>
                <w:webHidden/>
              </w:rPr>
            </w:r>
            <w:r w:rsidR="00E01D82">
              <w:rPr>
                <w:noProof/>
                <w:webHidden/>
              </w:rPr>
              <w:fldChar w:fldCharType="separate"/>
            </w:r>
            <w:r w:rsidR="00E01D82">
              <w:rPr>
                <w:noProof/>
                <w:webHidden/>
              </w:rPr>
              <w:t>42</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87" w:history="1">
            <w:r w:rsidR="00E01D82" w:rsidRPr="00152EF8">
              <w:rPr>
                <w:rStyle w:val="Hyperlink"/>
                <w:rFonts w:ascii="Arial" w:hAnsi="Arial" w:cs="Arial"/>
                <w:noProof/>
              </w:rPr>
              <w:t>A matrix that traces stated components and data structures to software requirements will be updated at a later stage.</w:t>
            </w:r>
            <w:r w:rsidR="00E01D82">
              <w:rPr>
                <w:noProof/>
                <w:webHidden/>
              </w:rPr>
              <w:tab/>
            </w:r>
            <w:r w:rsidR="00E01D82">
              <w:rPr>
                <w:noProof/>
                <w:webHidden/>
              </w:rPr>
              <w:fldChar w:fldCharType="begin"/>
            </w:r>
            <w:r w:rsidR="00E01D82">
              <w:rPr>
                <w:noProof/>
                <w:webHidden/>
              </w:rPr>
              <w:instrText xml:space="preserve"> PAGEREF _Toc430380987 \h </w:instrText>
            </w:r>
            <w:r w:rsidR="00E01D82">
              <w:rPr>
                <w:noProof/>
                <w:webHidden/>
              </w:rPr>
            </w:r>
            <w:r w:rsidR="00E01D82">
              <w:rPr>
                <w:noProof/>
                <w:webHidden/>
              </w:rPr>
              <w:fldChar w:fldCharType="separate"/>
            </w:r>
            <w:r w:rsidR="00E01D82">
              <w:rPr>
                <w:noProof/>
                <w:webHidden/>
              </w:rPr>
              <w:t>42</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88" w:history="1">
            <w:r w:rsidR="00E01D82" w:rsidRPr="00152EF8">
              <w:rPr>
                <w:rStyle w:val="Hyperlink"/>
                <w:rFonts w:ascii="Arial" w:hAnsi="Arial" w:cs="Arial"/>
                <w:noProof/>
              </w:rPr>
              <w:t>7.2 Packaging and installation issues</w:t>
            </w:r>
            <w:r w:rsidR="00E01D82">
              <w:rPr>
                <w:noProof/>
                <w:webHidden/>
              </w:rPr>
              <w:tab/>
            </w:r>
            <w:r w:rsidR="00E01D82">
              <w:rPr>
                <w:noProof/>
                <w:webHidden/>
              </w:rPr>
              <w:fldChar w:fldCharType="begin"/>
            </w:r>
            <w:r w:rsidR="00E01D82">
              <w:rPr>
                <w:noProof/>
                <w:webHidden/>
              </w:rPr>
              <w:instrText xml:space="preserve"> PAGEREF _Toc430380988 \h </w:instrText>
            </w:r>
            <w:r w:rsidR="00E01D82">
              <w:rPr>
                <w:noProof/>
                <w:webHidden/>
              </w:rPr>
            </w:r>
            <w:r w:rsidR="00E01D82">
              <w:rPr>
                <w:noProof/>
                <w:webHidden/>
              </w:rPr>
              <w:fldChar w:fldCharType="separate"/>
            </w:r>
            <w:r w:rsidR="00E01D82">
              <w:rPr>
                <w:noProof/>
                <w:webHidden/>
              </w:rPr>
              <w:t>42</w:t>
            </w:r>
            <w:r w:rsidR="00E01D82">
              <w:rPr>
                <w:noProof/>
                <w:webHidden/>
              </w:rPr>
              <w:fldChar w:fldCharType="end"/>
            </w:r>
          </w:hyperlink>
        </w:p>
        <w:p w:rsidR="00E01D82" w:rsidRDefault="00BF34FC">
          <w:pPr>
            <w:pStyle w:val="TOC2"/>
            <w:rPr>
              <w:rFonts w:asciiTheme="minorHAnsi" w:eastAsiaTheme="minorEastAsia" w:hAnsiTheme="minorHAnsi" w:cstheme="minorBidi"/>
              <w:noProof/>
              <w:kern w:val="0"/>
              <w:sz w:val="22"/>
              <w:szCs w:val="22"/>
              <w:lang w:val="en-IN" w:eastAsia="en-IN"/>
            </w:rPr>
          </w:pPr>
          <w:hyperlink w:anchor="_Toc430380989" w:history="1">
            <w:r w:rsidR="00E01D82" w:rsidRPr="00152EF8">
              <w:rPr>
                <w:rStyle w:val="Hyperlink"/>
                <w:rFonts w:ascii="Arial" w:hAnsi="Arial" w:cs="Arial"/>
                <w:noProof/>
              </w:rPr>
              <w:t>7.3 Design metrics to be used</w:t>
            </w:r>
            <w:r w:rsidR="00E01D82">
              <w:rPr>
                <w:noProof/>
                <w:webHidden/>
              </w:rPr>
              <w:tab/>
            </w:r>
            <w:r w:rsidR="00E01D82">
              <w:rPr>
                <w:noProof/>
                <w:webHidden/>
              </w:rPr>
              <w:fldChar w:fldCharType="begin"/>
            </w:r>
            <w:r w:rsidR="00E01D82">
              <w:rPr>
                <w:noProof/>
                <w:webHidden/>
              </w:rPr>
              <w:instrText xml:space="preserve"> PAGEREF _Toc430380989 \h </w:instrText>
            </w:r>
            <w:r w:rsidR="00E01D82">
              <w:rPr>
                <w:noProof/>
                <w:webHidden/>
              </w:rPr>
            </w:r>
            <w:r w:rsidR="00E01D82">
              <w:rPr>
                <w:noProof/>
                <w:webHidden/>
              </w:rPr>
              <w:fldChar w:fldCharType="separate"/>
            </w:r>
            <w:r w:rsidR="00E01D82">
              <w:rPr>
                <w:noProof/>
                <w:webHidden/>
              </w:rPr>
              <w:t>42</w:t>
            </w:r>
            <w:r w:rsidR="00E01D82">
              <w:rPr>
                <w:noProof/>
                <w:webHidden/>
              </w:rPr>
              <w:fldChar w:fldCharType="end"/>
            </w:r>
          </w:hyperlink>
        </w:p>
        <w:p w:rsidR="00E01D82" w:rsidRDefault="00E01D82">
          <w:r>
            <w:rPr>
              <w:b/>
              <w:bCs/>
              <w:noProof/>
            </w:rPr>
            <w:fldChar w:fldCharType="end"/>
          </w:r>
        </w:p>
      </w:sdtContent>
    </w:sdt>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TOCEntry"/>
      </w:pPr>
      <w:bookmarkStart w:id="0" w:name="_Toc220977189"/>
      <w:r>
        <w:lastRenderedPageBreak/>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01D82" w:rsidTr="002F2173">
        <w:tc>
          <w:tcPr>
            <w:tcW w:w="2160" w:type="dxa"/>
            <w:tcBorders>
              <w:top w:val="single" w:sz="12" w:space="0" w:color="auto"/>
              <w:bottom w:val="double" w:sz="12" w:space="0" w:color="auto"/>
            </w:tcBorders>
          </w:tcPr>
          <w:p w:rsidR="00E01D82" w:rsidRDefault="00E01D82" w:rsidP="002F2173">
            <w:pPr>
              <w:spacing w:before="40" w:after="40"/>
              <w:rPr>
                <w:b/>
              </w:rPr>
            </w:pPr>
            <w:r>
              <w:rPr>
                <w:b/>
              </w:rPr>
              <w:t>Name</w:t>
            </w:r>
          </w:p>
        </w:tc>
        <w:tc>
          <w:tcPr>
            <w:tcW w:w="1170" w:type="dxa"/>
            <w:tcBorders>
              <w:top w:val="single" w:sz="12" w:space="0" w:color="auto"/>
              <w:bottom w:val="double" w:sz="12" w:space="0" w:color="auto"/>
            </w:tcBorders>
          </w:tcPr>
          <w:p w:rsidR="00E01D82" w:rsidRDefault="00E01D82" w:rsidP="002F2173">
            <w:pPr>
              <w:spacing w:before="40" w:after="40"/>
              <w:rPr>
                <w:b/>
              </w:rPr>
            </w:pPr>
            <w:r>
              <w:rPr>
                <w:b/>
              </w:rPr>
              <w:t>Date</w:t>
            </w:r>
          </w:p>
        </w:tc>
        <w:tc>
          <w:tcPr>
            <w:tcW w:w="4954" w:type="dxa"/>
            <w:tcBorders>
              <w:top w:val="single" w:sz="12" w:space="0" w:color="auto"/>
              <w:bottom w:val="double" w:sz="12" w:space="0" w:color="auto"/>
            </w:tcBorders>
          </w:tcPr>
          <w:p w:rsidR="00E01D82" w:rsidRDefault="00E01D82" w:rsidP="002F2173">
            <w:pPr>
              <w:spacing w:before="40" w:after="40"/>
              <w:rPr>
                <w:b/>
              </w:rPr>
            </w:pPr>
            <w:r>
              <w:rPr>
                <w:b/>
              </w:rPr>
              <w:t>Reason For Changes</w:t>
            </w:r>
          </w:p>
        </w:tc>
        <w:tc>
          <w:tcPr>
            <w:tcW w:w="1584" w:type="dxa"/>
            <w:tcBorders>
              <w:top w:val="single" w:sz="12" w:space="0" w:color="auto"/>
              <w:bottom w:val="double" w:sz="12" w:space="0" w:color="auto"/>
            </w:tcBorders>
          </w:tcPr>
          <w:p w:rsidR="00E01D82" w:rsidRDefault="00E01D82" w:rsidP="002F2173">
            <w:pPr>
              <w:spacing w:before="40" w:after="40"/>
              <w:rPr>
                <w:b/>
              </w:rPr>
            </w:pPr>
            <w:r>
              <w:rPr>
                <w:b/>
              </w:rPr>
              <w:t>Version</w:t>
            </w:r>
          </w:p>
        </w:tc>
      </w:tr>
      <w:tr w:rsidR="00E01D82" w:rsidTr="002F2173">
        <w:tc>
          <w:tcPr>
            <w:tcW w:w="2160" w:type="dxa"/>
            <w:tcBorders>
              <w:top w:val="nil"/>
            </w:tcBorders>
          </w:tcPr>
          <w:p w:rsidR="00E01D82" w:rsidRDefault="00E01D82" w:rsidP="002F2173">
            <w:pPr>
              <w:spacing w:before="40" w:after="40"/>
            </w:pPr>
          </w:p>
        </w:tc>
        <w:tc>
          <w:tcPr>
            <w:tcW w:w="1170" w:type="dxa"/>
            <w:tcBorders>
              <w:top w:val="nil"/>
            </w:tcBorders>
          </w:tcPr>
          <w:p w:rsidR="00E01D82" w:rsidRDefault="00E01D82" w:rsidP="002F2173">
            <w:pPr>
              <w:spacing w:before="40" w:after="40"/>
            </w:pPr>
          </w:p>
        </w:tc>
        <w:tc>
          <w:tcPr>
            <w:tcW w:w="4954" w:type="dxa"/>
            <w:tcBorders>
              <w:top w:val="nil"/>
            </w:tcBorders>
          </w:tcPr>
          <w:p w:rsidR="00E01D82" w:rsidRDefault="00E01D82" w:rsidP="002F2173">
            <w:pPr>
              <w:spacing w:before="40" w:after="40"/>
            </w:pPr>
          </w:p>
        </w:tc>
        <w:tc>
          <w:tcPr>
            <w:tcW w:w="1584" w:type="dxa"/>
            <w:tcBorders>
              <w:top w:val="nil"/>
            </w:tcBorders>
          </w:tcPr>
          <w:p w:rsidR="00E01D82" w:rsidRDefault="00E01D82" w:rsidP="002F2173">
            <w:pPr>
              <w:spacing w:before="40" w:after="40"/>
            </w:pPr>
          </w:p>
        </w:tc>
      </w:tr>
      <w:tr w:rsidR="00E01D82" w:rsidTr="002F2173">
        <w:tc>
          <w:tcPr>
            <w:tcW w:w="2160" w:type="dxa"/>
            <w:tcBorders>
              <w:bottom w:val="single" w:sz="12" w:space="0" w:color="auto"/>
            </w:tcBorders>
          </w:tcPr>
          <w:p w:rsidR="00E01D82" w:rsidRDefault="00E01D82" w:rsidP="002F2173">
            <w:pPr>
              <w:spacing w:before="40" w:after="40"/>
            </w:pPr>
          </w:p>
        </w:tc>
        <w:tc>
          <w:tcPr>
            <w:tcW w:w="1170" w:type="dxa"/>
            <w:tcBorders>
              <w:bottom w:val="single" w:sz="12" w:space="0" w:color="auto"/>
            </w:tcBorders>
          </w:tcPr>
          <w:p w:rsidR="00E01D82" w:rsidRDefault="00E01D82" w:rsidP="002F2173">
            <w:pPr>
              <w:spacing w:before="40" w:after="40"/>
            </w:pPr>
          </w:p>
        </w:tc>
        <w:tc>
          <w:tcPr>
            <w:tcW w:w="4954" w:type="dxa"/>
            <w:tcBorders>
              <w:bottom w:val="single" w:sz="12" w:space="0" w:color="auto"/>
            </w:tcBorders>
          </w:tcPr>
          <w:p w:rsidR="00E01D82" w:rsidRDefault="00E01D82" w:rsidP="002F2173">
            <w:pPr>
              <w:spacing w:before="40" w:after="40"/>
            </w:pPr>
          </w:p>
        </w:tc>
        <w:tc>
          <w:tcPr>
            <w:tcW w:w="1584" w:type="dxa"/>
            <w:tcBorders>
              <w:bottom w:val="single" w:sz="12" w:space="0" w:color="auto"/>
            </w:tcBorders>
          </w:tcPr>
          <w:p w:rsidR="00E01D82" w:rsidRDefault="00E01D82" w:rsidP="002F2173">
            <w:pPr>
              <w:spacing w:before="40" w:after="40"/>
            </w:pPr>
          </w:p>
        </w:tc>
      </w:tr>
    </w:tbl>
    <w:p w:rsidR="00E01D82" w:rsidRDefault="00E01D82" w:rsidP="00E01D82">
      <w:pPr>
        <w:pStyle w:val="BodyText"/>
      </w:pPr>
    </w:p>
    <w:p w:rsidR="00E01D82" w:rsidRDefault="00E01D82" w:rsidP="00E01D82">
      <w:pPr>
        <w:pStyle w:val="BodyText"/>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yLine"/>
        <w:jc w:val="left"/>
        <w:rPr>
          <w:b w:val="0"/>
          <w:sz w:val="20"/>
        </w:rPr>
      </w:pPr>
    </w:p>
    <w:p w:rsidR="00E01D82" w:rsidRDefault="00E01D82" w:rsidP="00E01D82">
      <w:pPr>
        <w:pStyle w:val="BodyText"/>
      </w:pPr>
    </w:p>
    <w:p w:rsidR="00E01D82" w:rsidRDefault="00E01D82" w:rsidP="00E01D82">
      <w:pPr>
        <w:pStyle w:val="BodyText"/>
      </w:pPr>
    </w:p>
    <w:p w:rsidR="00E01D82" w:rsidRDefault="00E01D82" w:rsidP="00E01D82">
      <w:pPr>
        <w:pStyle w:val="BodyText"/>
      </w:pPr>
    </w:p>
    <w:p w:rsidR="00E01D82" w:rsidRPr="00272289" w:rsidRDefault="00E01D82" w:rsidP="00E01D82">
      <w:pPr>
        <w:pStyle w:val="BodyText"/>
      </w:pPr>
    </w:p>
    <w:p w:rsidR="00E01D82" w:rsidRPr="00FF0DAF" w:rsidRDefault="00E01D82" w:rsidP="00E01D82">
      <w:pPr>
        <w:pStyle w:val="Heading1"/>
        <w:numPr>
          <w:ilvl w:val="0"/>
          <w:numId w:val="0"/>
        </w:numPr>
        <w:tabs>
          <w:tab w:val="left" w:pos="0"/>
        </w:tabs>
      </w:pPr>
      <w:bookmarkStart w:id="1" w:name="_Toc430380893"/>
      <w:r w:rsidRPr="00FF0DAF">
        <w:t>1.0 Introduction</w:t>
      </w:r>
      <w:bookmarkEnd w:id="1"/>
    </w:p>
    <w:p w:rsidR="00E01D82" w:rsidRPr="00FF0DAF" w:rsidRDefault="00E01D82" w:rsidP="00E01D82">
      <w:pPr>
        <w:numPr>
          <w:ilvl w:val="0"/>
          <w:numId w:val="1"/>
        </w:numPr>
        <w:jc w:val="both"/>
        <w:rPr>
          <w:rFonts w:ascii="Arial" w:hAnsi="Arial" w:cs="Arial"/>
          <w:sz w:val="22"/>
          <w:szCs w:val="22"/>
        </w:rPr>
      </w:pPr>
      <w:r w:rsidRPr="00FF0DAF">
        <w:rPr>
          <w:rFonts w:ascii="Arial" w:hAnsi="Arial" w:cs="Arial"/>
          <w:sz w:val="22"/>
          <w:szCs w:val="22"/>
        </w:rPr>
        <w:t>The purpose of this document is to provide an insight into the design aspects of the GradeUP application</w:t>
      </w:r>
      <w:r w:rsidRPr="00FF0DAF">
        <w:rPr>
          <w:rFonts w:ascii="Arial" w:hAnsi="Arial" w:cs="Arial"/>
          <w:sz w:val="22"/>
          <w:szCs w:val="22"/>
        </w:rPr>
        <w:fldChar w:fldCharType="begin"/>
      </w:r>
      <w:r w:rsidRPr="00FF0DAF">
        <w:rPr>
          <w:rFonts w:ascii="Arial" w:hAnsi="Arial" w:cs="Arial"/>
          <w:sz w:val="22"/>
          <w:szCs w:val="22"/>
        </w:rPr>
        <w:instrText xml:space="preserve"> XE "Web Publishing System" </w:instrText>
      </w:r>
      <w:r w:rsidRPr="00FF0DAF">
        <w:rPr>
          <w:rFonts w:ascii="Arial" w:hAnsi="Arial" w:cs="Arial"/>
          <w:sz w:val="22"/>
          <w:szCs w:val="22"/>
        </w:rPr>
        <w:fldChar w:fldCharType="end"/>
      </w:r>
      <w:r w:rsidRPr="00FF0DAF">
        <w:rPr>
          <w:rFonts w:ascii="Arial" w:hAnsi="Arial" w:cs="Arial"/>
          <w:sz w:val="22"/>
          <w:szCs w:val="22"/>
        </w:rPr>
        <w:t>. The topics covered in this document are:</w:t>
      </w:r>
    </w:p>
    <w:p w:rsidR="00E01D82" w:rsidRPr="00FF0DAF" w:rsidRDefault="00E01D82" w:rsidP="00E01D82">
      <w:pPr>
        <w:numPr>
          <w:ilvl w:val="0"/>
          <w:numId w:val="1"/>
        </w:numPr>
        <w:jc w:val="both"/>
        <w:rPr>
          <w:rFonts w:ascii="Arial" w:hAnsi="Arial" w:cs="Arial"/>
          <w:sz w:val="22"/>
          <w:szCs w:val="22"/>
        </w:rPr>
      </w:pPr>
    </w:p>
    <w:p w:rsidR="00E01D82" w:rsidRPr="00FF0DAF" w:rsidRDefault="00E01D82" w:rsidP="00E01D82">
      <w:pPr>
        <w:numPr>
          <w:ilvl w:val="0"/>
          <w:numId w:val="9"/>
        </w:numPr>
        <w:jc w:val="both"/>
        <w:rPr>
          <w:rFonts w:ascii="Arial" w:hAnsi="Arial" w:cs="Arial"/>
          <w:sz w:val="22"/>
          <w:szCs w:val="22"/>
        </w:rPr>
      </w:pPr>
      <w:r w:rsidRPr="00FF0DAF">
        <w:rPr>
          <w:rFonts w:ascii="Arial" w:hAnsi="Arial" w:cs="Arial"/>
          <w:sz w:val="22"/>
          <w:szCs w:val="22"/>
        </w:rPr>
        <w:t>Architectural Design</w:t>
      </w:r>
    </w:p>
    <w:p w:rsidR="00E01D82" w:rsidRPr="00FF0DAF" w:rsidRDefault="00E01D82" w:rsidP="00E01D82">
      <w:pPr>
        <w:numPr>
          <w:ilvl w:val="0"/>
          <w:numId w:val="9"/>
        </w:numPr>
        <w:jc w:val="both"/>
        <w:rPr>
          <w:rFonts w:ascii="Arial" w:hAnsi="Arial" w:cs="Arial"/>
          <w:sz w:val="22"/>
          <w:szCs w:val="22"/>
        </w:rPr>
      </w:pPr>
      <w:r w:rsidRPr="00FF0DAF">
        <w:rPr>
          <w:rFonts w:ascii="Arial" w:hAnsi="Arial" w:cs="Arial"/>
          <w:sz w:val="22"/>
          <w:szCs w:val="22"/>
        </w:rPr>
        <w:t>Database implementation</w:t>
      </w:r>
    </w:p>
    <w:p w:rsidR="00E01D82" w:rsidRPr="00FF0DAF" w:rsidRDefault="00E01D82" w:rsidP="00E01D82">
      <w:pPr>
        <w:numPr>
          <w:ilvl w:val="0"/>
          <w:numId w:val="9"/>
        </w:numPr>
        <w:jc w:val="both"/>
        <w:rPr>
          <w:rFonts w:ascii="Arial" w:hAnsi="Arial" w:cs="Arial"/>
          <w:sz w:val="22"/>
          <w:szCs w:val="22"/>
        </w:rPr>
      </w:pPr>
      <w:r w:rsidRPr="00FF0DAF">
        <w:rPr>
          <w:rFonts w:ascii="Arial" w:hAnsi="Arial" w:cs="Arial"/>
          <w:sz w:val="22"/>
          <w:szCs w:val="22"/>
        </w:rPr>
        <w:t>User interface design</w:t>
      </w:r>
    </w:p>
    <w:p w:rsidR="00E01D82" w:rsidRPr="00FF0DAF" w:rsidRDefault="00E01D82" w:rsidP="00E01D82">
      <w:pPr>
        <w:numPr>
          <w:ilvl w:val="0"/>
          <w:numId w:val="9"/>
        </w:numPr>
        <w:jc w:val="both"/>
        <w:rPr>
          <w:rFonts w:ascii="Arial" w:hAnsi="Arial" w:cs="Arial"/>
          <w:sz w:val="22"/>
          <w:szCs w:val="22"/>
        </w:rPr>
      </w:pPr>
      <w:r w:rsidRPr="00FF0DAF">
        <w:rPr>
          <w:rFonts w:ascii="Arial" w:hAnsi="Arial" w:cs="Arial"/>
          <w:sz w:val="22"/>
          <w:szCs w:val="22"/>
        </w:rPr>
        <w:t>Class hierarchies</w:t>
      </w:r>
    </w:p>
    <w:p w:rsidR="00E01D82" w:rsidRPr="00FF0DAF" w:rsidRDefault="00E01D82" w:rsidP="00E01D82">
      <w:pPr>
        <w:numPr>
          <w:ilvl w:val="0"/>
          <w:numId w:val="9"/>
        </w:numPr>
        <w:jc w:val="both"/>
        <w:rPr>
          <w:rFonts w:ascii="Arial" w:hAnsi="Arial" w:cs="Arial"/>
          <w:sz w:val="22"/>
          <w:szCs w:val="22"/>
        </w:rPr>
      </w:pPr>
      <w:r w:rsidRPr="00FF0DAF">
        <w:rPr>
          <w:rFonts w:ascii="Arial" w:hAnsi="Arial" w:cs="Arial"/>
          <w:sz w:val="22"/>
          <w:szCs w:val="22"/>
        </w:rPr>
        <w:t xml:space="preserve">Design Constraints </w:t>
      </w:r>
    </w:p>
    <w:p w:rsidR="00E01D82" w:rsidRPr="00FF0DAF" w:rsidRDefault="00E01D82" w:rsidP="00E01D82">
      <w:pPr>
        <w:numPr>
          <w:ilvl w:val="0"/>
          <w:numId w:val="9"/>
        </w:numPr>
        <w:jc w:val="both"/>
        <w:rPr>
          <w:rFonts w:ascii="Arial" w:hAnsi="Arial" w:cs="Arial"/>
          <w:sz w:val="22"/>
          <w:szCs w:val="22"/>
        </w:rPr>
      </w:pPr>
      <w:r w:rsidRPr="00FF0DAF">
        <w:rPr>
          <w:rFonts w:ascii="Arial" w:hAnsi="Arial" w:cs="Arial"/>
          <w:sz w:val="22"/>
          <w:szCs w:val="22"/>
        </w:rPr>
        <w:t xml:space="preserve">Test Cases </w:t>
      </w:r>
    </w:p>
    <w:p w:rsidR="00E01D82" w:rsidRPr="00FF0DAF" w:rsidRDefault="00E01D82" w:rsidP="00E01D82">
      <w:pPr>
        <w:ind w:left="720"/>
        <w:jc w:val="both"/>
        <w:rPr>
          <w:rFonts w:ascii="Arial" w:hAnsi="Arial" w:cs="Arial"/>
          <w:sz w:val="22"/>
          <w:szCs w:val="22"/>
        </w:rPr>
      </w:pPr>
    </w:p>
    <w:p w:rsidR="00E01D82" w:rsidRPr="00FF0DAF" w:rsidRDefault="00E01D82" w:rsidP="00E01D82">
      <w:pPr>
        <w:numPr>
          <w:ilvl w:val="0"/>
          <w:numId w:val="1"/>
        </w:numPr>
        <w:jc w:val="both"/>
        <w:rPr>
          <w:rFonts w:ascii="Arial" w:hAnsi="Arial" w:cs="Arial"/>
          <w:sz w:val="22"/>
          <w:szCs w:val="22"/>
        </w:rPr>
      </w:pPr>
      <w:r w:rsidRPr="00FF0DAF">
        <w:rPr>
          <w:rFonts w:ascii="Arial" w:hAnsi="Arial" w:cs="Arial"/>
          <w:sz w:val="22"/>
          <w:szCs w:val="22"/>
        </w:rPr>
        <w:t xml:space="preserve"> This document is intended for both the stakeholders and the developers of the system.</w:t>
      </w:r>
    </w:p>
    <w:p w:rsidR="00E01D82" w:rsidRPr="00FF0DAF" w:rsidRDefault="00E01D82" w:rsidP="00E01D82">
      <w:pPr>
        <w:pStyle w:val="Heading2"/>
        <w:numPr>
          <w:ilvl w:val="0"/>
          <w:numId w:val="0"/>
        </w:numPr>
        <w:tabs>
          <w:tab w:val="left" w:pos="720"/>
        </w:tabs>
        <w:rPr>
          <w:i w:val="0"/>
          <w:kern w:val="2"/>
        </w:rPr>
      </w:pPr>
      <w:bookmarkStart w:id="2" w:name="_Toc430380894"/>
      <w:r w:rsidRPr="00FF0DAF">
        <w:rPr>
          <w:i w:val="0"/>
        </w:rPr>
        <w:t>1.1 Goals and objectives</w:t>
      </w:r>
      <w:bookmarkEnd w:id="2"/>
    </w:p>
    <w:p w:rsidR="00E01D82" w:rsidRPr="00FF0DAF" w:rsidRDefault="00E01D82" w:rsidP="00E01D82">
      <w:pPr>
        <w:pStyle w:val="BodyText"/>
        <w:jc w:val="both"/>
        <w:rPr>
          <w:rFonts w:ascii="Arial" w:hAnsi="Arial" w:cs="Arial"/>
          <w:strike/>
          <w:sz w:val="22"/>
        </w:rPr>
      </w:pPr>
      <w:r w:rsidRPr="00FF0DAF">
        <w:rPr>
          <w:rFonts w:ascii="Arial" w:hAnsi="Arial" w:cs="Arial"/>
          <w:sz w:val="22"/>
        </w:rPr>
        <w:t xml:space="preserve">The GradeUP android application is being designed to ease the user’s efforts in studies. The intended users for this application are students who need guidance of any sort on study topics but are not well versed with networking and sharing knowledge on an open platform. The application explores few of the networking possibilities by connecting one student to other students with some level of expertise by creating study groups. Also, it provides an opportunity to the users to participate in open discussion forums, group discussions and organize small group meetings seamlessly. </w:t>
      </w:r>
    </w:p>
    <w:p w:rsidR="00E01D82" w:rsidRPr="00FF0DAF" w:rsidRDefault="00E01D82" w:rsidP="00E01D82">
      <w:pPr>
        <w:pStyle w:val="Heading2"/>
        <w:numPr>
          <w:ilvl w:val="0"/>
          <w:numId w:val="0"/>
        </w:numPr>
        <w:tabs>
          <w:tab w:val="left" w:pos="720"/>
        </w:tabs>
        <w:rPr>
          <w:i w:val="0"/>
        </w:rPr>
      </w:pPr>
      <w:bookmarkStart w:id="3" w:name="_Toc430380895"/>
      <w:r w:rsidRPr="00FF0DAF">
        <w:rPr>
          <w:i w:val="0"/>
        </w:rPr>
        <w:t>1.2 Statement of scope</w:t>
      </w:r>
      <w:bookmarkEnd w:id="3"/>
    </w:p>
    <w:p w:rsidR="00E01D82" w:rsidRPr="00FF0DAF" w:rsidRDefault="00E01D82" w:rsidP="00E01D82">
      <w:pPr>
        <w:pStyle w:val="template"/>
        <w:jc w:val="both"/>
        <w:rPr>
          <w:i w:val="0"/>
        </w:rPr>
      </w:pPr>
      <w:r w:rsidRPr="00FF0DAF">
        <w:rPr>
          <w:i w:val="0"/>
        </w:rPr>
        <w:t xml:space="preserve">It is targeted for anyone who wants to collaborate &amp; share knowledge efficiently by the means of study groups but are facing scheduling problems due to conflicting timetables. The application helps all users in a group find a common time slot during which they are all free to meet for study. It helps the user in finding friends who are willing to help with the specific subjects and form study groups to simplify the process of studying. It also aims at providing a forum for general subject related discussions. The application can be used to effectively manage the group meetings. This will reduce the effort required in getting help for completing a course or subject and would ideally help improve the grade of a student who uses it and makes it easy for anyone trying to learn any subject. It will help the user finish their coursework in an organized manner. Thus, the application has universal scope and can be used by any student. The long term vision is to make every student’s life easier and help them get organized. </w:t>
      </w:r>
    </w:p>
    <w:p w:rsidR="00E01D82" w:rsidRPr="00FF0DAF" w:rsidRDefault="00E01D82" w:rsidP="00E01D82">
      <w:pPr>
        <w:pStyle w:val="template"/>
        <w:jc w:val="both"/>
        <w:rPr>
          <w:i w:val="0"/>
        </w:rPr>
      </w:pPr>
    </w:p>
    <w:p w:rsidR="00E01D82" w:rsidRPr="00FF0DAF" w:rsidRDefault="00E01D82" w:rsidP="00E01D82">
      <w:pPr>
        <w:pStyle w:val="template"/>
        <w:jc w:val="both"/>
        <w:rPr>
          <w:b/>
          <w:i w:val="0"/>
          <w:sz w:val="24"/>
        </w:rPr>
      </w:pPr>
    </w:p>
    <w:p w:rsidR="00E01D82" w:rsidRPr="00FF0DAF" w:rsidRDefault="00E01D82" w:rsidP="00E01D82">
      <w:pPr>
        <w:pStyle w:val="template"/>
        <w:jc w:val="both"/>
        <w:rPr>
          <w:i w:val="0"/>
          <w:sz w:val="24"/>
        </w:rPr>
      </w:pPr>
      <w:r w:rsidRPr="00FF0DAF">
        <w:rPr>
          <w:b/>
          <w:i w:val="0"/>
          <w:sz w:val="24"/>
        </w:rPr>
        <w:t>1.2.1 ESSENTIAL REQUIREMENTS:</w:t>
      </w:r>
    </w:p>
    <w:p w:rsidR="00E01D82" w:rsidRPr="00FF0DAF" w:rsidRDefault="00E01D82" w:rsidP="00E01D82">
      <w:pPr>
        <w:pStyle w:val="template"/>
        <w:jc w:val="both"/>
        <w:rPr>
          <w:i w:val="0"/>
        </w:rPr>
      </w:pPr>
    </w:p>
    <w:p w:rsidR="00E01D82" w:rsidRPr="00FF0DAF" w:rsidRDefault="00E01D82" w:rsidP="00E01D82">
      <w:pPr>
        <w:pStyle w:val="template"/>
        <w:jc w:val="both"/>
        <w:rPr>
          <w:i w:val="0"/>
        </w:rPr>
      </w:pPr>
      <w:r w:rsidRPr="00FF0DAF">
        <w:rPr>
          <w:i w:val="0"/>
        </w:rPr>
        <w:t>The following includes the list of features we wish to implement in the course of three sprints:</w:t>
      </w:r>
      <w:bookmarkStart w:id="4" w:name="_Toc429744832"/>
    </w:p>
    <w:p w:rsidR="00E01D82" w:rsidRPr="00FF0DAF" w:rsidRDefault="00E01D82" w:rsidP="00E01D82">
      <w:pPr>
        <w:pStyle w:val="template"/>
        <w:jc w:val="both"/>
        <w:rPr>
          <w:i w:val="0"/>
        </w:rPr>
      </w:pPr>
    </w:p>
    <w:p w:rsidR="00E01D82" w:rsidRPr="00FF0DAF" w:rsidRDefault="00E01D82" w:rsidP="00E01D82">
      <w:pPr>
        <w:pStyle w:val="template"/>
        <w:numPr>
          <w:ilvl w:val="0"/>
          <w:numId w:val="17"/>
        </w:numPr>
        <w:ind w:left="360"/>
        <w:rPr>
          <w:rFonts w:cs="Arial"/>
          <w:i w:val="0"/>
        </w:rPr>
      </w:pPr>
      <w:r w:rsidRPr="00FF0DAF">
        <w:rPr>
          <w:rFonts w:cs="Arial"/>
          <w:b/>
          <w:i w:val="0"/>
        </w:rPr>
        <w:t>Register/Login/Logout</w:t>
      </w:r>
    </w:p>
    <w:p w:rsidR="00E01D82" w:rsidRPr="00FF0DAF" w:rsidRDefault="00E01D82" w:rsidP="00E01D82">
      <w:pPr>
        <w:pStyle w:val="template"/>
        <w:ind w:left="360"/>
        <w:rPr>
          <w:rFonts w:cs="Arial"/>
          <w:i w:val="0"/>
        </w:rPr>
      </w:pPr>
    </w:p>
    <w:p w:rsidR="00E01D82" w:rsidRPr="00FF0DAF" w:rsidRDefault="00E01D82" w:rsidP="00E01D82">
      <w:pPr>
        <w:pStyle w:val="template"/>
        <w:ind w:left="360"/>
        <w:rPr>
          <w:rFonts w:cs="Arial"/>
          <w:i w:val="0"/>
        </w:rPr>
      </w:pPr>
      <w:r w:rsidRPr="00FF0DAF">
        <w:rPr>
          <w:rFonts w:cs="Arial"/>
          <w:i w:val="0"/>
        </w:rPr>
        <w:t xml:space="preserve">The Register/Login/Logout feature allows the user to register/login/logout of the Application. The user will have to enter their first name, last name, email ID, field of study and contact number. </w:t>
      </w:r>
    </w:p>
    <w:p w:rsidR="00E01D82" w:rsidRPr="00FF0DAF" w:rsidRDefault="00E01D82" w:rsidP="00E01D82">
      <w:pPr>
        <w:pStyle w:val="level4"/>
        <w:tabs>
          <w:tab w:val="left" w:pos="3760"/>
        </w:tabs>
        <w:spacing w:before="0"/>
        <w:ind w:left="1354"/>
        <w:rPr>
          <w:rFonts w:ascii="Arial" w:hAnsi="Arial" w:cs="Arial"/>
          <w:sz w:val="22"/>
          <w:szCs w:val="22"/>
        </w:rPr>
      </w:pPr>
      <w:r w:rsidRPr="00FF0DAF">
        <w:rPr>
          <w:rFonts w:ascii="Arial" w:hAnsi="Arial" w:cs="Arial"/>
          <w:sz w:val="22"/>
          <w:szCs w:val="22"/>
        </w:rPr>
        <w:tab/>
      </w:r>
    </w:p>
    <w:p w:rsidR="00E01D82" w:rsidRPr="00FF0DAF" w:rsidRDefault="00E01D82" w:rsidP="00E01D82">
      <w:pPr>
        <w:pStyle w:val="Heading2"/>
        <w:keepLines/>
        <w:widowControl/>
        <w:numPr>
          <w:ilvl w:val="0"/>
          <w:numId w:val="0"/>
        </w:numPr>
        <w:tabs>
          <w:tab w:val="left" w:pos="720"/>
        </w:tabs>
        <w:suppressAutoHyphens w:val="0"/>
        <w:spacing w:before="0" w:after="280"/>
        <w:rPr>
          <w:rFonts w:ascii="Arial" w:hAnsi="Arial" w:cs="Arial"/>
          <w:i w:val="0"/>
          <w:sz w:val="22"/>
          <w:szCs w:val="22"/>
        </w:rPr>
      </w:pPr>
      <w:bookmarkStart w:id="5" w:name="_Toc429744834"/>
      <w:bookmarkStart w:id="6" w:name="_Toc430380896"/>
      <w:r w:rsidRPr="00FF0DAF">
        <w:rPr>
          <w:rFonts w:ascii="Arial" w:hAnsi="Arial" w:cs="Arial"/>
          <w:i w:val="0"/>
          <w:sz w:val="22"/>
          <w:szCs w:val="22"/>
        </w:rPr>
        <w:lastRenderedPageBreak/>
        <w:t>2.   Create a group</w:t>
      </w:r>
      <w:bookmarkEnd w:id="5"/>
      <w:bookmarkEnd w:id="6"/>
    </w:p>
    <w:p w:rsidR="00E01D82" w:rsidRPr="00FF0DAF" w:rsidRDefault="00E01D82" w:rsidP="00E01D82">
      <w:pPr>
        <w:pStyle w:val="level3text"/>
        <w:spacing w:line="240" w:lineRule="auto"/>
        <w:ind w:left="360" w:firstLine="0"/>
        <w:rPr>
          <w:rFonts w:cs="Arial"/>
          <w:i w:val="0"/>
        </w:rPr>
      </w:pPr>
      <w:r w:rsidRPr="00FF0DAF">
        <w:rPr>
          <w:rFonts w:cs="Arial"/>
          <w:i w:val="0"/>
        </w:rPr>
        <w:t>This feature allows the user to create a new group. When a user creates a group he/she automatically becomes the admin for that group</w:t>
      </w:r>
    </w:p>
    <w:p w:rsidR="00E01D82" w:rsidRPr="00FF0DAF" w:rsidRDefault="00E01D82" w:rsidP="00E01D82">
      <w:pPr>
        <w:pStyle w:val="level3text"/>
        <w:numPr>
          <w:ilvl w:val="12"/>
          <w:numId w:val="0"/>
        </w:numPr>
        <w:rPr>
          <w:rFonts w:cs="Arial"/>
          <w:b/>
          <w:i w:val="0"/>
        </w:rPr>
      </w:pPr>
    </w:p>
    <w:p w:rsidR="00E01D82" w:rsidRPr="00FF0DAF" w:rsidRDefault="00E01D82" w:rsidP="00E01D82">
      <w:pPr>
        <w:pStyle w:val="level3text"/>
        <w:numPr>
          <w:ilvl w:val="0"/>
          <w:numId w:val="22"/>
        </w:numPr>
        <w:ind w:left="360"/>
        <w:jc w:val="both"/>
        <w:rPr>
          <w:rFonts w:cs="Arial"/>
          <w:b/>
          <w:i w:val="0"/>
        </w:rPr>
      </w:pPr>
      <w:r w:rsidRPr="00FF0DAF">
        <w:rPr>
          <w:rFonts w:cs="Arial"/>
          <w:b/>
          <w:i w:val="0"/>
        </w:rPr>
        <w:t>Join/Leave a group</w:t>
      </w:r>
    </w:p>
    <w:p w:rsidR="00E01D82" w:rsidRPr="00FF0DAF" w:rsidRDefault="00E01D82" w:rsidP="00E01D82">
      <w:pPr>
        <w:pStyle w:val="level3text"/>
        <w:ind w:left="360" w:firstLine="0"/>
        <w:jc w:val="both"/>
        <w:rPr>
          <w:rFonts w:cs="Arial"/>
          <w:b/>
          <w:i w:val="0"/>
        </w:rPr>
      </w:pPr>
    </w:p>
    <w:p w:rsidR="00E01D82" w:rsidRPr="00FF0DAF" w:rsidRDefault="00E01D82" w:rsidP="00E01D82">
      <w:pPr>
        <w:pStyle w:val="level3text"/>
        <w:ind w:left="360" w:firstLine="0"/>
        <w:jc w:val="both"/>
        <w:rPr>
          <w:rFonts w:cs="Arial"/>
          <w:i w:val="0"/>
        </w:rPr>
      </w:pPr>
      <w:r w:rsidRPr="00FF0DAF">
        <w:rPr>
          <w:rFonts w:cs="Arial"/>
          <w:i w:val="0"/>
        </w:rPr>
        <w:t>This feature allows the user to join an existing group. A user can also leave the group that they are a part of.</w:t>
      </w:r>
    </w:p>
    <w:p w:rsidR="00E01D82" w:rsidRPr="00FF0DAF" w:rsidRDefault="00E01D82" w:rsidP="00E01D82">
      <w:pPr>
        <w:pStyle w:val="level3text"/>
        <w:ind w:left="0" w:firstLine="0"/>
        <w:jc w:val="both"/>
        <w:rPr>
          <w:rFonts w:cs="Arial"/>
          <w:i w:val="0"/>
          <w:szCs w:val="22"/>
        </w:rPr>
      </w:pPr>
    </w:p>
    <w:p w:rsidR="00E01D82" w:rsidRPr="00FF0DAF" w:rsidRDefault="00E01D82" w:rsidP="00E01D82">
      <w:pPr>
        <w:pStyle w:val="level3text"/>
        <w:numPr>
          <w:ilvl w:val="0"/>
          <w:numId w:val="22"/>
        </w:numPr>
        <w:ind w:left="360"/>
        <w:jc w:val="both"/>
        <w:rPr>
          <w:rFonts w:cs="Arial"/>
          <w:b/>
          <w:i w:val="0"/>
        </w:rPr>
      </w:pPr>
      <w:r w:rsidRPr="00FF0DAF">
        <w:rPr>
          <w:rFonts w:cs="Arial"/>
          <w:b/>
          <w:i w:val="0"/>
        </w:rPr>
        <w:t>View my Dashboard</w:t>
      </w:r>
    </w:p>
    <w:p w:rsidR="00E01D82" w:rsidRPr="00FF0DAF" w:rsidRDefault="00E01D82" w:rsidP="00E01D82">
      <w:pPr>
        <w:pStyle w:val="level3text"/>
        <w:ind w:left="360" w:firstLine="0"/>
        <w:jc w:val="both"/>
        <w:rPr>
          <w:rFonts w:cs="Arial"/>
          <w:i w:val="0"/>
        </w:rPr>
      </w:pPr>
    </w:p>
    <w:p w:rsidR="00E01D82" w:rsidRPr="00FF0DAF" w:rsidRDefault="00E01D82" w:rsidP="00E01D82">
      <w:pPr>
        <w:pStyle w:val="level3text"/>
        <w:ind w:left="360" w:firstLine="0"/>
        <w:jc w:val="both"/>
        <w:rPr>
          <w:rFonts w:cs="Arial"/>
          <w:i w:val="0"/>
        </w:rPr>
      </w:pPr>
      <w:r w:rsidRPr="00FF0DAF">
        <w:rPr>
          <w:rFonts w:cs="Arial"/>
          <w:i w:val="0"/>
        </w:rPr>
        <w:t>The dashboard screen is a central location where the user can see his/her schedule for the day, the list of groups the user is a part of and the general discussion portal.</w:t>
      </w:r>
    </w:p>
    <w:p w:rsidR="00E01D82" w:rsidRPr="00FF0DAF" w:rsidRDefault="00E01D82" w:rsidP="00E01D82">
      <w:pPr>
        <w:pStyle w:val="level3text"/>
        <w:ind w:left="0" w:firstLine="0"/>
        <w:jc w:val="both"/>
        <w:rPr>
          <w:rFonts w:cs="Arial"/>
          <w:i w:val="0"/>
        </w:rPr>
      </w:pPr>
    </w:p>
    <w:p w:rsidR="00E01D82" w:rsidRPr="00FF0DAF" w:rsidRDefault="00E01D82" w:rsidP="00E01D82">
      <w:pPr>
        <w:pStyle w:val="level3text"/>
        <w:numPr>
          <w:ilvl w:val="0"/>
          <w:numId w:val="22"/>
        </w:numPr>
        <w:ind w:left="360"/>
        <w:jc w:val="both"/>
        <w:rPr>
          <w:rFonts w:cs="Arial"/>
          <w:b/>
          <w:i w:val="0"/>
        </w:rPr>
      </w:pPr>
      <w:r w:rsidRPr="00FF0DAF">
        <w:rPr>
          <w:rFonts w:cs="Arial"/>
          <w:b/>
          <w:i w:val="0"/>
        </w:rPr>
        <w:t>Free time in schedule</w:t>
      </w:r>
    </w:p>
    <w:p w:rsidR="00E01D82" w:rsidRPr="00FF0DAF" w:rsidRDefault="00E01D82" w:rsidP="00E01D82">
      <w:pPr>
        <w:pStyle w:val="level3text"/>
        <w:ind w:left="0" w:firstLine="360"/>
        <w:jc w:val="both"/>
        <w:rPr>
          <w:rFonts w:cs="Arial"/>
          <w:i w:val="0"/>
        </w:rPr>
      </w:pPr>
    </w:p>
    <w:p w:rsidR="00E01D82" w:rsidRPr="00FF0DAF" w:rsidRDefault="00E01D82" w:rsidP="00E01D82">
      <w:pPr>
        <w:pStyle w:val="level3text"/>
        <w:ind w:left="0" w:firstLine="360"/>
        <w:jc w:val="both"/>
        <w:rPr>
          <w:rFonts w:cs="Arial"/>
          <w:i w:val="0"/>
        </w:rPr>
      </w:pPr>
      <w:r w:rsidRPr="00FF0DAF">
        <w:rPr>
          <w:rFonts w:cs="Arial"/>
          <w:i w:val="0"/>
        </w:rPr>
        <w:t>The user on entering a group should be able to see the combined schedule of the group and</w:t>
      </w:r>
    </w:p>
    <w:p w:rsidR="00E01D82" w:rsidRPr="00FF0DAF" w:rsidRDefault="00E01D82" w:rsidP="00E01D82">
      <w:pPr>
        <w:pStyle w:val="level3text"/>
        <w:ind w:left="0" w:firstLine="360"/>
        <w:jc w:val="both"/>
        <w:rPr>
          <w:rFonts w:cs="Arial"/>
          <w:i w:val="0"/>
        </w:rPr>
      </w:pPr>
      <w:r w:rsidRPr="00FF0DAF">
        <w:rPr>
          <w:rFonts w:cs="Arial"/>
          <w:i w:val="0"/>
        </w:rPr>
        <w:t xml:space="preserve"> free time available to all.</w:t>
      </w:r>
    </w:p>
    <w:p w:rsidR="00E01D82" w:rsidRPr="00FF0DAF" w:rsidRDefault="00E01D82" w:rsidP="00E01D82">
      <w:pPr>
        <w:pStyle w:val="level3text"/>
        <w:ind w:left="0" w:firstLine="0"/>
        <w:jc w:val="both"/>
        <w:rPr>
          <w:rFonts w:cs="Arial"/>
          <w:b/>
          <w:i w:val="0"/>
        </w:rPr>
      </w:pPr>
    </w:p>
    <w:p w:rsidR="00E01D82" w:rsidRPr="00FF0DAF" w:rsidRDefault="00E01D82" w:rsidP="00E01D82">
      <w:pPr>
        <w:pStyle w:val="level3text"/>
        <w:numPr>
          <w:ilvl w:val="0"/>
          <w:numId w:val="22"/>
        </w:numPr>
        <w:ind w:left="360"/>
        <w:jc w:val="both"/>
        <w:rPr>
          <w:rFonts w:cs="Arial"/>
          <w:b/>
          <w:i w:val="0"/>
        </w:rPr>
      </w:pPr>
      <w:r w:rsidRPr="00FF0DAF">
        <w:rPr>
          <w:rFonts w:cs="Arial"/>
          <w:b/>
          <w:i w:val="0"/>
        </w:rPr>
        <w:t>Schedule/Cancel meetings</w:t>
      </w:r>
    </w:p>
    <w:p w:rsidR="00E01D82" w:rsidRPr="00FF0DAF" w:rsidRDefault="00E01D82" w:rsidP="00E01D82">
      <w:pPr>
        <w:pStyle w:val="level3text"/>
        <w:ind w:left="0" w:firstLine="360"/>
        <w:jc w:val="both"/>
        <w:rPr>
          <w:rFonts w:cs="Arial"/>
          <w:i w:val="0"/>
        </w:rPr>
      </w:pPr>
    </w:p>
    <w:p w:rsidR="00E01D82" w:rsidRPr="00FF0DAF" w:rsidRDefault="00E01D82" w:rsidP="00E01D82">
      <w:pPr>
        <w:pStyle w:val="level3text"/>
        <w:ind w:left="0" w:firstLine="360"/>
        <w:jc w:val="both"/>
        <w:rPr>
          <w:rFonts w:cs="Arial"/>
          <w:i w:val="0"/>
        </w:rPr>
      </w:pPr>
      <w:r w:rsidRPr="00FF0DAF">
        <w:rPr>
          <w:rFonts w:cs="Arial"/>
          <w:i w:val="0"/>
        </w:rPr>
        <w:t xml:space="preserve">The user should be able to schedule a meeting with a particular study group based in the </w:t>
      </w:r>
    </w:p>
    <w:p w:rsidR="00E01D82" w:rsidRPr="00FF0DAF" w:rsidRDefault="00E01D82" w:rsidP="00E01D82">
      <w:pPr>
        <w:pStyle w:val="level3text"/>
        <w:ind w:left="0" w:firstLine="360"/>
        <w:jc w:val="both"/>
        <w:rPr>
          <w:rFonts w:cs="Arial"/>
          <w:i w:val="0"/>
        </w:rPr>
      </w:pPr>
      <w:r w:rsidRPr="00FF0DAF">
        <w:rPr>
          <w:rFonts w:cs="Arial"/>
          <w:i w:val="0"/>
        </w:rPr>
        <w:t xml:space="preserve">common free time available to all.  </w:t>
      </w:r>
    </w:p>
    <w:p w:rsidR="00E01D82" w:rsidRPr="00FF0DAF" w:rsidRDefault="00E01D82" w:rsidP="00E01D82">
      <w:pPr>
        <w:pStyle w:val="level3text"/>
        <w:ind w:left="0" w:firstLine="0"/>
        <w:jc w:val="both"/>
        <w:rPr>
          <w:rFonts w:cs="Arial"/>
          <w:b/>
          <w:i w:val="0"/>
        </w:rPr>
      </w:pPr>
    </w:p>
    <w:p w:rsidR="00E01D82" w:rsidRPr="00FF0DAF" w:rsidRDefault="00E01D82" w:rsidP="00E01D82">
      <w:pPr>
        <w:pStyle w:val="level3text"/>
        <w:numPr>
          <w:ilvl w:val="0"/>
          <w:numId w:val="22"/>
        </w:numPr>
        <w:ind w:left="360"/>
        <w:jc w:val="both"/>
        <w:rPr>
          <w:rFonts w:cs="Arial"/>
          <w:b/>
          <w:i w:val="0"/>
        </w:rPr>
      </w:pPr>
      <w:r w:rsidRPr="00FF0DAF">
        <w:rPr>
          <w:rFonts w:cs="Arial"/>
          <w:b/>
          <w:i w:val="0"/>
        </w:rPr>
        <w:t>Setup Agenda for meetings</w:t>
      </w:r>
    </w:p>
    <w:p w:rsidR="00E01D82" w:rsidRPr="00FF0DAF" w:rsidRDefault="00E01D82" w:rsidP="00E01D82">
      <w:pPr>
        <w:pStyle w:val="level4"/>
        <w:ind w:left="0" w:firstLine="360"/>
        <w:rPr>
          <w:rFonts w:ascii="Arial" w:hAnsi="Arial" w:cs="Arial"/>
          <w:b/>
          <w:sz w:val="22"/>
          <w:szCs w:val="22"/>
        </w:rPr>
      </w:pPr>
      <w:r w:rsidRPr="00FF0DAF">
        <w:rPr>
          <w:rFonts w:ascii="Arial" w:hAnsi="Arial" w:cs="Arial"/>
          <w:sz w:val="22"/>
          <w:szCs w:val="22"/>
        </w:rPr>
        <w:t>The user should be able to setup an agenda for the meeting</w:t>
      </w:r>
    </w:p>
    <w:p w:rsidR="00E01D82" w:rsidRPr="00FF0DAF" w:rsidRDefault="00E01D82" w:rsidP="00E01D82">
      <w:pPr>
        <w:pStyle w:val="level3text"/>
        <w:ind w:left="0" w:firstLine="0"/>
        <w:jc w:val="both"/>
        <w:rPr>
          <w:rFonts w:cs="Arial"/>
          <w:b/>
          <w:i w:val="0"/>
        </w:rPr>
      </w:pPr>
    </w:p>
    <w:p w:rsidR="00E01D82" w:rsidRPr="00FF0DAF" w:rsidRDefault="00E01D82" w:rsidP="00E01D82">
      <w:pPr>
        <w:pStyle w:val="level3text"/>
        <w:numPr>
          <w:ilvl w:val="0"/>
          <w:numId w:val="22"/>
        </w:numPr>
        <w:ind w:left="360"/>
        <w:jc w:val="both"/>
        <w:rPr>
          <w:rFonts w:cs="Arial"/>
          <w:b/>
          <w:i w:val="0"/>
        </w:rPr>
      </w:pPr>
      <w:r w:rsidRPr="00FF0DAF">
        <w:rPr>
          <w:rFonts w:cs="Arial"/>
          <w:b/>
          <w:i w:val="0"/>
        </w:rPr>
        <w:t>Start/Comment discussion within the group</w:t>
      </w:r>
    </w:p>
    <w:p w:rsidR="00E01D82" w:rsidRPr="00FF0DAF" w:rsidRDefault="00E01D82" w:rsidP="00E01D82">
      <w:pPr>
        <w:pStyle w:val="level3text"/>
        <w:ind w:left="0" w:firstLine="360"/>
        <w:rPr>
          <w:rFonts w:cs="Arial"/>
          <w:i w:val="0"/>
        </w:rPr>
      </w:pPr>
    </w:p>
    <w:p w:rsidR="00E01D82" w:rsidRPr="00FF0DAF" w:rsidRDefault="00E01D82" w:rsidP="00E01D82">
      <w:pPr>
        <w:pStyle w:val="level3text"/>
        <w:ind w:left="0" w:firstLine="360"/>
        <w:rPr>
          <w:rFonts w:cs="Arial"/>
          <w:i w:val="0"/>
        </w:rPr>
      </w:pPr>
      <w:r w:rsidRPr="00FF0DAF">
        <w:rPr>
          <w:rFonts w:cs="Arial"/>
          <w:i w:val="0"/>
        </w:rPr>
        <w:t>The user should be able to start a discussion thread, where he/she can post doubts and</w:t>
      </w:r>
    </w:p>
    <w:p w:rsidR="00E01D82" w:rsidRPr="00FF0DAF" w:rsidRDefault="00E01D82" w:rsidP="00E01D82">
      <w:pPr>
        <w:pStyle w:val="level3text"/>
        <w:ind w:left="0" w:firstLine="360"/>
        <w:rPr>
          <w:rFonts w:cs="Arial"/>
          <w:i w:val="0"/>
        </w:rPr>
      </w:pPr>
      <w:r w:rsidRPr="00FF0DAF">
        <w:rPr>
          <w:rFonts w:cs="Arial"/>
          <w:i w:val="0"/>
        </w:rPr>
        <w:t>queries within a group. Other members in the group should be able to respond to the</w:t>
      </w:r>
    </w:p>
    <w:p w:rsidR="00E01D82" w:rsidRPr="00FF0DAF" w:rsidRDefault="00E01D82" w:rsidP="00E01D82">
      <w:pPr>
        <w:pStyle w:val="level3text"/>
        <w:ind w:left="0" w:firstLine="360"/>
        <w:rPr>
          <w:rFonts w:cs="Arial"/>
          <w:i w:val="0"/>
        </w:rPr>
      </w:pPr>
      <w:r w:rsidRPr="00FF0DAF">
        <w:rPr>
          <w:rFonts w:cs="Arial"/>
          <w:i w:val="0"/>
        </w:rPr>
        <w:t>queries.</w:t>
      </w:r>
    </w:p>
    <w:p w:rsidR="00E01D82" w:rsidRPr="00FF0DAF" w:rsidRDefault="00E01D82" w:rsidP="00E01D82">
      <w:pPr>
        <w:pStyle w:val="level3text"/>
        <w:ind w:left="0"/>
        <w:jc w:val="both"/>
        <w:rPr>
          <w:rFonts w:cs="Arial"/>
          <w:b/>
          <w:i w:val="0"/>
        </w:rPr>
      </w:pPr>
    </w:p>
    <w:p w:rsidR="00E01D82" w:rsidRPr="00FF0DAF" w:rsidRDefault="00E01D82" w:rsidP="00E01D82">
      <w:pPr>
        <w:pStyle w:val="level3text"/>
        <w:numPr>
          <w:ilvl w:val="0"/>
          <w:numId w:val="22"/>
        </w:numPr>
        <w:ind w:left="360"/>
        <w:jc w:val="both"/>
        <w:rPr>
          <w:rFonts w:cs="Arial"/>
          <w:b/>
          <w:i w:val="0"/>
        </w:rPr>
      </w:pPr>
      <w:r w:rsidRPr="00FF0DAF">
        <w:rPr>
          <w:rFonts w:cs="Arial"/>
          <w:b/>
          <w:i w:val="0"/>
        </w:rPr>
        <w:t>Start/comment on public discussion thread</w:t>
      </w:r>
    </w:p>
    <w:p w:rsidR="00E01D82" w:rsidRPr="00FF0DAF" w:rsidRDefault="00E01D82" w:rsidP="00E01D82">
      <w:pPr>
        <w:pStyle w:val="level3text"/>
        <w:ind w:left="0" w:firstLine="0"/>
        <w:jc w:val="both"/>
        <w:rPr>
          <w:rFonts w:cs="Arial"/>
          <w:i w:val="0"/>
        </w:rPr>
      </w:pPr>
    </w:p>
    <w:p w:rsidR="00E01D82" w:rsidRPr="00FF0DAF" w:rsidRDefault="00E01D82" w:rsidP="00E01D82">
      <w:pPr>
        <w:pStyle w:val="level3text"/>
        <w:ind w:left="0" w:firstLine="360"/>
        <w:jc w:val="both"/>
        <w:rPr>
          <w:rFonts w:cs="Arial"/>
          <w:i w:val="0"/>
        </w:rPr>
      </w:pPr>
      <w:r w:rsidRPr="00FF0DAF">
        <w:rPr>
          <w:rFonts w:cs="Arial"/>
          <w:i w:val="0"/>
        </w:rPr>
        <w:t>The user should be able to start a public discussion thread where he/she would be able to</w:t>
      </w:r>
    </w:p>
    <w:p w:rsidR="00E01D82" w:rsidRPr="00FF0DAF" w:rsidRDefault="00E01D82" w:rsidP="00E01D82">
      <w:pPr>
        <w:pStyle w:val="level3text"/>
        <w:ind w:left="0" w:firstLine="360"/>
        <w:jc w:val="both"/>
        <w:rPr>
          <w:rFonts w:cs="Arial"/>
          <w:i w:val="0"/>
        </w:rPr>
      </w:pPr>
      <w:r w:rsidRPr="00FF0DAF">
        <w:rPr>
          <w:rFonts w:cs="Arial"/>
          <w:i w:val="0"/>
        </w:rPr>
        <w:t>post any doubt or queries. Other users should be able to see these threads and be able to</w:t>
      </w:r>
    </w:p>
    <w:p w:rsidR="00E01D82" w:rsidRPr="00FF0DAF" w:rsidRDefault="00E01D82" w:rsidP="00E01D82">
      <w:pPr>
        <w:pStyle w:val="level3text"/>
        <w:ind w:left="0" w:firstLine="360"/>
        <w:jc w:val="both"/>
        <w:rPr>
          <w:rFonts w:cs="Arial"/>
          <w:i w:val="0"/>
        </w:rPr>
      </w:pPr>
      <w:r w:rsidRPr="00FF0DAF">
        <w:rPr>
          <w:rFonts w:cs="Arial"/>
          <w:i w:val="0"/>
        </w:rPr>
        <w:t>comment on them.</w:t>
      </w:r>
    </w:p>
    <w:p w:rsidR="00E01D82" w:rsidRPr="00FF0DAF" w:rsidRDefault="00E01D82" w:rsidP="00E01D82">
      <w:pPr>
        <w:pStyle w:val="level3text"/>
        <w:ind w:left="0" w:firstLine="0"/>
        <w:jc w:val="both"/>
        <w:rPr>
          <w:rFonts w:cs="Arial"/>
          <w:i w:val="0"/>
        </w:rPr>
      </w:pPr>
    </w:p>
    <w:p w:rsidR="00E01D82" w:rsidRPr="00FF0DAF" w:rsidRDefault="00E01D82" w:rsidP="00E01D82">
      <w:pPr>
        <w:pStyle w:val="level3text"/>
        <w:numPr>
          <w:ilvl w:val="0"/>
          <w:numId w:val="22"/>
        </w:numPr>
        <w:ind w:left="360"/>
        <w:jc w:val="both"/>
        <w:rPr>
          <w:rFonts w:cs="Arial"/>
          <w:i w:val="0"/>
        </w:rPr>
      </w:pPr>
      <w:r w:rsidRPr="00FF0DAF">
        <w:rPr>
          <w:rFonts w:cs="Arial"/>
          <w:b/>
          <w:i w:val="0"/>
        </w:rPr>
        <w:t>Update user profile</w:t>
      </w:r>
      <w:r w:rsidRPr="00FF0DAF">
        <w:rPr>
          <w:rFonts w:cs="Arial"/>
          <w:i w:val="0"/>
        </w:rPr>
        <w:t xml:space="preserve"> </w:t>
      </w:r>
    </w:p>
    <w:p w:rsidR="00E01D82" w:rsidRPr="00FF0DAF" w:rsidRDefault="00E01D82" w:rsidP="00E01D82">
      <w:pPr>
        <w:pStyle w:val="level3text"/>
        <w:ind w:left="0" w:firstLine="0"/>
        <w:jc w:val="both"/>
        <w:rPr>
          <w:rFonts w:cs="Arial"/>
          <w:i w:val="0"/>
        </w:rPr>
      </w:pPr>
    </w:p>
    <w:p w:rsidR="00E01D82" w:rsidRPr="00FF0DAF" w:rsidRDefault="00E01D82" w:rsidP="00E01D82">
      <w:pPr>
        <w:pStyle w:val="level3text"/>
        <w:ind w:left="360" w:firstLine="0"/>
        <w:jc w:val="both"/>
        <w:rPr>
          <w:rFonts w:cs="Arial"/>
          <w:i w:val="0"/>
        </w:rPr>
      </w:pPr>
      <w:r w:rsidRPr="00FF0DAF">
        <w:rPr>
          <w:rFonts w:cs="Arial"/>
          <w:i w:val="0"/>
        </w:rPr>
        <w:t xml:space="preserve">The Update Profile feature allows users to update their personal information including their schedule and study record(s). </w:t>
      </w:r>
    </w:p>
    <w:p w:rsidR="00E01D82" w:rsidRPr="00FF0DAF" w:rsidRDefault="00E01D82" w:rsidP="00E01D82">
      <w:pPr>
        <w:pStyle w:val="level3text"/>
        <w:numPr>
          <w:ilvl w:val="12"/>
          <w:numId w:val="0"/>
        </w:numPr>
        <w:jc w:val="both"/>
        <w:rPr>
          <w:rFonts w:cs="Arial"/>
          <w:b/>
          <w:i w:val="0"/>
        </w:rPr>
      </w:pPr>
    </w:p>
    <w:p w:rsidR="00E01D82" w:rsidRPr="00FF0DAF" w:rsidRDefault="00E01D82" w:rsidP="00E01D82">
      <w:pPr>
        <w:pStyle w:val="level3text"/>
        <w:numPr>
          <w:ilvl w:val="12"/>
          <w:numId w:val="0"/>
        </w:numPr>
        <w:jc w:val="both"/>
        <w:rPr>
          <w:rFonts w:cs="Arial"/>
          <w:b/>
          <w:i w:val="0"/>
        </w:rPr>
      </w:pPr>
      <w:r w:rsidRPr="00FF0DAF">
        <w:rPr>
          <w:rFonts w:cs="Arial"/>
          <w:b/>
          <w:i w:val="0"/>
        </w:rPr>
        <w:t xml:space="preserve">                    </w:t>
      </w:r>
    </w:p>
    <w:p w:rsidR="00E01D82" w:rsidRPr="00FF0DAF" w:rsidRDefault="00E01D82" w:rsidP="00E01D82">
      <w:pPr>
        <w:pStyle w:val="template"/>
        <w:jc w:val="both"/>
        <w:rPr>
          <w:i w:val="0"/>
        </w:rPr>
      </w:pPr>
    </w:p>
    <w:p w:rsidR="00E01D82" w:rsidRPr="00FF0DAF" w:rsidRDefault="00E01D82" w:rsidP="00E01D82">
      <w:pPr>
        <w:pStyle w:val="template"/>
        <w:jc w:val="both"/>
        <w:rPr>
          <w:i w:val="0"/>
        </w:rPr>
      </w:pPr>
    </w:p>
    <w:p w:rsidR="00E01D82" w:rsidRPr="00FF0DAF" w:rsidRDefault="00E01D82" w:rsidP="00E01D82">
      <w:pPr>
        <w:pStyle w:val="template"/>
        <w:jc w:val="both"/>
        <w:rPr>
          <w:i w:val="0"/>
        </w:rPr>
      </w:pPr>
    </w:p>
    <w:p w:rsidR="00E01D82" w:rsidRPr="00FF0DAF" w:rsidRDefault="00E01D82" w:rsidP="00E01D82">
      <w:pPr>
        <w:pStyle w:val="template"/>
        <w:jc w:val="both"/>
        <w:rPr>
          <w:i w:val="0"/>
        </w:rPr>
      </w:pPr>
    </w:p>
    <w:bookmarkEnd w:id="4"/>
    <w:p w:rsidR="00E01D82" w:rsidRPr="00FF0DAF" w:rsidRDefault="00E01D82" w:rsidP="00E01D82">
      <w:pPr>
        <w:pStyle w:val="Heading2"/>
        <w:keepLines/>
        <w:widowControl/>
        <w:numPr>
          <w:ilvl w:val="0"/>
          <w:numId w:val="0"/>
        </w:numPr>
        <w:tabs>
          <w:tab w:val="left" w:pos="3840"/>
        </w:tabs>
        <w:suppressAutoHyphens w:val="0"/>
        <w:spacing w:before="280" w:after="280" w:line="240" w:lineRule="atLeast"/>
        <w:rPr>
          <w:rFonts w:ascii="Arial" w:hAnsi="Arial" w:cs="Arial"/>
          <w:i w:val="0"/>
        </w:rPr>
      </w:pPr>
      <w:r w:rsidRPr="00FF0DAF">
        <w:rPr>
          <w:rFonts w:ascii="Arial" w:hAnsi="Arial" w:cs="Arial"/>
          <w:i w:val="0"/>
        </w:rPr>
        <w:lastRenderedPageBreak/>
        <w:tab/>
      </w:r>
    </w:p>
    <w:p w:rsidR="00E01D82" w:rsidRPr="00FF0DAF" w:rsidRDefault="00E01D82" w:rsidP="00E01D82">
      <w:pPr>
        <w:rPr>
          <w:rFonts w:ascii="Arial" w:hAnsi="Arial" w:cs="Arial"/>
          <w:b/>
        </w:rPr>
      </w:pPr>
      <w:r w:rsidRPr="00FF0DAF">
        <w:rPr>
          <w:rFonts w:ascii="Arial" w:hAnsi="Arial" w:cs="Arial"/>
          <w:b/>
        </w:rPr>
        <w:t>1.2.2 DESIRABLE REQUIREMENTS</w:t>
      </w:r>
    </w:p>
    <w:p w:rsidR="00E01D82" w:rsidRPr="00FF0DAF" w:rsidRDefault="00E01D82" w:rsidP="00E01D82">
      <w:pPr>
        <w:rPr>
          <w:rFonts w:ascii="Arial" w:hAnsi="Arial" w:cs="Arial"/>
        </w:rPr>
      </w:pPr>
    </w:p>
    <w:p w:rsidR="00E01D82" w:rsidRPr="00FF0DAF" w:rsidRDefault="00E01D82" w:rsidP="00E01D82">
      <w:pPr>
        <w:rPr>
          <w:rFonts w:ascii="Arial" w:hAnsi="Arial" w:cs="Arial"/>
          <w:sz w:val="22"/>
          <w:szCs w:val="22"/>
        </w:rPr>
      </w:pPr>
      <w:r w:rsidRPr="00FF0DAF">
        <w:rPr>
          <w:rFonts w:ascii="Arial" w:hAnsi="Arial" w:cs="Arial"/>
          <w:sz w:val="22"/>
          <w:szCs w:val="22"/>
        </w:rPr>
        <w:t>This includes the list of features that we would like to include if at all time permits:</w:t>
      </w:r>
    </w:p>
    <w:p w:rsidR="00E01D82" w:rsidRPr="00FF0DAF" w:rsidRDefault="00E01D82" w:rsidP="00E01D82">
      <w:pPr>
        <w:rPr>
          <w:rFonts w:ascii="Arial" w:hAnsi="Arial" w:cs="Arial"/>
          <w:sz w:val="22"/>
          <w:szCs w:val="22"/>
        </w:rPr>
      </w:pPr>
    </w:p>
    <w:p w:rsidR="00E01D82" w:rsidRPr="00FF0DAF" w:rsidRDefault="00E01D82" w:rsidP="00E01D82">
      <w:pPr>
        <w:rPr>
          <w:rFonts w:ascii="Arial" w:hAnsi="Arial" w:cs="Arial"/>
        </w:rPr>
      </w:pPr>
    </w:p>
    <w:p w:rsidR="00E01D82" w:rsidRPr="00FF0DAF" w:rsidRDefault="00E01D82" w:rsidP="00E01D82">
      <w:pPr>
        <w:numPr>
          <w:ilvl w:val="0"/>
          <w:numId w:val="18"/>
        </w:numPr>
        <w:rPr>
          <w:rFonts w:ascii="Arial" w:hAnsi="Arial" w:cs="Arial"/>
          <w:b/>
        </w:rPr>
      </w:pPr>
      <w:r w:rsidRPr="00FF0DAF">
        <w:rPr>
          <w:rFonts w:ascii="Arial" w:hAnsi="Arial" w:cs="Arial"/>
          <w:b/>
        </w:rPr>
        <w:t>SMS and email Reminder</w:t>
      </w:r>
    </w:p>
    <w:p w:rsidR="00E01D82" w:rsidRPr="00FF0DAF" w:rsidRDefault="00E01D82" w:rsidP="00E01D82">
      <w:pPr>
        <w:ind w:left="720"/>
        <w:rPr>
          <w:rFonts w:ascii="Arial" w:hAnsi="Arial" w:cs="Arial"/>
          <w:sz w:val="22"/>
        </w:rPr>
      </w:pPr>
      <w:r w:rsidRPr="00FF0DAF">
        <w:rPr>
          <w:rFonts w:ascii="Arial" w:hAnsi="Arial" w:cs="Arial"/>
          <w:sz w:val="22"/>
        </w:rPr>
        <w:t>The user should receive an SMS and email reminder on their registered phone number and email ID 15 minutes before the start of the meeting.</w:t>
      </w:r>
    </w:p>
    <w:p w:rsidR="00E01D82" w:rsidRPr="00FF0DAF" w:rsidRDefault="00E01D82" w:rsidP="00E01D82">
      <w:pPr>
        <w:ind w:left="720"/>
        <w:rPr>
          <w:rFonts w:ascii="Arial" w:hAnsi="Arial" w:cs="Arial"/>
          <w:sz w:val="22"/>
        </w:rPr>
      </w:pPr>
    </w:p>
    <w:p w:rsidR="00E01D82" w:rsidRPr="00FF0DAF" w:rsidRDefault="00E01D82" w:rsidP="00E01D82">
      <w:pPr>
        <w:numPr>
          <w:ilvl w:val="0"/>
          <w:numId w:val="18"/>
        </w:numPr>
        <w:rPr>
          <w:rFonts w:ascii="Arial" w:hAnsi="Arial" w:cs="Arial"/>
          <w:b/>
        </w:rPr>
      </w:pPr>
      <w:r w:rsidRPr="00FF0DAF">
        <w:rPr>
          <w:rFonts w:ascii="Arial" w:hAnsi="Arial" w:cs="Arial"/>
          <w:b/>
        </w:rPr>
        <w:t>Block social media notification</w:t>
      </w:r>
    </w:p>
    <w:p w:rsidR="00E01D82" w:rsidRPr="00FF0DAF" w:rsidRDefault="00E01D82" w:rsidP="00E01D82">
      <w:pPr>
        <w:ind w:left="720"/>
        <w:rPr>
          <w:rFonts w:ascii="Arial" w:hAnsi="Arial" w:cs="Arial"/>
          <w:sz w:val="22"/>
        </w:rPr>
      </w:pPr>
      <w:r w:rsidRPr="00FF0DAF">
        <w:rPr>
          <w:rFonts w:ascii="Arial" w:hAnsi="Arial" w:cs="Arial"/>
          <w:sz w:val="22"/>
        </w:rPr>
        <w:t>For the duration of the study group meeting social media notifications should be blocked to the group members from getting distracted from studying.</w:t>
      </w:r>
    </w:p>
    <w:p w:rsidR="00E01D82" w:rsidRPr="00FF0DAF" w:rsidRDefault="00E01D82" w:rsidP="00E01D82">
      <w:pPr>
        <w:pStyle w:val="Heading2"/>
        <w:numPr>
          <w:ilvl w:val="0"/>
          <w:numId w:val="0"/>
        </w:numPr>
        <w:rPr>
          <w:i w:val="0"/>
        </w:rPr>
      </w:pPr>
      <w:bookmarkStart w:id="7" w:name="_Toc430380897"/>
      <w:r w:rsidRPr="00FF0DAF">
        <w:rPr>
          <w:i w:val="0"/>
        </w:rPr>
        <w:t>1.3 Software context</w:t>
      </w:r>
      <w:bookmarkEnd w:id="7"/>
    </w:p>
    <w:p w:rsidR="00E01D82" w:rsidRPr="00FF0DAF" w:rsidRDefault="00E01D82" w:rsidP="00E01D82">
      <w:pPr>
        <w:pStyle w:val="BodyText"/>
        <w:jc w:val="both"/>
      </w:pPr>
      <w:r w:rsidRPr="00FF0DAF">
        <w:rPr>
          <w:rFonts w:ascii="Arial" w:hAnsi="Arial" w:cs="Arial"/>
          <w:sz w:val="22"/>
          <w:szCs w:val="22"/>
        </w:rPr>
        <w:t>The software is developed as a project, which is part of the Computer Science Graduate level coursework. This app will be made public for no extra cost through the android play store. No commercial release of this software for business purposes is intended as of now</w:t>
      </w:r>
      <w:r w:rsidRPr="00FF0DAF">
        <w:t xml:space="preserve">.  </w:t>
      </w:r>
    </w:p>
    <w:p w:rsidR="00E01D82" w:rsidRPr="00FF0DAF" w:rsidRDefault="00E01D82" w:rsidP="00E01D82">
      <w:pPr>
        <w:pStyle w:val="Heading2"/>
        <w:numPr>
          <w:ilvl w:val="0"/>
          <w:numId w:val="0"/>
        </w:numPr>
        <w:rPr>
          <w:i w:val="0"/>
        </w:rPr>
      </w:pPr>
      <w:bookmarkStart w:id="8" w:name="_Toc430380898"/>
      <w:r w:rsidRPr="00FF0DAF">
        <w:rPr>
          <w:i w:val="0"/>
        </w:rPr>
        <w:t>1.4 Major constraints</w:t>
      </w:r>
      <w:bookmarkEnd w:id="8"/>
    </w:p>
    <w:p w:rsidR="00E01D82" w:rsidRPr="00FF0DAF" w:rsidRDefault="00E01D82" w:rsidP="00E01D82">
      <w:pPr>
        <w:pStyle w:val="BodyText"/>
        <w:jc w:val="both"/>
        <w:rPr>
          <w:strike/>
          <w:sz w:val="22"/>
        </w:rPr>
      </w:pPr>
      <w:r w:rsidRPr="00FF0DAF">
        <w:rPr>
          <w:rFonts w:ascii="Arial" w:hAnsi="Arial" w:cs="Arial"/>
          <w:sz w:val="22"/>
        </w:rPr>
        <w:t>Due to lack of experience of team members with android development environment, the learning curve will be steep. Thus the team members will need to learn the new technology as well as progress with the app development in a limited timeframe. As a consequence, the delivery of certain application features may be delayed due to a hard deadline. This might result in a reduced number of features being delivered, with the core features untouched</w:t>
      </w:r>
      <w:r w:rsidRPr="00FF0DAF">
        <w:rPr>
          <w:sz w:val="22"/>
        </w:rPr>
        <w:t xml:space="preserve">. </w:t>
      </w:r>
    </w:p>
    <w:p w:rsidR="00E01D82" w:rsidRPr="00FF0DAF" w:rsidRDefault="00E01D82" w:rsidP="00E01D82">
      <w:pPr>
        <w:pStyle w:val="Heading1"/>
        <w:numPr>
          <w:ilvl w:val="0"/>
          <w:numId w:val="0"/>
        </w:numPr>
      </w:pPr>
      <w:bookmarkStart w:id="9" w:name="_Toc430380899"/>
      <w:r w:rsidRPr="00FF0DAF">
        <w:t>2.0 Data design</w:t>
      </w:r>
      <w:bookmarkEnd w:id="9"/>
    </w:p>
    <w:p w:rsidR="00E01D82" w:rsidRPr="00FF0DAF" w:rsidRDefault="00E01D82" w:rsidP="00E01D82">
      <w:pPr>
        <w:pStyle w:val="Heading2"/>
        <w:numPr>
          <w:ilvl w:val="0"/>
          <w:numId w:val="0"/>
        </w:numPr>
        <w:rPr>
          <w:i w:val="0"/>
        </w:rPr>
      </w:pPr>
      <w:bookmarkStart w:id="10" w:name="_Toc430380900"/>
      <w:r w:rsidRPr="00FF0DAF">
        <w:rPr>
          <w:i w:val="0"/>
        </w:rPr>
        <w:t>2.1 Internal software data structure</w:t>
      </w:r>
      <w:bookmarkEnd w:id="10"/>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 xml:space="preserve">The gradeUP application has a server and a client side as mentioned in the architecture. </w:t>
      </w:r>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The client side has temporary variables that will be used to send and temporarily store the data from the server side. The user data and session information will be stored in the cache in the client side.</w:t>
      </w:r>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 xml:space="preserve">The server side has temporary variables just like the client side that is used to store temporarily and send data to the client side. </w:t>
      </w:r>
    </w:p>
    <w:p w:rsidR="00E01D82" w:rsidRPr="00FF0DAF" w:rsidRDefault="00E01D82" w:rsidP="00E01D82">
      <w:pPr>
        <w:pStyle w:val="Heading2"/>
        <w:numPr>
          <w:ilvl w:val="0"/>
          <w:numId w:val="0"/>
        </w:numPr>
        <w:rPr>
          <w:rFonts w:ascii="Liberation Serif" w:hAnsi="Liberation Serif"/>
          <w:i w:val="0"/>
        </w:rPr>
      </w:pPr>
      <w:bookmarkStart w:id="11" w:name="_Toc430380901"/>
      <w:r w:rsidRPr="00FF0DAF">
        <w:rPr>
          <w:rFonts w:ascii="Liberation Serif" w:hAnsi="Liberation Serif"/>
          <w:i w:val="0"/>
        </w:rPr>
        <w:t>2.2 Global data structure</w:t>
      </w:r>
      <w:bookmarkEnd w:id="11"/>
    </w:p>
    <w:p w:rsidR="00E01D82" w:rsidRPr="00FF0DAF" w:rsidRDefault="00E01D82" w:rsidP="00E01D82">
      <w:pPr>
        <w:pStyle w:val="BodyText"/>
        <w:jc w:val="both"/>
        <w:rPr>
          <w:rFonts w:ascii="Arial" w:hAnsi="Arial" w:cs="Arial"/>
          <w:sz w:val="22"/>
        </w:rPr>
      </w:pPr>
      <w:r w:rsidRPr="00FF0DAF">
        <w:rPr>
          <w:rFonts w:ascii="Arial" w:hAnsi="Arial" w:cs="Arial"/>
          <w:sz w:val="22"/>
        </w:rPr>
        <w:t xml:space="preserve">All the global data in the application will be stored in the form of tables in a Relation Database and SQLite will be used to manage this database system. The tables will be related to each other through keys and will ensure that all the data can be efficiently retrieved through queries. All the data fetched from the database will be stored in temporary variables and the variables used to insert data into it are temporary and these will expire once the user is logged out.  The data will be fetched and inserted into the database using SQL queries through JDBC (Java Database Connectivity).  </w:t>
      </w:r>
    </w:p>
    <w:p w:rsidR="00E01D82" w:rsidRPr="00FF0DAF" w:rsidRDefault="00E01D82" w:rsidP="00E01D82">
      <w:pPr>
        <w:pStyle w:val="Heading2"/>
        <w:numPr>
          <w:ilvl w:val="0"/>
          <w:numId w:val="0"/>
        </w:numPr>
        <w:jc w:val="both"/>
        <w:rPr>
          <w:rFonts w:ascii="Liberation Serif" w:hAnsi="Liberation Serif"/>
          <w:i w:val="0"/>
        </w:rPr>
      </w:pPr>
      <w:bookmarkStart w:id="12" w:name="_Toc430380902"/>
      <w:r w:rsidRPr="00FF0DAF">
        <w:rPr>
          <w:rFonts w:ascii="Liberation Serif" w:hAnsi="Liberation Serif"/>
          <w:i w:val="0"/>
        </w:rPr>
        <w:lastRenderedPageBreak/>
        <w:t>2.3 Temporary data structure</w:t>
      </w:r>
      <w:bookmarkEnd w:id="12"/>
    </w:p>
    <w:p w:rsidR="00E01D82" w:rsidRPr="00FF0DAF" w:rsidRDefault="00E01D82" w:rsidP="00E01D82">
      <w:pPr>
        <w:pStyle w:val="BodyText"/>
        <w:jc w:val="both"/>
        <w:rPr>
          <w:rFonts w:ascii="Arial" w:hAnsi="Arial" w:cs="Arial"/>
          <w:sz w:val="22"/>
        </w:rPr>
      </w:pPr>
      <w:r w:rsidRPr="00FF0DAF">
        <w:rPr>
          <w:rFonts w:ascii="Arial" w:hAnsi="Arial" w:cs="Arial"/>
          <w:sz w:val="22"/>
        </w:rPr>
        <w:t>Temporary data involves all the variables that are created to insert data into the database from the UI or to fetch data to be populated onto the view. All the variables will have only temporary data. The data will be converted to JSON for ease of transmission between the client-server and vice versa.</w:t>
      </w:r>
    </w:p>
    <w:p w:rsidR="00E01D82" w:rsidRPr="00FF0DAF" w:rsidRDefault="00E01D82" w:rsidP="00E01D82">
      <w:pPr>
        <w:pStyle w:val="BodyText"/>
        <w:numPr>
          <w:ilvl w:val="0"/>
          <w:numId w:val="21"/>
        </w:numPr>
        <w:jc w:val="both"/>
        <w:rPr>
          <w:rFonts w:ascii="Arial" w:hAnsi="Arial" w:cs="Arial"/>
          <w:sz w:val="22"/>
        </w:rPr>
      </w:pPr>
      <w:r w:rsidRPr="00FF0DAF">
        <w:rPr>
          <w:rFonts w:ascii="Arial" w:hAnsi="Arial" w:cs="Arial"/>
          <w:sz w:val="22"/>
        </w:rPr>
        <w:t xml:space="preserve">All variables fetched from the database will be converted into JSON format, sent to the client and then finally be converted into the format required before projecting onto the view </w:t>
      </w:r>
    </w:p>
    <w:p w:rsidR="00E01D82" w:rsidRPr="00FF0DAF" w:rsidRDefault="00E01D82" w:rsidP="00E01D82">
      <w:pPr>
        <w:pStyle w:val="BodyText"/>
        <w:numPr>
          <w:ilvl w:val="0"/>
          <w:numId w:val="21"/>
        </w:numPr>
        <w:jc w:val="both"/>
        <w:rPr>
          <w:rFonts w:ascii="Arial" w:hAnsi="Arial" w:cs="Arial"/>
          <w:sz w:val="22"/>
        </w:rPr>
      </w:pPr>
      <w:r w:rsidRPr="00FF0DAF">
        <w:rPr>
          <w:rFonts w:ascii="Arial" w:hAnsi="Arial" w:cs="Arial"/>
          <w:sz w:val="22"/>
        </w:rPr>
        <w:t>The data to be inserted into the database will be converted into JSON in the front end, will be transmitted through JDBC and will be split into the required type and format before insertion</w:t>
      </w:r>
    </w:p>
    <w:p w:rsidR="00E01D82" w:rsidRPr="00FF0DAF" w:rsidRDefault="00E01D82" w:rsidP="00E01D82">
      <w:pPr>
        <w:pStyle w:val="BodyText"/>
        <w:jc w:val="both"/>
        <w:rPr>
          <w:rFonts w:ascii="Arial" w:hAnsi="Arial" w:cs="Arial"/>
          <w:sz w:val="22"/>
        </w:rPr>
      </w:pPr>
      <w:r w:rsidRPr="00FF0DAF">
        <w:rPr>
          <w:rFonts w:ascii="Arial" w:hAnsi="Arial" w:cs="Arial"/>
          <w:sz w:val="22"/>
        </w:rPr>
        <w:t>All the above mentioned data in the variables will be lost once the particular function terminates.</w:t>
      </w:r>
    </w:p>
    <w:p w:rsidR="00E01D82" w:rsidRPr="00FF0DAF" w:rsidRDefault="00E01D82" w:rsidP="00E01D82">
      <w:pPr>
        <w:pStyle w:val="Heading2"/>
        <w:numPr>
          <w:ilvl w:val="0"/>
          <w:numId w:val="0"/>
        </w:numPr>
        <w:rPr>
          <w:i w:val="0"/>
        </w:rPr>
      </w:pPr>
      <w:bookmarkStart w:id="13" w:name="_Toc430380903"/>
      <w:r w:rsidRPr="00FF0DAF">
        <w:rPr>
          <w:i w:val="0"/>
        </w:rPr>
        <w:t>2.4 Database description</w:t>
      </w:r>
      <w:bookmarkEnd w:id="13"/>
    </w:p>
    <w:p w:rsidR="00E01D82" w:rsidRPr="00FF0DAF" w:rsidRDefault="00E01D82" w:rsidP="00E01D82">
      <w:pPr>
        <w:pStyle w:val="BodyText"/>
        <w:jc w:val="both"/>
        <w:rPr>
          <w:rFonts w:ascii="Arial" w:hAnsi="Arial" w:cs="Arial"/>
          <w:sz w:val="22"/>
        </w:rPr>
      </w:pPr>
      <w:r w:rsidRPr="00FF0DAF">
        <w:rPr>
          <w:rFonts w:ascii="Arial" w:hAnsi="Arial" w:cs="Arial"/>
          <w:sz w:val="22"/>
        </w:rPr>
        <w:t xml:space="preserve">This section gives an insight into the database structure being used in the application project and elaborates on the different parts of the ERD, known as </w:t>
      </w:r>
      <w:r w:rsidRPr="00FF0DAF">
        <w:rPr>
          <w:rStyle w:val="tgc"/>
          <w:rFonts w:ascii="Arial" w:hAnsi="Arial" w:cs="Arial"/>
          <w:bCs/>
          <w:sz w:val="22"/>
        </w:rPr>
        <w:t>Entity-Relationship Diagram</w:t>
      </w:r>
      <w:r w:rsidRPr="00FF0DAF">
        <w:rPr>
          <w:rFonts w:ascii="Arial" w:hAnsi="Arial" w:cs="Arial"/>
          <w:sz w:val="22"/>
        </w:rPr>
        <w:t xml:space="preserve">, which is a visual representation of the relationship between various database entities. </w:t>
      </w:r>
    </w:p>
    <w:p w:rsidR="00E01D82" w:rsidRPr="00FF0DAF" w:rsidRDefault="00E01D82" w:rsidP="00E01D82">
      <w:pPr>
        <w:pStyle w:val="Heading3"/>
        <w:numPr>
          <w:ilvl w:val="0"/>
          <w:numId w:val="0"/>
        </w:numPr>
      </w:pPr>
      <w:bookmarkStart w:id="14" w:name="_Toc430380904"/>
      <w:r w:rsidRPr="00FF0DAF">
        <w:t>2.4.1 Database System</w:t>
      </w:r>
      <w:bookmarkEnd w:id="14"/>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 xml:space="preserve">The GradeUP application will be using SQLite database for storing all the application and user data. SQLite is </w:t>
      </w:r>
      <w:r w:rsidRPr="00FF0DAF">
        <w:rPr>
          <w:rStyle w:val="tgc"/>
          <w:rFonts w:ascii="Arial" w:hAnsi="Arial" w:cs="Arial"/>
          <w:sz w:val="22"/>
          <w:szCs w:val="22"/>
        </w:rPr>
        <w:t xml:space="preserve">an in-process library that implements a self-contained, transactional SQL database engine with the biggest advantage of having an open source code. Apart from this, SQLite is a Relational Database Management System and thus </w:t>
      </w:r>
      <w:r w:rsidRPr="00FF0DAF">
        <w:rPr>
          <w:rFonts w:ascii="Arial" w:hAnsi="Arial" w:cs="Arial"/>
          <w:sz w:val="22"/>
          <w:szCs w:val="22"/>
        </w:rPr>
        <w:t xml:space="preserve">makes a good platform for learning SQL which will stand beneficial for the development team. </w:t>
      </w:r>
      <w:r w:rsidRPr="00FF0DAF">
        <w:rPr>
          <w:rStyle w:val="tgc"/>
          <w:rFonts w:ascii="Arial" w:hAnsi="Arial" w:cs="Arial"/>
          <w:sz w:val="22"/>
          <w:szCs w:val="22"/>
        </w:rPr>
        <w:t xml:space="preserve">    </w:t>
      </w:r>
      <w:r w:rsidRPr="00FF0DAF">
        <w:rPr>
          <w:rFonts w:ascii="Arial" w:hAnsi="Arial" w:cs="Arial"/>
          <w:sz w:val="22"/>
          <w:szCs w:val="22"/>
        </w:rPr>
        <w:t xml:space="preserve">  </w:t>
      </w:r>
    </w:p>
    <w:p w:rsidR="00E01D82" w:rsidRPr="00FF0DAF" w:rsidRDefault="00E01D82" w:rsidP="00E01D82">
      <w:pPr>
        <w:pStyle w:val="Heading3"/>
        <w:numPr>
          <w:ilvl w:val="0"/>
          <w:numId w:val="0"/>
        </w:numPr>
      </w:pPr>
      <w:bookmarkStart w:id="15" w:name="_Toc430380905"/>
      <w:r w:rsidRPr="00FF0DAF">
        <w:t>2.4.2 Entity-Relationship Diagram</w:t>
      </w:r>
      <w:bookmarkEnd w:id="15"/>
    </w:p>
    <w:p w:rsidR="00E01D82" w:rsidRPr="00FF0DAF" w:rsidRDefault="00E01D82" w:rsidP="00E01D82">
      <w:pPr>
        <w:pStyle w:val="BodyText"/>
      </w:pPr>
      <w:r w:rsidRPr="00FF0DAF">
        <w:rPr>
          <w:noProof/>
        </w:rPr>
        <w:drawing>
          <wp:inline distT="0" distB="0" distL="0" distR="0">
            <wp:extent cx="6324600" cy="2811780"/>
            <wp:effectExtent l="0" t="0" r="0" b="7620"/>
            <wp:docPr id="12" name="Picture 12" descr="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2811780"/>
                    </a:xfrm>
                    <a:prstGeom prst="rect">
                      <a:avLst/>
                    </a:prstGeom>
                    <a:noFill/>
                    <a:ln>
                      <a:noFill/>
                    </a:ln>
                  </pic:spPr>
                </pic:pic>
              </a:graphicData>
            </a:graphic>
          </wp:inline>
        </w:drawing>
      </w:r>
    </w:p>
    <w:p w:rsidR="00E01D82" w:rsidRPr="00FF0DAF" w:rsidRDefault="00E01D82" w:rsidP="00E01D82">
      <w:pPr>
        <w:pStyle w:val="BodyText"/>
      </w:pPr>
    </w:p>
    <w:p w:rsidR="00E01D82" w:rsidRPr="00FF0DAF" w:rsidRDefault="00E01D82" w:rsidP="00E01D82">
      <w:pPr>
        <w:pStyle w:val="BodyText"/>
        <w:pageBreakBefore/>
        <w:rPr>
          <w:rFonts w:ascii="Arial" w:hAnsi="Arial"/>
        </w:rPr>
      </w:pPr>
    </w:p>
    <w:p w:rsidR="00E01D82" w:rsidRPr="00FF0DAF" w:rsidRDefault="00E01D82" w:rsidP="00E01D82">
      <w:pPr>
        <w:pStyle w:val="Heading1"/>
        <w:numPr>
          <w:ilvl w:val="0"/>
          <w:numId w:val="0"/>
        </w:numPr>
      </w:pPr>
      <w:bookmarkStart w:id="16" w:name="_Toc430380906"/>
      <w:r w:rsidRPr="00FF0DAF">
        <w:t>3.0 Architectural and component-level design</w:t>
      </w:r>
      <w:bookmarkEnd w:id="16"/>
    </w:p>
    <w:p w:rsidR="00E01D82" w:rsidRPr="00FF0DAF" w:rsidRDefault="00E01D82" w:rsidP="00E01D82">
      <w:pPr>
        <w:pStyle w:val="BodyText"/>
        <w:rPr>
          <w:rFonts w:ascii="Arial" w:hAnsi="Arial"/>
        </w:rPr>
      </w:pPr>
      <w:r w:rsidRPr="00FF0DAF">
        <w:rPr>
          <w:rFonts w:ascii="Arial" w:hAnsi="Arial"/>
        </w:rPr>
        <w:t>A detailed description of the program architecture is presented here.</w:t>
      </w:r>
    </w:p>
    <w:p w:rsidR="00E01D82" w:rsidRPr="00FF0DAF" w:rsidRDefault="00E01D82" w:rsidP="00E01D82">
      <w:pPr>
        <w:pStyle w:val="Heading2"/>
        <w:numPr>
          <w:ilvl w:val="0"/>
          <w:numId w:val="0"/>
        </w:numPr>
        <w:rPr>
          <w:i w:val="0"/>
        </w:rPr>
      </w:pPr>
      <w:bookmarkStart w:id="17" w:name="_Toc430380907"/>
      <w:r w:rsidRPr="00FF0DAF">
        <w:rPr>
          <w:i w:val="0"/>
        </w:rPr>
        <w:t>3.1 System Structure</w:t>
      </w:r>
      <w:bookmarkEnd w:id="17"/>
    </w:p>
    <w:p w:rsidR="00E01D82" w:rsidRPr="00FF0DAF" w:rsidRDefault="00E01D82" w:rsidP="00E01D82">
      <w:pPr>
        <w:pStyle w:val="BodyText"/>
        <w:jc w:val="both"/>
        <w:rPr>
          <w:rFonts w:ascii="Arial" w:hAnsi="Arial" w:cs="Arial"/>
          <w:sz w:val="22"/>
        </w:rPr>
      </w:pPr>
      <w:r w:rsidRPr="00FF0DAF">
        <w:rPr>
          <w:rFonts w:ascii="Arial" w:hAnsi="Arial" w:cs="Arial"/>
          <w:sz w:val="22"/>
        </w:rPr>
        <w:t xml:space="preserve">The GradeUP application system structure is based on MVC design structure. MVC stands for Model-View-Controller. Essentially, it separates the application data structure, code logic and interfaces design from one another. The main advantage being that any minor changes in one of the three does not affect the other two. </w:t>
      </w:r>
    </w:p>
    <w:p w:rsidR="00E01D82" w:rsidRPr="009204AC" w:rsidRDefault="00E01D82" w:rsidP="00E01D82">
      <w:pPr>
        <w:pStyle w:val="Heading3"/>
        <w:numPr>
          <w:ilvl w:val="0"/>
          <w:numId w:val="0"/>
        </w:numPr>
      </w:pPr>
      <w:bookmarkStart w:id="18" w:name="_Toc430380908"/>
      <w:r w:rsidRPr="00FF0DAF">
        <w:t>3.1.1 Architecture diagram</w:t>
      </w:r>
      <w:bookmarkEnd w:id="18"/>
    </w:p>
    <w:p w:rsidR="00E01D82" w:rsidRDefault="00E01D82" w:rsidP="00E01D82">
      <w:pPr>
        <w:pStyle w:val="BodyText"/>
        <w:rPr>
          <w:rFonts w:ascii="Arial" w:hAnsi="Arial"/>
        </w:rPr>
      </w:pPr>
      <w:r w:rsidRPr="00357823">
        <w:rPr>
          <w:rFonts w:ascii="Arial" w:hAnsi="Arial"/>
          <w:noProof/>
        </w:rPr>
        <w:drawing>
          <wp:inline distT="0" distB="0" distL="0" distR="0">
            <wp:extent cx="6446520" cy="5059680"/>
            <wp:effectExtent l="0" t="0" r="0" b="7620"/>
            <wp:docPr id="11" name="Picture 11" descr="component_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_diagra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520" cy="5059680"/>
                    </a:xfrm>
                    <a:prstGeom prst="rect">
                      <a:avLst/>
                    </a:prstGeom>
                    <a:noFill/>
                    <a:ln>
                      <a:noFill/>
                    </a:ln>
                  </pic:spPr>
                </pic:pic>
              </a:graphicData>
            </a:graphic>
          </wp:inline>
        </w:drawing>
      </w:r>
    </w:p>
    <w:p w:rsidR="00E01D82" w:rsidRPr="00FF0DAF" w:rsidRDefault="00E01D82" w:rsidP="00E01D82">
      <w:pPr>
        <w:pStyle w:val="BodyText"/>
        <w:ind w:left="2836" w:firstLine="709"/>
        <w:rPr>
          <w:rFonts w:ascii="Arial" w:hAnsi="Arial"/>
        </w:rPr>
      </w:pPr>
      <w:r>
        <w:rPr>
          <w:rFonts w:ascii="Arial" w:hAnsi="Arial"/>
        </w:rPr>
        <w:t xml:space="preserve">MVC Component Diagram </w:t>
      </w:r>
    </w:p>
    <w:p w:rsidR="00E01D82" w:rsidRPr="00FF0DAF" w:rsidRDefault="00E01D82" w:rsidP="00E01D82">
      <w:pPr>
        <w:pStyle w:val="Heading2"/>
        <w:numPr>
          <w:ilvl w:val="0"/>
          <w:numId w:val="0"/>
        </w:numPr>
        <w:rPr>
          <w:i w:val="0"/>
        </w:rPr>
      </w:pPr>
      <w:bookmarkStart w:id="19" w:name="_Toc430380909"/>
      <w:r w:rsidRPr="00FF0DAF">
        <w:rPr>
          <w:i w:val="0"/>
        </w:rPr>
        <w:lastRenderedPageBreak/>
        <w:t>3.2</w:t>
      </w:r>
      <w:r>
        <w:rPr>
          <w:i w:val="0"/>
        </w:rPr>
        <w:t>.1</w:t>
      </w:r>
      <w:r w:rsidRPr="00FF0DAF">
        <w:rPr>
          <w:i w:val="0"/>
        </w:rPr>
        <w:t xml:space="preserve"> De</w:t>
      </w:r>
      <w:r>
        <w:rPr>
          <w:i w:val="0"/>
        </w:rPr>
        <w:t>scription for Component “Login/Register</w:t>
      </w:r>
      <w:r w:rsidRPr="00FF0DAF">
        <w:rPr>
          <w:i w:val="0"/>
        </w:rPr>
        <w:t>”</w:t>
      </w:r>
      <w:bookmarkEnd w:id="19"/>
    </w:p>
    <w:p w:rsidR="00E01D82" w:rsidRPr="00FF0DAF" w:rsidRDefault="00E01D82" w:rsidP="00E01D82">
      <w:pPr>
        <w:pStyle w:val="BodyText"/>
      </w:pPr>
      <w:r>
        <w:t>This component deals rendering initial user interfaces meant for creation of user accounts for the application. If user account is already created it will ask for the login credentials and in case of wrong credential gives error or provides options to retrieve password.</w:t>
      </w:r>
    </w:p>
    <w:p w:rsidR="00E01D82" w:rsidRDefault="00E01D82" w:rsidP="00E01D82">
      <w:pPr>
        <w:pStyle w:val="Heading3"/>
        <w:numPr>
          <w:ilvl w:val="0"/>
          <w:numId w:val="0"/>
        </w:numPr>
      </w:pPr>
      <w:bookmarkStart w:id="20" w:name="_Toc430380910"/>
      <w:r w:rsidRPr="00FF0DAF">
        <w:t>3.2.</w:t>
      </w:r>
      <w:r>
        <w:t>1.</w:t>
      </w:r>
      <w:r w:rsidRPr="00FF0DAF">
        <w:t>1 Processing na</w:t>
      </w:r>
      <w:r>
        <w:t>rrative (PSPEC) for component “</w:t>
      </w:r>
      <w:r>
        <w:rPr>
          <w:i/>
        </w:rPr>
        <w:t>Login/Register</w:t>
      </w:r>
      <w:r w:rsidRPr="00FF0DAF">
        <w:t>”</w:t>
      </w:r>
      <w:bookmarkEnd w:id="20"/>
    </w:p>
    <w:p w:rsidR="00E01D82" w:rsidRDefault="00E01D82" w:rsidP="00E01D82">
      <w:pPr>
        <w:pStyle w:val="BodyText"/>
      </w:pPr>
      <w:r>
        <w:t>The object of the class takes username and password to match it with Database entry and if matched it will grant access and transfer to login the application. Also password is always displayed as encrypted. And at registration it takes following details from user and if same user name is used again displays the error.</w:t>
      </w:r>
    </w:p>
    <w:p w:rsidR="00E01D82" w:rsidRDefault="00E01D82" w:rsidP="00E01D82">
      <w:pPr>
        <w:pStyle w:val="BodyText"/>
        <w:numPr>
          <w:ilvl w:val="0"/>
          <w:numId w:val="23"/>
        </w:numPr>
        <w:rPr>
          <w:rFonts w:ascii="Arial" w:hAnsi="Arial" w:cs="Arial"/>
          <w:sz w:val="22"/>
          <w:szCs w:val="22"/>
        </w:rPr>
      </w:pPr>
      <w:r>
        <w:rPr>
          <w:rFonts w:ascii="Arial" w:hAnsi="Arial" w:cs="Arial"/>
          <w:sz w:val="22"/>
          <w:szCs w:val="22"/>
        </w:rPr>
        <w:t>First name</w:t>
      </w:r>
    </w:p>
    <w:p w:rsidR="00E01D82" w:rsidRPr="00C65B66" w:rsidRDefault="00E01D82" w:rsidP="00E01D82">
      <w:pPr>
        <w:pStyle w:val="BodyText"/>
        <w:numPr>
          <w:ilvl w:val="0"/>
          <w:numId w:val="23"/>
        </w:numPr>
      </w:pPr>
      <w:r>
        <w:rPr>
          <w:rFonts w:ascii="Arial" w:hAnsi="Arial" w:cs="Arial"/>
          <w:sz w:val="22"/>
          <w:szCs w:val="22"/>
        </w:rPr>
        <w:t>L</w:t>
      </w:r>
      <w:r w:rsidRPr="00FF0DAF">
        <w:rPr>
          <w:rFonts w:ascii="Arial" w:hAnsi="Arial" w:cs="Arial"/>
          <w:sz w:val="22"/>
          <w:szCs w:val="22"/>
        </w:rPr>
        <w:t>ast</w:t>
      </w:r>
      <w:r>
        <w:rPr>
          <w:rFonts w:ascii="Arial" w:hAnsi="Arial" w:cs="Arial"/>
          <w:sz w:val="22"/>
          <w:szCs w:val="22"/>
        </w:rPr>
        <w:t xml:space="preserve"> name</w:t>
      </w:r>
    </w:p>
    <w:p w:rsidR="00E01D82" w:rsidRPr="00C65B66" w:rsidRDefault="00E01D82" w:rsidP="00E01D82">
      <w:pPr>
        <w:pStyle w:val="BodyText"/>
        <w:numPr>
          <w:ilvl w:val="0"/>
          <w:numId w:val="23"/>
        </w:numPr>
      </w:pPr>
      <w:r>
        <w:rPr>
          <w:rFonts w:ascii="Arial" w:hAnsi="Arial" w:cs="Arial"/>
          <w:sz w:val="22"/>
          <w:szCs w:val="22"/>
        </w:rPr>
        <w:t>Field of study</w:t>
      </w:r>
    </w:p>
    <w:p w:rsidR="00E01D82" w:rsidRPr="00C65B66" w:rsidRDefault="00E01D82" w:rsidP="00E01D82">
      <w:pPr>
        <w:pStyle w:val="BodyText"/>
        <w:numPr>
          <w:ilvl w:val="0"/>
          <w:numId w:val="23"/>
        </w:numPr>
      </w:pPr>
      <w:r>
        <w:rPr>
          <w:rFonts w:ascii="Arial" w:hAnsi="Arial" w:cs="Arial"/>
          <w:sz w:val="22"/>
          <w:szCs w:val="22"/>
        </w:rPr>
        <w:t>P</w:t>
      </w:r>
      <w:r w:rsidRPr="00FF0DAF">
        <w:rPr>
          <w:rFonts w:ascii="Arial" w:hAnsi="Arial" w:cs="Arial"/>
          <w:sz w:val="22"/>
          <w:szCs w:val="22"/>
        </w:rPr>
        <w:t xml:space="preserve">assword </w:t>
      </w:r>
    </w:p>
    <w:p w:rsidR="00E01D82" w:rsidRPr="00CE1633" w:rsidRDefault="00E01D82" w:rsidP="00E01D82">
      <w:pPr>
        <w:pStyle w:val="BodyText"/>
        <w:numPr>
          <w:ilvl w:val="0"/>
          <w:numId w:val="23"/>
        </w:numPr>
      </w:pPr>
      <w:r>
        <w:rPr>
          <w:rFonts w:ascii="Arial" w:hAnsi="Arial" w:cs="Arial"/>
          <w:sz w:val="22"/>
          <w:szCs w:val="22"/>
        </w:rPr>
        <w:t>C</w:t>
      </w:r>
      <w:r w:rsidRPr="00FF0DAF">
        <w:rPr>
          <w:rFonts w:ascii="Arial" w:hAnsi="Arial" w:cs="Arial"/>
          <w:sz w:val="22"/>
          <w:szCs w:val="22"/>
        </w:rPr>
        <w:t>onfirm password</w:t>
      </w:r>
    </w:p>
    <w:p w:rsidR="00E01D82" w:rsidRPr="00FF0DAF" w:rsidRDefault="00E01D82" w:rsidP="00E01D82">
      <w:pPr>
        <w:pStyle w:val="Heading3"/>
        <w:numPr>
          <w:ilvl w:val="0"/>
          <w:numId w:val="0"/>
        </w:numPr>
      </w:pPr>
      <w:bookmarkStart w:id="21" w:name="_Toc430380912"/>
      <w:r>
        <w:t>3.2.1.</w:t>
      </w:r>
      <w:r w:rsidR="00203B68">
        <w:t>2</w:t>
      </w:r>
      <w:r>
        <w:t xml:space="preserve"> Component “</w:t>
      </w:r>
      <w:r>
        <w:rPr>
          <w:i/>
        </w:rPr>
        <w:t>Login/Register</w:t>
      </w:r>
      <w:r w:rsidRPr="00FF0DAF">
        <w:t>” processing detail</w:t>
      </w:r>
      <w:bookmarkEnd w:id="21"/>
    </w:p>
    <w:p w:rsidR="00E01D82" w:rsidRPr="00FF0DAF" w:rsidRDefault="00E01D82" w:rsidP="00E01D82">
      <w:pPr>
        <w:pStyle w:val="BodyText"/>
        <w:rPr>
          <w:rFonts w:ascii="Arial" w:hAnsi="Arial"/>
        </w:rPr>
      </w:pPr>
      <w:r>
        <w:rPr>
          <w:rFonts w:ascii="Arial" w:hAnsi="Arial"/>
        </w:rPr>
        <w:t xml:space="preserve">Algorithm to ensure encryption of password while displayed on screen. </w:t>
      </w:r>
    </w:p>
    <w:p w:rsidR="00E01D82" w:rsidRDefault="00E01D82" w:rsidP="00E01D82">
      <w:pPr>
        <w:pStyle w:val="Heading4"/>
        <w:numPr>
          <w:ilvl w:val="0"/>
          <w:numId w:val="0"/>
        </w:numPr>
        <w:rPr>
          <w:i w:val="0"/>
        </w:rPr>
      </w:pPr>
      <w:r w:rsidRPr="00FF0DAF">
        <w:rPr>
          <w:i w:val="0"/>
        </w:rPr>
        <w:t>3.2.</w:t>
      </w:r>
      <w:r>
        <w:rPr>
          <w:i w:val="0"/>
        </w:rPr>
        <w:t>1.</w:t>
      </w:r>
      <w:r w:rsidR="00203B68">
        <w:rPr>
          <w:i w:val="0"/>
        </w:rPr>
        <w:t>3.1</w:t>
      </w:r>
      <w:r w:rsidRPr="00FF0DAF">
        <w:rPr>
          <w:i w:val="0"/>
        </w:rPr>
        <w:t xml:space="preserve"> Restrict</w:t>
      </w:r>
      <w:r>
        <w:rPr>
          <w:i w:val="0"/>
        </w:rPr>
        <w:t>ions/limitations for component Login/Register</w:t>
      </w:r>
    </w:p>
    <w:p w:rsidR="00E01D82" w:rsidRPr="008817A1" w:rsidRDefault="00E01D82" w:rsidP="00E01D82">
      <w:pPr>
        <w:pStyle w:val="BodyText"/>
      </w:pPr>
      <w:r>
        <w:t>User can not register with different usernames from same device as could cause issue while interacting with main server.</w:t>
      </w:r>
    </w:p>
    <w:p w:rsidR="00E01D82" w:rsidRDefault="00E01D82" w:rsidP="00E01D82">
      <w:pPr>
        <w:pStyle w:val="Heading4"/>
        <w:numPr>
          <w:ilvl w:val="0"/>
          <w:numId w:val="0"/>
        </w:numPr>
        <w:rPr>
          <w:i w:val="0"/>
        </w:rPr>
      </w:pPr>
      <w:r w:rsidRPr="00FF0DAF">
        <w:rPr>
          <w:i w:val="0"/>
        </w:rPr>
        <w:t>3.2.</w:t>
      </w:r>
      <w:r>
        <w:rPr>
          <w:i w:val="0"/>
        </w:rPr>
        <w:t>1.</w:t>
      </w:r>
      <w:r w:rsidR="00203B68">
        <w:rPr>
          <w:i w:val="0"/>
        </w:rPr>
        <w:t>3.2</w:t>
      </w:r>
      <w:r w:rsidRPr="00FF0DAF">
        <w:rPr>
          <w:i w:val="0"/>
        </w:rPr>
        <w:t xml:space="preserve"> Performance i</w:t>
      </w:r>
      <w:r>
        <w:rPr>
          <w:i w:val="0"/>
        </w:rPr>
        <w:t>ssues for component Login/Register</w:t>
      </w:r>
    </w:p>
    <w:p w:rsidR="00E01D82" w:rsidRPr="00426061" w:rsidRDefault="00E01D82" w:rsidP="00E01D82">
      <w:pPr>
        <w:pStyle w:val="BodyText"/>
      </w:pPr>
      <w:r>
        <w:t>Very basic data is rendered on the screen, so no performance issue.</w:t>
      </w:r>
    </w:p>
    <w:p w:rsidR="00E01D82" w:rsidRDefault="00E01D82" w:rsidP="00E01D82">
      <w:pPr>
        <w:pStyle w:val="Heading4"/>
        <w:numPr>
          <w:ilvl w:val="0"/>
          <w:numId w:val="0"/>
        </w:numPr>
        <w:rPr>
          <w:i w:val="0"/>
        </w:rPr>
      </w:pPr>
      <w:r w:rsidRPr="00FF0DAF">
        <w:rPr>
          <w:i w:val="0"/>
        </w:rPr>
        <w:t>3.2.</w:t>
      </w:r>
      <w:r>
        <w:rPr>
          <w:i w:val="0"/>
        </w:rPr>
        <w:t>1.</w:t>
      </w:r>
      <w:r w:rsidR="00203B68">
        <w:rPr>
          <w:i w:val="0"/>
        </w:rPr>
        <w:t>3.3</w:t>
      </w:r>
      <w:r w:rsidRPr="00FF0DAF">
        <w:rPr>
          <w:i w:val="0"/>
        </w:rPr>
        <w:t xml:space="preserve"> Processing detail for each operation of component </w:t>
      </w:r>
      <w:r>
        <w:rPr>
          <w:i w:val="0"/>
        </w:rPr>
        <w:t>Login/Register</w:t>
      </w:r>
    </w:p>
    <w:p w:rsidR="00E01D82" w:rsidRDefault="00E01D82" w:rsidP="00E01D82">
      <w:pPr>
        <w:pStyle w:val="BodyText"/>
      </w:pPr>
    </w:p>
    <w:p w:rsidR="00E01D82" w:rsidRDefault="00E01D82" w:rsidP="00E01D82">
      <w:pPr>
        <w:pStyle w:val="BodyText"/>
      </w:pPr>
      <w:r>
        <w:t>Login: Object of this type takes user name and password at login screens, matches it in DB and returns true if matched successfully.</w:t>
      </w:r>
    </w:p>
    <w:p w:rsidR="00E01D82" w:rsidRDefault="00E01D82" w:rsidP="00E01D82">
      <w:pPr>
        <w:pStyle w:val="BodyText"/>
      </w:pPr>
    </w:p>
    <w:p w:rsidR="00E01D82" w:rsidRDefault="00E01D82" w:rsidP="00E01D82">
      <w:pPr>
        <w:pStyle w:val="BodyText"/>
      </w:pPr>
      <w:r>
        <w:t>Register: Object of this type takes user basic data, put it in database and returns true if user successfully created.</w:t>
      </w:r>
    </w:p>
    <w:p w:rsidR="00E01D82" w:rsidRDefault="00E01D82" w:rsidP="00E01D82">
      <w:pPr>
        <w:pStyle w:val="BodyText"/>
      </w:pPr>
    </w:p>
    <w:p w:rsidR="00E01D82" w:rsidRDefault="00E01D82" w:rsidP="00E01D82">
      <w:pPr>
        <w:pStyle w:val="BodyText"/>
      </w:pPr>
      <w:r>
        <w:t>Forgot Password: Creates object that will ask for your user name and send password to your registered email-id.</w:t>
      </w:r>
    </w:p>
    <w:p w:rsidR="00E01D82" w:rsidRDefault="00E01D82" w:rsidP="00E01D82">
      <w:pPr>
        <w:pStyle w:val="Heading2"/>
        <w:numPr>
          <w:ilvl w:val="0"/>
          <w:numId w:val="0"/>
        </w:numPr>
      </w:pPr>
      <w:bookmarkStart w:id="22" w:name="_Toc430380913"/>
      <w:r>
        <w:lastRenderedPageBreak/>
        <w:t>3.2.2 Description for Component “User Dashboard”</w:t>
      </w:r>
      <w:bookmarkEnd w:id="22"/>
    </w:p>
    <w:p w:rsidR="00E01D82" w:rsidRDefault="00E01D82" w:rsidP="00E01D82">
      <w:pPr>
        <w:pStyle w:val="BodyText"/>
        <w:rPr>
          <w:rFonts w:ascii="Arial" w:hAnsi="Arial"/>
        </w:rPr>
      </w:pPr>
      <w:r>
        <w:rPr>
          <w:rFonts w:ascii="Arial" w:hAnsi="Arial"/>
        </w:rPr>
        <w:t>User Dashboard is used for rendering following user data on screen:</w:t>
      </w:r>
    </w:p>
    <w:p w:rsidR="00E01D82" w:rsidRDefault="00E01D82" w:rsidP="00E01D82">
      <w:pPr>
        <w:pStyle w:val="BodyText"/>
        <w:numPr>
          <w:ilvl w:val="0"/>
          <w:numId w:val="24"/>
        </w:numPr>
        <w:rPr>
          <w:rFonts w:ascii="Arial" w:hAnsi="Arial"/>
        </w:rPr>
      </w:pPr>
      <w:r>
        <w:rPr>
          <w:rFonts w:ascii="Arial" w:hAnsi="Arial"/>
        </w:rPr>
        <w:t>User Picture</w:t>
      </w:r>
    </w:p>
    <w:p w:rsidR="00E01D82" w:rsidRDefault="00E01D82" w:rsidP="00E01D82">
      <w:pPr>
        <w:pStyle w:val="BodyText"/>
        <w:numPr>
          <w:ilvl w:val="0"/>
          <w:numId w:val="24"/>
        </w:numPr>
        <w:rPr>
          <w:rFonts w:ascii="Arial" w:hAnsi="Arial"/>
        </w:rPr>
      </w:pPr>
      <w:r>
        <w:rPr>
          <w:rFonts w:ascii="Arial" w:hAnsi="Arial"/>
        </w:rPr>
        <w:t>User Name</w:t>
      </w:r>
    </w:p>
    <w:p w:rsidR="00E01D82" w:rsidRDefault="00E01D82" w:rsidP="00E01D82">
      <w:pPr>
        <w:pStyle w:val="BodyText"/>
        <w:numPr>
          <w:ilvl w:val="0"/>
          <w:numId w:val="24"/>
        </w:numPr>
        <w:rPr>
          <w:rFonts w:ascii="Arial" w:hAnsi="Arial"/>
        </w:rPr>
      </w:pPr>
      <w:r>
        <w:rPr>
          <w:rFonts w:ascii="Arial" w:hAnsi="Arial"/>
        </w:rPr>
        <w:t>University Name</w:t>
      </w:r>
    </w:p>
    <w:p w:rsidR="00E01D82" w:rsidRDefault="00E01D82" w:rsidP="00E01D82">
      <w:pPr>
        <w:pStyle w:val="BodyText"/>
        <w:numPr>
          <w:ilvl w:val="0"/>
          <w:numId w:val="24"/>
        </w:numPr>
        <w:rPr>
          <w:rFonts w:ascii="Arial" w:hAnsi="Arial"/>
        </w:rPr>
      </w:pPr>
      <w:r>
        <w:rPr>
          <w:rFonts w:ascii="Arial" w:hAnsi="Arial"/>
        </w:rPr>
        <w:t>User Daily Schedule</w:t>
      </w:r>
    </w:p>
    <w:p w:rsidR="00E01D82" w:rsidRDefault="00E01D82" w:rsidP="00E01D82">
      <w:pPr>
        <w:pStyle w:val="BodyText"/>
        <w:numPr>
          <w:ilvl w:val="0"/>
          <w:numId w:val="24"/>
        </w:numPr>
        <w:rPr>
          <w:rFonts w:ascii="Arial" w:hAnsi="Arial"/>
        </w:rPr>
      </w:pPr>
      <w:r>
        <w:rPr>
          <w:rFonts w:ascii="Arial" w:hAnsi="Arial"/>
        </w:rPr>
        <w:t>List of groups that user is part of.</w:t>
      </w:r>
    </w:p>
    <w:p w:rsidR="00E01D82" w:rsidRDefault="00E01D82" w:rsidP="00E01D82">
      <w:pPr>
        <w:pStyle w:val="BodyText"/>
        <w:numPr>
          <w:ilvl w:val="0"/>
          <w:numId w:val="24"/>
        </w:numPr>
        <w:rPr>
          <w:rFonts w:ascii="Arial" w:hAnsi="Arial"/>
        </w:rPr>
      </w:pPr>
      <w:r>
        <w:rPr>
          <w:rFonts w:ascii="Arial" w:hAnsi="Arial"/>
        </w:rPr>
        <w:t>Discussion Portal</w:t>
      </w:r>
    </w:p>
    <w:p w:rsidR="00E01D82" w:rsidRDefault="00E01D82" w:rsidP="00E01D82">
      <w:pPr>
        <w:pStyle w:val="BodyText"/>
        <w:numPr>
          <w:ilvl w:val="0"/>
          <w:numId w:val="24"/>
        </w:numPr>
        <w:rPr>
          <w:rFonts w:ascii="Arial" w:hAnsi="Arial"/>
        </w:rPr>
      </w:pPr>
      <w:r>
        <w:rPr>
          <w:rFonts w:ascii="Arial" w:hAnsi="Arial"/>
        </w:rPr>
        <w:t>Update Profile</w:t>
      </w:r>
    </w:p>
    <w:p w:rsidR="00E01D82" w:rsidRPr="00074ABD" w:rsidRDefault="00E01D82" w:rsidP="00E01D82">
      <w:pPr>
        <w:pStyle w:val="BodyText"/>
        <w:numPr>
          <w:ilvl w:val="0"/>
          <w:numId w:val="24"/>
        </w:numPr>
        <w:rPr>
          <w:rFonts w:ascii="Arial" w:hAnsi="Arial"/>
        </w:rPr>
      </w:pPr>
      <w:r>
        <w:rPr>
          <w:rFonts w:ascii="Arial" w:hAnsi="Arial"/>
        </w:rPr>
        <w:t>Update Schedule</w:t>
      </w:r>
    </w:p>
    <w:p w:rsidR="00E01D82" w:rsidRDefault="00E01D82" w:rsidP="00E01D82">
      <w:pPr>
        <w:pStyle w:val="Heading3"/>
        <w:numPr>
          <w:ilvl w:val="0"/>
          <w:numId w:val="0"/>
        </w:numPr>
      </w:pPr>
      <w:bookmarkStart w:id="23" w:name="_Toc430380914"/>
      <w:r>
        <w:t>3.2.2.1 Processing narrative (PSPEC) for component “User Dashboard”</w:t>
      </w:r>
      <w:bookmarkEnd w:id="23"/>
    </w:p>
    <w:p w:rsidR="00E01D82" w:rsidRPr="00724DAF" w:rsidRDefault="00E01D82" w:rsidP="00E01D82">
      <w:pPr>
        <w:pStyle w:val="BodyText"/>
      </w:pPr>
      <w:r>
        <w:t>User dashboard shows renders all the users information in one place. User can update its profile, check its schedule, and browse the groups he/she is member of. Also user can go through the news feed and post over it.</w:t>
      </w:r>
    </w:p>
    <w:p w:rsidR="00E01D82" w:rsidRDefault="00E01D82" w:rsidP="00E01D82">
      <w:pPr>
        <w:pStyle w:val="Heading3"/>
        <w:numPr>
          <w:ilvl w:val="0"/>
          <w:numId w:val="0"/>
        </w:numPr>
      </w:pPr>
      <w:bookmarkStart w:id="24" w:name="_Toc430380915"/>
      <w:r>
        <w:t>3.2.2.2 Component “User Dashboard” interface description.</w:t>
      </w:r>
      <w:bookmarkEnd w:id="24"/>
    </w:p>
    <w:p w:rsidR="00E01D82" w:rsidRPr="00724DAF" w:rsidRDefault="00E01D82" w:rsidP="00E01D82">
      <w:pPr>
        <w:pStyle w:val="BodyText"/>
      </w:pPr>
      <w:r>
        <w:t>NA</w:t>
      </w:r>
    </w:p>
    <w:p w:rsidR="00E01D82" w:rsidRDefault="00E01D82" w:rsidP="00E01D82">
      <w:pPr>
        <w:pStyle w:val="Heading3"/>
        <w:numPr>
          <w:ilvl w:val="0"/>
          <w:numId w:val="0"/>
        </w:numPr>
      </w:pPr>
      <w:bookmarkStart w:id="25" w:name="_Toc430380916"/>
      <w:r>
        <w:t>3.2.2.3 Component “User Dashboard” processing detail</w:t>
      </w:r>
      <w:bookmarkEnd w:id="25"/>
    </w:p>
    <w:p w:rsidR="00E01D82" w:rsidRDefault="00E01D82" w:rsidP="00E01D82">
      <w:pPr>
        <w:pStyle w:val="BodyText"/>
        <w:rPr>
          <w:rFonts w:ascii="Arial" w:hAnsi="Arial"/>
        </w:rPr>
      </w:pPr>
      <w:r>
        <w:rPr>
          <w:rFonts w:ascii="Arial" w:hAnsi="Arial"/>
        </w:rPr>
        <w:t>This component simply displays user data, so no algorithm.</w:t>
      </w:r>
    </w:p>
    <w:p w:rsidR="00E01D82" w:rsidRDefault="00E01D82" w:rsidP="00E01D82">
      <w:pPr>
        <w:pStyle w:val="Heading4"/>
        <w:numPr>
          <w:ilvl w:val="0"/>
          <w:numId w:val="0"/>
        </w:numPr>
      </w:pPr>
      <w:r>
        <w:t>3.2.2.3.1 Design Class hierarchy for component User Dashboard</w:t>
      </w:r>
    </w:p>
    <w:p w:rsidR="00E01D82" w:rsidRPr="00724DAF" w:rsidRDefault="00E01D82" w:rsidP="00E01D82">
      <w:pPr>
        <w:pStyle w:val="BodyText"/>
      </w:pPr>
      <w:r>
        <w:t>No class hierarchy is their but it will association with groups and discussion portal.</w:t>
      </w:r>
    </w:p>
    <w:p w:rsidR="00E01D82" w:rsidRDefault="00E01D82" w:rsidP="00E01D82">
      <w:pPr>
        <w:pStyle w:val="Heading4"/>
        <w:numPr>
          <w:ilvl w:val="0"/>
          <w:numId w:val="0"/>
        </w:numPr>
      </w:pPr>
      <w:r>
        <w:t>3.2.2.3.2 Restrictions/limitations for component User Dashboard</w:t>
      </w:r>
    </w:p>
    <w:p w:rsidR="00E01D82" w:rsidRPr="00724DAF" w:rsidRDefault="00E01D82" w:rsidP="00E01D82">
      <w:pPr>
        <w:pStyle w:val="BodyText"/>
      </w:pPr>
      <w:r>
        <w:t>It will display only 5 groups at a time on dashboard rest can be browsed using scroll bar. Similarly last couple of news feed will be displayed based on size.</w:t>
      </w:r>
    </w:p>
    <w:p w:rsidR="00E01D82" w:rsidRDefault="00E01D82" w:rsidP="00E01D82">
      <w:pPr>
        <w:pStyle w:val="Heading4"/>
        <w:numPr>
          <w:ilvl w:val="0"/>
          <w:numId w:val="0"/>
        </w:numPr>
      </w:pPr>
      <w:r>
        <w:t>3.2.2.3.3 Performance issues for component User Dashboard</w:t>
      </w:r>
    </w:p>
    <w:p w:rsidR="00E01D82" w:rsidRPr="00724DAF" w:rsidRDefault="00E01D82" w:rsidP="00E01D82">
      <w:pPr>
        <w:pStyle w:val="BodyText"/>
      </w:pPr>
      <w:r>
        <w:t>Simple rendering of data, no complex operations to undergo, so performance issue.</w:t>
      </w:r>
    </w:p>
    <w:p w:rsidR="00E01D82" w:rsidRDefault="00E01D82" w:rsidP="00E01D82">
      <w:pPr>
        <w:pStyle w:val="Heading4"/>
        <w:numPr>
          <w:ilvl w:val="0"/>
          <w:numId w:val="0"/>
        </w:numPr>
      </w:pPr>
      <w:r>
        <w:t>3.2.2.3.</w:t>
      </w:r>
      <w:r w:rsidR="00203B68">
        <w:t>4</w:t>
      </w:r>
      <w:r>
        <w:t xml:space="preserve"> Processing detail for each operation of component User Dashboard</w:t>
      </w:r>
    </w:p>
    <w:p w:rsidR="00E01D82" w:rsidRDefault="00E01D82" w:rsidP="00E01D82">
      <w:pPr>
        <w:pStyle w:val="BodyText"/>
      </w:pPr>
      <w:r>
        <w:t>1. User Basic Info: Displays user name, picture and university name.</w:t>
      </w:r>
    </w:p>
    <w:p w:rsidR="00E01D82" w:rsidRDefault="00E01D82" w:rsidP="00E01D82">
      <w:pPr>
        <w:pStyle w:val="BodyText"/>
      </w:pPr>
      <w:r>
        <w:t>2. Schedule: Displays user schedule by taking data from user schedule handler.</w:t>
      </w:r>
    </w:p>
    <w:p w:rsidR="00E01D82" w:rsidRDefault="00E01D82" w:rsidP="00E01D82">
      <w:pPr>
        <w:pStyle w:val="BodyText"/>
      </w:pPr>
      <w:r>
        <w:t>3. Group list: Get group list from user portfolio to display in scroll menu on dashboard</w:t>
      </w:r>
    </w:p>
    <w:p w:rsidR="00E01D82" w:rsidRDefault="00E01D82" w:rsidP="00E01D82">
      <w:pPr>
        <w:pStyle w:val="BodyText"/>
      </w:pPr>
      <w:r>
        <w:t xml:space="preserve">4. Update Schedule: Users can update their schedules by selecting start time and end time, or week </w:t>
      </w:r>
      <w:r>
        <w:lastRenderedPageBreak/>
        <w:t>days in case of periodic schedule.</w:t>
      </w:r>
    </w:p>
    <w:p w:rsidR="00E01D82" w:rsidRDefault="00E01D82" w:rsidP="00E01D82">
      <w:pPr>
        <w:pStyle w:val="BodyText"/>
      </w:pPr>
      <w:r>
        <w:t>5. Discussion Portal: Displays data retrieved from discussion manager</w:t>
      </w:r>
    </w:p>
    <w:p w:rsidR="00E01D82" w:rsidRPr="00724DAF" w:rsidRDefault="00E01D82" w:rsidP="00E01D82">
      <w:pPr>
        <w:pStyle w:val="BodyText"/>
      </w:pPr>
      <w:r>
        <w:t>6. Update profile: Provides option for updating user data like phone number and email Id</w:t>
      </w:r>
    </w:p>
    <w:p w:rsidR="00E01D82" w:rsidRDefault="00E01D82" w:rsidP="00E01D82">
      <w:pPr>
        <w:pStyle w:val="BodyText"/>
      </w:pPr>
    </w:p>
    <w:p w:rsidR="00E01D82" w:rsidRPr="00FF0DAF" w:rsidRDefault="00E01D82" w:rsidP="00E01D82">
      <w:pPr>
        <w:pStyle w:val="Heading2"/>
        <w:numPr>
          <w:ilvl w:val="0"/>
          <w:numId w:val="0"/>
        </w:numPr>
        <w:rPr>
          <w:i w:val="0"/>
        </w:rPr>
      </w:pPr>
      <w:bookmarkStart w:id="26" w:name="_Toc430380917"/>
      <w:r w:rsidRPr="00FF0DAF">
        <w:rPr>
          <w:i w:val="0"/>
        </w:rPr>
        <w:t>3.2</w:t>
      </w:r>
      <w:r>
        <w:rPr>
          <w:i w:val="0"/>
        </w:rPr>
        <w:t>.3</w:t>
      </w:r>
      <w:r w:rsidRPr="00FF0DAF">
        <w:rPr>
          <w:i w:val="0"/>
        </w:rPr>
        <w:t xml:space="preserve"> De</w:t>
      </w:r>
      <w:r>
        <w:rPr>
          <w:i w:val="0"/>
        </w:rPr>
        <w:t>scription for Component “Group Viewer</w:t>
      </w:r>
      <w:r w:rsidRPr="00FF0DAF">
        <w:rPr>
          <w:i w:val="0"/>
        </w:rPr>
        <w:t>”</w:t>
      </w:r>
      <w:bookmarkEnd w:id="26"/>
    </w:p>
    <w:p w:rsidR="00E01D82" w:rsidRDefault="00E01D82" w:rsidP="00E01D82">
      <w:pPr>
        <w:pStyle w:val="BodyText"/>
      </w:pPr>
      <w:r>
        <w:t>This component renders following data related to groups:</w:t>
      </w:r>
    </w:p>
    <w:p w:rsidR="00E01D82" w:rsidRDefault="00E01D82" w:rsidP="00E01D82">
      <w:pPr>
        <w:pStyle w:val="BodyText"/>
        <w:numPr>
          <w:ilvl w:val="0"/>
          <w:numId w:val="25"/>
        </w:numPr>
      </w:pPr>
      <w:r>
        <w:t>Group Name</w:t>
      </w:r>
    </w:p>
    <w:p w:rsidR="00E01D82" w:rsidRDefault="00E01D82" w:rsidP="00E01D82">
      <w:pPr>
        <w:pStyle w:val="BodyText"/>
        <w:numPr>
          <w:ilvl w:val="0"/>
          <w:numId w:val="25"/>
        </w:numPr>
      </w:pPr>
      <w:r>
        <w:t>Group members</w:t>
      </w:r>
    </w:p>
    <w:p w:rsidR="00E01D82" w:rsidRDefault="00E01D82" w:rsidP="00E01D82">
      <w:pPr>
        <w:pStyle w:val="BodyText"/>
        <w:numPr>
          <w:ilvl w:val="0"/>
          <w:numId w:val="25"/>
        </w:numPr>
      </w:pPr>
      <w:r>
        <w:t>Group meetings</w:t>
      </w:r>
    </w:p>
    <w:p w:rsidR="00E01D82" w:rsidRDefault="00E01D82" w:rsidP="00E01D82">
      <w:pPr>
        <w:pStyle w:val="BodyText"/>
        <w:numPr>
          <w:ilvl w:val="0"/>
          <w:numId w:val="25"/>
        </w:numPr>
      </w:pPr>
      <w:r>
        <w:t>Group search</w:t>
      </w:r>
    </w:p>
    <w:p w:rsidR="00E01D82" w:rsidRDefault="00E01D82" w:rsidP="00E01D82">
      <w:pPr>
        <w:pStyle w:val="BodyText"/>
        <w:numPr>
          <w:ilvl w:val="0"/>
          <w:numId w:val="25"/>
        </w:numPr>
      </w:pPr>
      <w:r>
        <w:t>Join group</w:t>
      </w:r>
    </w:p>
    <w:p w:rsidR="00E01D82" w:rsidRDefault="00E01D82" w:rsidP="00E01D82">
      <w:pPr>
        <w:pStyle w:val="BodyText"/>
        <w:numPr>
          <w:ilvl w:val="0"/>
          <w:numId w:val="25"/>
        </w:numPr>
      </w:pPr>
      <w:r>
        <w:t>Discussions</w:t>
      </w:r>
    </w:p>
    <w:p w:rsidR="00E01D82" w:rsidRPr="00FF0DAF" w:rsidRDefault="00E01D82" w:rsidP="00E01D82">
      <w:pPr>
        <w:pStyle w:val="BodyText"/>
      </w:pPr>
    </w:p>
    <w:p w:rsidR="00E01D82" w:rsidRDefault="00E01D82" w:rsidP="00E01D82">
      <w:pPr>
        <w:pStyle w:val="Heading3"/>
        <w:numPr>
          <w:ilvl w:val="0"/>
          <w:numId w:val="0"/>
        </w:numPr>
      </w:pPr>
      <w:bookmarkStart w:id="27" w:name="_Toc430380918"/>
      <w:r w:rsidRPr="00FF0DAF">
        <w:t>3.2.</w:t>
      </w:r>
      <w:r>
        <w:t>3.</w:t>
      </w:r>
      <w:r w:rsidRPr="00FF0DAF">
        <w:t>1 Processing na</w:t>
      </w:r>
      <w:r>
        <w:t>rrative (PSPEC) for component “</w:t>
      </w:r>
      <w:r>
        <w:rPr>
          <w:i/>
        </w:rPr>
        <w:t>Group Viewer</w:t>
      </w:r>
      <w:r w:rsidRPr="00FF0DAF">
        <w:t>”</w:t>
      </w:r>
      <w:bookmarkEnd w:id="27"/>
    </w:p>
    <w:p w:rsidR="00E01D82" w:rsidRPr="00CE1633" w:rsidRDefault="00E01D82" w:rsidP="00E01D82">
      <w:pPr>
        <w:pStyle w:val="BodyText"/>
      </w:pPr>
      <w:r>
        <w:t>It renders data like group name, group members, group meetings using group portfolio. Also it displays group discussions and provide option to post to group discussion. This also renders different groups available to join.</w:t>
      </w:r>
    </w:p>
    <w:p w:rsidR="00E01D82" w:rsidRDefault="00E01D82" w:rsidP="00E01D82">
      <w:pPr>
        <w:pStyle w:val="Heading3"/>
        <w:numPr>
          <w:ilvl w:val="0"/>
          <w:numId w:val="0"/>
        </w:numPr>
      </w:pPr>
      <w:bookmarkStart w:id="28" w:name="_Toc430380919"/>
      <w:r>
        <w:t>3.2.3.2 Component “</w:t>
      </w:r>
      <w:r>
        <w:rPr>
          <w:i/>
        </w:rPr>
        <w:t>Group Viewer</w:t>
      </w:r>
      <w:r w:rsidRPr="00FF0DAF">
        <w:t>” interface description.</w:t>
      </w:r>
      <w:bookmarkEnd w:id="28"/>
    </w:p>
    <w:p w:rsidR="00E01D82" w:rsidRPr="00CC2A27" w:rsidRDefault="00E01D82" w:rsidP="00E01D82">
      <w:pPr>
        <w:pStyle w:val="BodyText"/>
      </w:pPr>
      <w:r>
        <w:t>NA</w:t>
      </w:r>
    </w:p>
    <w:p w:rsidR="00E01D82" w:rsidRPr="00FF0DAF" w:rsidRDefault="00E01D82" w:rsidP="00E01D82">
      <w:pPr>
        <w:pStyle w:val="Heading3"/>
        <w:numPr>
          <w:ilvl w:val="0"/>
          <w:numId w:val="0"/>
        </w:numPr>
      </w:pPr>
      <w:bookmarkStart w:id="29" w:name="_Toc430380920"/>
      <w:r>
        <w:t>3.2.3.3 Component “</w:t>
      </w:r>
      <w:r>
        <w:rPr>
          <w:i/>
        </w:rPr>
        <w:t>Group Viewer</w:t>
      </w:r>
      <w:r w:rsidRPr="00FF0DAF">
        <w:t>” processing detail</w:t>
      </w:r>
      <w:bookmarkEnd w:id="29"/>
    </w:p>
    <w:p w:rsidR="00E01D82" w:rsidRPr="00FF0DAF" w:rsidRDefault="00E01D82" w:rsidP="00E01D82">
      <w:pPr>
        <w:pStyle w:val="BodyText"/>
        <w:rPr>
          <w:rFonts w:ascii="Arial" w:hAnsi="Arial"/>
        </w:rPr>
      </w:pPr>
      <w:r>
        <w:rPr>
          <w:rFonts w:ascii="Arial" w:hAnsi="Arial"/>
        </w:rPr>
        <w:t xml:space="preserve">Algorithms to ensure user get to see only the group it is a member. </w:t>
      </w:r>
    </w:p>
    <w:p w:rsidR="00E01D82" w:rsidRDefault="00E01D82" w:rsidP="00E01D82">
      <w:pPr>
        <w:pStyle w:val="Heading4"/>
        <w:numPr>
          <w:ilvl w:val="0"/>
          <w:numId w:val="0"/>
        </w:numPr>
        <w:rPr>
          <w:i w:val="0"/>
        </w:rPr>
      </w:pPr>
      <w:r w:rsidRPr="00FF0DAF">
        <w:rPr>
          <w:i w:val="0"/>
        </w:rPr>
        <w:t>3.2.</w:t>
      </w:r>
      <w:r>
        <w:rPr>
          <w:i w:val="0"/>
        </w:rPr>
        <w:t>3.</w:t>
      </w:r>
      <w:r w:rsidRPr="00FF0DAF">
        <w:rPr>
          <w:i w:val="0"/>
        </w:rPr>
        <w:t xml:space="preserve">3.1 Design Class hierarchy for component </w:t>
      </w:r>
      <w:r>
        <w:rPr>
          <w:i w:val="0"/>
        </w:rPr>
        <w:t>Group Viewer</w:t>
      </w:r>
    </w:p>
    <w:p w:rsidR="00E01D82" w:rsidRPr="008817A1" w:rsidRDefault="00E01D82" w:rsidP="00E01D82">
      <w:pPr>
        <w:pStyle w:val="BodyText"/>
      </w:pPr>
      <w:r>
        <w:t>Group viewer has association with schedule viewer to set meeting with members of the group.</w:t>
      </w:r>
    </w:p>
    <w:p w:rsidR="00E01D82" w:rsidRDefault="00E01D82" w:rsidP="00E01D82">
      <w:pPr>
        <w:pStyle w:val="Heading4"/>
        <w:numPr>
          <w:ilvl w:val="0"/>
          <w:numId w:val="0"/>
        </w:numPr>
        <w:rPr>
          <w:i w:val="0"/>
        </w:rPr>
      </w:pPr>
      <w:r w:rsidRPr="00FF0DAF">
        <w:rPr>
          <w:i w:val="0"/>
        </w:rPr>
        <w:t>3.2.</w:t>
      </w:r>
      <w:r>
        <w:rPr>
          <w:i w:val="0"/>
        </w:rPr>
        <w:t>3.</w:t>
      </w:r>
      <w:r w:rsidRPr="00FF0DAF">
        <w:rPr>
          <w:i w:val="0"/>
        </w:rPr>
        <w:t>3.2 Restrict</w:t>
      </w:r>
      <w:r>
        <w:rPr>
          <w:i w:val="0"/>
        </w:rPr>
        <w:t>ions/limitations for component Group Viewer</w:t>
      </w:r>
    </w:p>
    <w:p w:rsidR="00E01D82" w:rsidRPr="008817A1" w:rsidRDefault="00E01D82" w:rsidP="00E01D82">
      <w:pPr>
        <w:pStyle w:val="BodyText"/>
      </w:pPr>
      <w:r>
        <w:t xml:space="preserve">User cannot see data of group of whom he is not a member. </w:t>
      </w:r>
    </w:p>
    <w:p w:rsidR="00E01D82" w:rsidRDefault="00E01D82" w:rsidP="00E01D82">
      <w:pPr>
        <w:pStyle w:val="Heading4"/>
        <w:numPr>
          <w:ilvl w:val="0"/>
          <w:numId w:val="0"/>
        </w:numPr>
        <w:rPr>
          <w:i w:val="0"/>
        </w:rPr>
      </w:pPr>
      <w:r w:rsidRPr="00FF0DAF">
        <w:rPr>
          <w:i w:val="0"/>
        </w:rPr>
        <w:t>3.2.</w:t>
      </w:r>
      <w:r>
        <w:rPr>
          <w:i w:val="0"/>
        </w:rPr>
        <w:t>3.</w:t>
      </w:r>
      <w:r w:rsidRPr="00FF0DAF">
        <w:rPr>
          <w:i w:val="0"/>
        </w:rPr>
        <w:t>3.3 Performance i</w:t>
      </w:r>
      <w:r>
        <w:rPr>
          <w:i w:val="0"/>
        </w:rPr>
        <w:t>ssues for component Group Viewer</w:t>
      </w:r>
    </w:p>
    <w:p w:rsidR="00E01D82" w:rsidRPr="00426061" w:rsidRDefault="00E01D82" w:rsidP="00E01D82">
      <w:pPr>
        <w:pStyle w:val="BodyText"/>
      </w:pPr>
      <w:r>
        <w:t>Very basic data is rendered on the screen, so no performance issue.</w:t>
      </w:r>
    </w:p>
    <w:p w:rsidR="00E01D82" w:rsidRDefault="00E01D82" w:rsidP="00E01D82">
      <w:pPr>
        <w:pStyle w:val="Heading4"/>
        <w:numPr>
          <w:ilvl w:val="0"/>
          <w:numId w:val="0"/>
        </w:numPr>
        <w:rPr>
          <w:i w:val="0"/>
        </w:rPr>
      </w:pPr>
      <w:r w:rsidRPr="00FF0DAF">
        <w:rPr>
          <w:i w:val="0"/>
        </w:rPr>
        <w:t>3.2.</w:t>
      </w:r>
      <w:r>
        <w:rPr>
          <w:i w:val="0"/>
        </w:rPr>
        <w:t>3.</w:t>
      </w:r>
      <w:r w:rsidR="00203B68">
        <w:rPr>
          <w:i w:val="0"/>
        </w:rPr>
        <w:t>3.4</w:t>
      </w:r>
      <w:r w:rsidRPr="00FF0DAF">
        <w:rPr>
          <w:i w:val="0"/>
        </w:rPr>
        <w:t xml:space="preserve"> Processing detail for each operation of component </w:t>
      </w:r>
      <w:r>
        <w:rPr>
          <w:i w:val="0"/>
        </w:rPr>
        <w:t>Group Viewer</w:t>
      </w:r>
    </w:p>
    <w:p w:rsidR="00E01D82" w:rsidRDefault="00E01D82" w:rsidP="00E01D82">
      <w:pPr>
        <w:pStyle w:val="BodyText"/>
        <w:rPr>
          <w:rFonts w:ascii="Arial" w:hAnsi="Arial"/>
        </w:rPr>
      </w:pPr>
      <w:r>
        <w:rPr>
          <w:rFonts w:ascii="Arial" w:hAnsi="Arial"/>
        </w:rPr>
        <w:t>Display Group: Displays groups basic information like name, members, meetings</w:t>
      </w:r>
    </w:p>
    <w:p w:rsidR="00E01D82" w:rsidRDefault="00E01D82" w:rsidP="00E01D82">
      <w:pPr>
        <w:pStyle w:val="BodyText"/>
        <w:rPr>
          <w:rFonts w:ascii="Arial" w:hAnsi="Arial"/>
        </w:rPr>
      </w:pPr>
      <w:r>
        <w:rPr>
          <w:rFonts w:ascii="Arial" w:hAnsi="Arial"/>
        </w:rPr>
        <w:lastRenderedPageBreak/>
        <w:t>Join Group: Provides list of groups available in the application to user for joining.</w:t>
      </w:r>
    </w:p>
    <w:p w:rsidR="00E01D82" w:rsidRDefault="00E01D82" w:rsidP="00E01D82">
      <w:pPr>
        <w:pStyle w:val="BodyText"/>
        <w:rPr>
          <w:rFonts w:ascii="Arial" w:hAnsi="Arial"/>
        </w:rPr>
      </w:pPr>
      <w:r>
        <w:rPr>
          <w:rFonts w:ascii="Arial" w:hAnsi="Arial"/>
        </w:rPr>
        <w:t>Request Viewer: Group admin to get option to allow users become member of the group.</w:t>
      </w:r>
    </w:p>
    <w:p w:rsidR="00E01D82" w:rsidRDefault="00E01D82" w:rsidP="00E01D82">
      <w:pPr>
        <w:pStyle w:val="BodyText"/>
        <w:rPr>
          <w:rFonts w:ascii="Arial" w:hAnsi="Arial"/>
        </w:rPr>
      </w:pPr>
      <w:r>
        <w:rPr>
          <w:rFonts w:ascii="Arial" w:hAnsi="Arial"/>
        </w:rPr>
        <w:t>Discussions: All the discussions related to the group will be displayed here in chronological order.</w:t>
      </w:r>
    </w:p>
    <w:p w:rsidR="00E01D82" w:rsidRPr="00FF0DAF" w:rsidRDefault="00E01D82" w:rsidP="00E01D82">
      <w:pPr>
        <w:pStyle w:val="Heading2"/>
        <w:numPr>
          <w:ilvl w:val="0"/>
          <w:numId w:val="0"/>
        </w:numPr>
        <w:rPr>
          <w:i w:val="0"/>
        </w:rPr>
      </w:pPr>
      <w:bookmarkStart w:id="30" w:name="_Toc430380921"/>
      <w:r w:rsidRPr="00FF0DAF">
        <w:rPr>
          <w:i w:val="0"/>
        </w:rPr>
        <w:t>3.2</w:t>
      </w:r>
      <w:r>
        <w:rPr>
          <w:i w:val="0"/>
        </w:rPr>
        <w:t>.4</w:t>
      </w:r>
      <w:r w:rsidRPr="00FF0DAF">
        <w:rPr>
          <w:i w:val="0"/>
        </w:rPr>
        <w:t xml:space="preserve"> De</w:t>
      </w:r>
      <w:r>
        <w:rPr>
          <w:i w:val="0"/>
        </w:rPr>
        <w:t>scription for Component “Schedule Meeting</w:t>
      </w:r>
      <w:r w:rsidRPr="00FF0DAF">
        <w:rPr>
          <w:i w:val="0"/>
        </w:rPr>
        <w:t>”</w:t>
      </w:r>
      <w:bookmarkEnd w:id="30"/>
    </w:p>
    <w:p w:rsidR="00E01D82" w:rsidRPr="00FF0DAF" w:rsidRDefault="00E01D82" w:rsidP="00E01D82">
      <w:pPr>
        <w:pStyle w:val="BodyText"/>
      </w:pPr>
      <w:r>
        <w:t>This component renders data to select a meeting time with the group members based on best possible time interval when no one has any prior commitments and set then set that meeting for the group.</w:t>
      </w:r>
    </w:p>
    <w:p w:rsidR="00E01D82" w:rsidRDefault="00E01D82" w:rsidP="00E01D82">
      <w:pPr>
        <w:pStyle w:val="Heading3"/>
        <w:numPr>
          <w:ilvl w:val="0"/>
          <w:numId w:val="0"/>
        </w:numPr>
      </w:pPr>
      <w:bookmarkStart w:id="31" w:name="_Toc430380922"/>
      <w:r w:rsidRPr="00FF0DAF">
        <w:t>3.2.</w:t>
      </w:r>
      <w:r>
        <w:t>4.</w:t>
      </w:r>
      <w:r w:rsidRPr="00FF0DAF">
        <w:t>1 Processing na</w:t>
      </w:r>
      <w:r>
        <w:t>rrative (PSPEC) for component “</w:t>
      </w:r>
      <w:r>
        <w:rPr>
          <w:i/>
        </w:rPr>
        <w:t>Schedule Meeting</w:t>
      </w:r>
      <w:r w:rsidRPr="00FF0DAF">
        <w:t>”</w:t>
      </w:r>
      <w:bookmarkEnd w:id="31"/>
    </w:p>
    <w:p w:rsidR="00E01D82" w:rsidRPr="00CE1633" w:rsidRDefault="00E01D82" w:rsidP="00E01D82">
      <w:pPr>
        <w:pStyle w:val="BodyText"/>
      </w:pPr>
      <w:r>
        <w:t>Using this screen, user will be given options of best time possible between all the group members and set it.</w:t>
      </w:r>
    </w:p>
    <w:p w:rsidR="00E01D82" w:rsidRDefault="00E01D82" w:rsidP="00E01D82">
      <w:pPr>
        <w:pStyle w:val="Heading4"/>
        <w:numPr>
          <w:ilvl w:val="0"/>
          <w:numId w:val="0"/>
        </w:numPr>
        <w:rPr>
          <w:i w:val="0"/>
        </w:rPr>
      </w:pPr>
      <w:r w:rsidRPr="00FF0DAF">
        <w:rPr>
          <w:i w:val="0"/>
        </w:rPr>
        <w:t>3.2.</w:t>
      </w:r>
      <w:r>
        <w:rPr>
          <w:i w:val="0"/>
        </w:rPr>
        <w:t>4.</w:t>
      </w:r>
      <w:r w:rsidRPr="00FF0DAF">
        <w:rPr>
          <w:i w:val="0"/>
        </w:rPr>
        <w:t xml:space="preserve">3.1 Design Class hierarchy for component </w:t>
      </w:r>
      <w:r>
        <w:rPr>
          <w:i w:val="0"/>
        </w:rPr>
        <w:t>Schedule Meeting</w:t>
      </w:r>
    </w:p>
    <w:p w:rsidR="00E01D82" w:rsidRPr="008817A1" w:rsidRDefault="00E01D82" w:rsidP="00E01D82">
      <w:pPr>
        <w:pStyle w:val="BodyText"/>
      </w:pPr>
      <w:r>
        <w:t>Group viewer has association with scheduler to compute the best time slot available for meeting.</w:t>
      </w:r>
    </w:p>
    <w:p w:rsidR="00E01D82" w:rsidRDefault="00E01D82" w:rsidP="00E01D82">
      <w:pPr>
        <w:pStyle w:val="Heading4"/>
        <w:numPr>
          <w:ilvl w:val="0"/>
          <w:numId w:val="0"/>
        </w:numPr>
        <w:rPr>
          <w:i w:val="0"/>
        </w:rPr>
      </w:pPr>
      <w:r w:rsidRPr="00FF0DAF">
        <w:rPr>
          <w:i w:val="0"/>
        </w:rPr>
        <w:t>3.2.</w:t>
      </w:r>
      <w:r>
        <w:rPr>
          <w:i w:val="0"/>
        </w:rPr>
        <w:t>4.</w:t>
      </w:r>
      <w:r w:rsidRPr="00FF0DAF">
        <w:rPr>
          <w:i w:val="0"/>
        </w:rPr>
        <w:t>3.2 Restrict</w:t>
      </w:r>
      <w:r>
        <w:rPr>
          <w:i w:val="0"/>
        </w:rPr>
        <w:t>ions/limitations for component Schedule Meeting</w:t>
      </w:r>
    </w:p>
    <w:p w:rsidR="00E01D82" w:rsidRPr="008817A1" w:rsidRDefault="00E01D82" w:rsidP="00E01D82">
      <w:pPr>
        <w:pStyle w:val="BodyText"/>
      </w:pPr>
      <w:r>
        <w:t xml:space="preserve">Meeting can be scheduled at intervals of 30 minutes. </w:t>
      </w:r>
    </w:p>
    <w:p w:rsidR="00E01D82" w:rsidRDefault="00E01D82" w:rsidP="00E01D82">
      <w:pPr>
        <w:pStyle w:val="Heading4"/>
        <w:numPr>
          <w:ilvl w:val="0"/>
          <w:numId w:val="0"/>
        </w:numPr>
        <w:rPr>
          <w:i w:val="0"/>
        </w:rPr>
      </w:pPr>
      <w:r w:rsidRPr="00FF0DAF">
        <w:rPr>
          <w:i w:val="0"/>
        </w:rPr>
        <w:t>3.2.</w:t>
      </w:r>
      <w:r>
        <w:rPr>
          <w:i w:val="0"/>
        </w:rPr>
        <w:t>4.</w:t>
      </w:r>
      <w:r w:rsidRPr="00FF0DAF">
        <w:rPr>
          <w:i w:val="0"/>
        </w:rPr>
        <w:t>3.3 Performance i</w:t>
      </w:r>
      <w:r>
        <w:rPr>
          <w:i w:val="0"/>
        </w:rPr>
        <w:t>ssues for component Schedule Meeting</w:t>
      </w:r>
    </w:p>
    <w:p w:rsidR="00E01D82" w:rsidRPr="00426061" w:rsidRDefault="00E01D82" w:rsidP="00E01D82">
      <w:pPr>
        <w:pStyle w:val="BodyText"/>
      </w:pPr>
      <w:r>
        <w:t>Very basic data is rendered on the screen, so no performance issue.</w:t>
      </w:r>
    </w:p>
    <w:p w:rsidR="00E01D82" w:rsidRPr="00426061" w:rsidRDefault="00E01D82" w:rsidP="00E01D82">
      <w:pPr>
        <w:pStyle w:val="BodyText"/>
      </w:pPr>
    </w:p>
    <w:p w:rsidR="00E01D82" w:rsidRDefault="00E01D82" w:rsidP="00E01D82">
      <w:pPr>
        <w:pStyle w:val="Heading2"/>
        <w:numPr>
          <w:ilvl w:val="0"/>
          <w:numId w:val="0"/>
        </w:numPr>
      </w:pPr>
      <w:bookmarkStart w:id="32" w:name="_Toc430380925"/>
      <w:r>
        <w:t>3.2.5 Description for Component “Notifications</w:t>
      </w:r>
      <w:bookmarkEnd w:id="32"/>
    </w:p>
    <w:p w:rsidR="00E01D82" w:rsidRDefault="00E01D82" w:rsidP="00E01D82">
      <w:pPr>
        <w:pStyle w:val="BodyText"/>
        <w:rPr>
          <w:rFonts w:ascii="Arial" w:hAnsi="Arial"/>
        </w:rPr>
      </w:pPr>
      <w:r>
        <w:rPr>
          <w:rFonts w:ascii="Arial" w:hAnsi="Arial"/>
        </w:rPr>
        <w:t xml:space="preserve">Notification renders information like meeting scheduled for the group, request for joining group has been accepted, meeting is cancelled and reply received on discussion portal </w:t>
      </w:r>
    </w:p>
    <w:p w:rsidR="00E01D82" w:rsidRDefault="00E01D82" w:rsidP="00E01D82">
      <w:pPr>
        <w:pStyle w:val="Heading3"/>
        <w:numPr>
          <w:ilvl w:val="0"/>
          <w:numId w:val="0"/>
        </w:numPr>
      </w:pPr>
      <w:bookmarkStart w:id="33" w:name="_Toc430380926"/>
      <w:r>
        <w:t>3.2.5.1 Processing narrative (PSPEC) for component “Notifications”</w:t>
      </w:r>
      <w:bookmarkEnd w:id="33"/>
    </w:p>
    <w:p w:rsidR="00E01D82" w:rsidRDefault="00E01D82" w:rsidP="00E01D82">
      <w:pPr>
        <w:pStyle w:val="BodyText"/>
      </w:pPr>
      <w:r>
        <w:t>Pop up the shown to the user when any of following activity happens over the application:</w:t>
      </w:r>
    </w:p>
    <w:p w:rsidR="00E01D82" w:rsidRDefault="00E01D82" w:rsidP="00E01D82">
      <w:pPr>
        <w:pStyle w:val="BodyText"/>
        <w:numPr>
          <w:ilvl w:val="0"/>
          <w:numId w:val="26"/>
        </w:numPr>
        <w:rPr>
          <w:rFonts w:ascii="Arial" w:hAnsi="Arial"/>
        </w:rPr>
      </w:pPr>
      <w:r>
        <w:rPr>
          <w:rFonts w:ascii="Arial" w:hAnsi="Arial"/>
        </w:rPr>
        <w:t>Meeting scheduled for the group</w:t>
      </w:r>
    </w:p>
    <w:p w:rsidR="00E01D82" w:rsidRPr="00F875CE" w:rsidRDefault="00E01D82" w:rsidP="00E01D82">
      <w:pPr>
        <w:pStyle w:val="BodyText"/>
        <w:numPr>
          <w:ilvl w:val="0"/>
          <w:numId w:val="26"/>
        </w:numPr>
      </w:pPr>
      <w:r>
        <w:rPr>
          <w:rFonts w:ascii="Arial" w:hAnsi="Arial"/>
        </w:rPr>
        <w:t>Request for joining group has been accepted</w:t>
      </w:r>
    </w:p>
    <w:p w:rsidR="00E01D82" w:rsidRPr="00F875CE" w:rsidRDefault="00E01D82" w:rsidP="00E01D82">
      <w:pPr>
        <w:pStyle w:val="BodyText"/>
        <w:numPr>
          <w:ilvl w:val="0"/>
          <w:numId w:val="26"/>
        </w:numPr>
      </w:pPr>
      <w:r>
        <w:rPr>
          <w:rFonts w:ascii="Arial" w:hAnsi="Arial"/>
        </w:rPr>
        <w:t xml:space="preserve">Meeting is cancelled </w:t>
      </w:r>
    </w:p>
    <w:p w:rsidR="00E01D82" w:rsidRPr="00724DAF" w:rsidRDefault="00E01D82" w:rsidP="00E01D82">
      <w:pPr>
        <w:pStyle w:val="BodyText"/>
        <w:numPr>
          <w:ilvl w:val="0"/>
          <w:numId w:val="26"/>
        </w:numPr>
      </w:pPr>
      <w:r>
        <w:rPr>
          <w:rFonts w:ascii="Arial" w:hAnsi="Arial"/>
        </w:rPr>
        <w:t>Reply received on discussion portal</w:t>
      </w:r>
    </w:p>
    <w:p w:rsidR="00E01D82" w:rsidRDefault="00203B68" w:rsidP="00E01D82">
      <w:pPr>
        <w:pStyle w:val="Heading4"/>
        <w:numPr>
          <w:ilvl w:val="0"/>
          <w:numId w:val="0"/>
        </w:numPr>
      </w:pPr>
      <w:r>
        <w:t>3.2.5.2.1</w:t>
      </w:r>
      <w:r w:rsidR="00E01D82">
        <w:t xml:space="preserve"> Restrictions/limitations for component Notifications</w:t>
      </w:r>
    </w:p>
    <w:p w:rsidR="00E01D82" w:rsidRPr="00724DAF" w:rsidRDefault="00E01D82" w:rsidP="00E01D82">
      <w:pPr>
        <w:pStyle w:val="BodyText"/>
      </w:pPr>
      <w:r>
        <w:t>It will display only 5 latest notification and rest can be seen by scrolling down.</w:t>
      </w:r>
    </w:p>
    <w:p w:rsidR="00E01D82" w:rsidRDefault="00203B68" w:rsidP="00E01D82">
      <w:pPr>
        <w:pStyle w:val="Heading4"/>
        <w:numPr>
          <w:ilvl w:val="0"/>
          <w:numId w:val="0"/>
        </w:numPr>
      </w:pPr>
      <w:r>
        <w:lastRenderedPageBreak/>
        <w:t>3.2.5.2.2</w:t>
      </w:r>
      <w:r w:rsidR="00E01D82">
        <w:t xml:space="preserve"> Performance issues for component Notifications</w:t>
      </w:r>
    </w:p>
    <w:p w:rsidR="00E01D82" w:rsidRPr="00724DAF" w:rsidRDefault="00E01D82" w:rsidP="00E01D82">
      <w:pPr>
        <w:pStyle w:val="BodyText"/>
      </w:pPr>
      <w:r>
        <w:t>Simple rendering of data, no complex operations to undergo, so performance issue.</w:t>
      </w:r>
    </w:p>
    <w:p w:rsidR="00E01D82" w:rsidRDefault="00E01D82" w:rsidP="00E01D82">
      <w:pPr>
        <w:pStyle w:val="BodyText"/>
      </w:pPr>
    </w:p>
    <w:p w:rsidR="00E01D82" w:rsidRDefault="00E01D82" w:rsidP="00E01D82">
      <w:pPr>
        <w:pStyle w:val="Heading2"/>
        <w:numPr>
          <w:ilvl w:val="0"/>
          <w:numId w:val="0"/>
        </w:numPr>
      </w:pPr>
      <w:bookmarkStart w:id="34" w:name="_Toc430380929"/>
      <w:r>
        <w:t>3.2.6 Description for Component “Discussion Portal”</w:t>
      </w:r>
      <w:bookmarkEnd w:id="34"/>
    </w:p>
    <w:p w:rsidR="00E01D82" w:rsidRDefault="00E01D82" w:rsidP="00E01D82">
      <w:pPr>
        <w:pStyle w:val="BodyText"/>
        <w:rPr>
          <w:rFonts w:ascii="Arial" w:hAnsi="Arial"/>
        </w:rPr>
      </w:pPr>
      <w:r>
        <w:rPr>
          <w:rFonts w:ascii="Arial" w:hAnsi="Arial"/>
        </w:rPr>
        <w:t>This will render discussion going on in the group and as well on the main screen by fetching data from Discussion Handler.</w:t>
      </w:r>
    </w:p>
    <w:p w:rsidR="00E01D82" w:rsidRDefault="00E01D82" w:rsidP="00E01D82">
      <w:pPr>
        <w:pStyle w:val="Heading3"/>
        <w:numPr>
          <w:ilvl w:val="0"/>
          <w:numId w:val="0"/>
        </w:numPr>
      </w:pPr>
      <w:bookmarkStart w:id="35" w:name="_Toc430380930"/>
      <w:r>
        <w:t>3.2.6.1 Processing narrative (PSPEC) for component “Discussion Portal”</w:t>
      </w:r>
      <w:bookmarkEnd w:id="35"/>
    </w:p>
    <w:p w:rsidR="00E01D82" w:rsidRPr="00724DAF" w:rsidRDefault="00E01D82" w:rsidP="00E01D82">
      <w:pPr>
        <w:pStyle w:val="BodyText"/>
      </w:pPr>
      <w:r>
        <w:t>At user dashboard and group page discussion will be displayed with few latest at a time and a text box to revert on these discussion. These discussions would be synced across all users every second.</w:t>
      </w:r>
    </w:p>
    <w:p w:rsidR="00E01D82" w:rsidRDefault="00203B68" w:rsidP="00E01D82">
      <w:pPr>
        <w:pStyle w:val="Heading4"/>
        <w:numPr>
          <w:ilvl w:val="0"/>
          <w:numId w:val="0"/>
        </w:numPr>
      </w:pPr>
      <w:r>
        <w:t>3.2.6.2</w:t>
      </w:r>
      <w:r w:rsidR="00E01D82">
        <w:t>.1 Design Class hierarchy for component Discussion Portal</w:t>
      </w:r>
    </w:p>
    <w:p w:rsidR="00E01D82" w:rsidRPr="00724DAF" w:rsidRDefault="00E01D82" w:rsidP="00E01D82">
      <w:pPr>
        <w:pStyle w:val="BodyText"/>
      </w:pPr>
      <w:r>
        <w:t>It is composition of User Dashboard and Group Viewer.</w:t>
      </w:r>
    </w:p>
    <w:p w:rsidR="00E01D82" w:rsidRDefault="00203B68" w:rsidP="00E01D82">
      <w:pPr>
        <w:pStyle w:val="Heading4"/>
        <w:numPr>
          <w:ilvl w:val="0"/>
          <w:numId w:val="0"/>
        </w:numPr>
      </w:pPr>
      <w:r>
        <w:t>3.2.6.2</w:t>
      </w:r>
      <w:r w:rsidR="00E01D82">
        <w:t>.2 Restrictions/limitations for component Discussion Portal</w:t>
      </w:r>
    </w:p>
    <w:p w:rsidR="00E01D82" w:rsidRPr="00724DAF" w:rsidRDefault="00E01D82" w:rsidP="00E01D82">
      <w:pPr>
        <w:pStyle w:val="BodyText"/>
      </w:pPr>
      <w:r>
        <w:t>It will display only few latest news feed and rest can be seen by scrolling down. Maximum data posted in one post will also be defined.</w:t>
      </w:r>
    </w:p>
    <w:p w:rsidR="00E01D82" w:rsidRDefault="00203B68" w:rsidP="00E01D82">
      <w:pPr>
        <w:pStyle w:val="Heading4"/>
        <w:numPr>
          <w:ilvl w:val="0"/>
          <w:numId w:val="0"/>
        </w:numPr>
      </w:pPr>
      <w:r>
        <w:t>3.2.6.2</w:t>
      </w:r>
      <w:r w:rsidR="00E01D82">
        <w:t>.3 Performance issues for component Discussion Portal</w:t>
      </w:r>
    </w:p>
    <w:p w:rsidR="00E01D82" w:rsidRPr="00724DAF" w:rsidRDefault="00E01D82" w:rsidP="00E01D82">
      <w:pPr>
        <w:pStyle w:val="BodyText"/>
      </w:pPr>
      <w:r>
        <w:t>Simple rendering of data, no complex operations to undergo, so performance issue.</w:t>
      </w:r>
    </w:p>
    <w:p w:rsidR="00E01D82" w:rsidRDefault="00E01D82" w:rsidP="00E01D82">
      <w:pPr>
        <w:pStyle w:val="Heading2"/>
        <w:numPr>
          <w:ilvl w:val="0"/>
          <w:numId w:val="0"/>
        </w:numPr>
      </w:pPr>
      <w:bookmarkStart w:id="36" w:name="_Toc430380933"/>
      <w:r>
        <w:t>3.2.7 Description for Component “User Schedule Handler”</w:t>
      </w:r>
      <w:bookmarkEnd w:id="36"/>
    </w:p>
    <w:p w:rsidR="00E01D82" w:rsidRPr="00074ABD" w:rsidRDefault="00E01D82" w:rsidP="00E01D82">
      <w:pPr>
        <w:pStyle w:val="BodyText"/>
        <w:rPr>
          <w:rFonts w:ascii="Arial" w:hAnsi="Arial"/>
        </w:rPr>
      </w:pPr>
      <w:r>
        <w:t>User Schedule Handler provides the algorithms to convert data entered by while updating schedule to be further added to the database and vice versa.</w:t>
      </w:r>
    </w:p>
    <w:p w:rsidR="00E01D82" w:rsidRDefault="00E01D82" w:rsidP="00E01D82">
      <w:pPr>
        <w:pStyle w:val="Heading3"/>
        <w:numPr>
          <w:ilvl w:val="0"/>
          <w:numId w:val="0"/>
        </w:numPr>
      </w:pPr>
      <w:bookmarkStart w:id="37" w:name="_Toc430380934"/>
      <w:r>
        <w:t>3.2.7.1 Processing narrative (PSPEC) for component “User Schedule Handler”</w:t>
      </w:r>
      <w:bookmarkEnd w:id="37"/>
    </w:p>
    <w:p w:rsidR="00E01D82" w:rsidRPr="00724DAF" w:rsidRDefault="00E01D82" w:rsidP="00E01D82">
      <w:pPr>
        <w:pStyle w:val="BodyText"/>
      </w:pPr>
      <w:r>
        <w:t>User Schedule Handler takes input from User Dashboard and converts it into dates over the calendar and send it further to the Meeting Calendar to be furthered stored into the database. Also do vice versa for sending it display over the screen.</w:t>
      </w:r>
    </w:p>
    <w:p w:rsidR="00E01D82" w:rsidRDefault="00E01D82" w:rsidP="00E01D82">
      <w:pPr>
        <w:pStyle w:val="Heading3"/>
        <w:numPr>
          <w:ilvl w:val="0"/>
          <w:numId w:val="0"/>
        </w:numPr>
      </w:pPr>
      <w:bookmarkStart w:id="38" w:name="_Toc430380935"/>
      <w:r>
        <w:t>3.2.7.2 Component “User Schedule Handler” interface description.</w:t>
      </w:r>
      <w:bookmarkEnd w:id="38"/>
    </w:p>
    <w:p w:rsidR="00E01D82" w:rsidRPr="00724DAF" w:rsidRDefault="00E01D82" w:rsidP="00E01D82">
      <w:pPr>
        <w:pStyle w:val="BodyText"/>
      </w:pPr>
      <w:r>
        <w:t>NA</w:t>
      </w:r>
    </w:p>
    <w:p w:rsidR="00E01D82" w:rsidRDefault="00E01D82" w:rsidP="00E01D82">
      <w:pPr>
        <w:pStyle w:val="Heading3"/>
        <w:numPr>
          <w:ilvl w:val="0"/>
          <w:numId w:val="0"/>
        </w:numPr>
      </w:pPr>
      <w:bookmarkStart w:id="39" w:name="_Toc430380936"/>
      <w:r>
        <w:t>3.2.7.3 Component “User Schedule Handler” processing detail</w:t>
      </w:r>
      <w:bookmarkEnd w:id="39"/>
    </w:p>
    <w:p w:rsidR="00E01D82" w:rsidRDefault="00E01D82" w:rsidP="00E01D82">
      <w:pPr>
        <w:pStyle w:val="BodyText"/>
        <w:rPr>
          <w:rFonts w:ascii="Arial" w:hAnsi="Arial"/>
        </w:rPr>
      </w:pPr>
      <w:r>
        <w:rPr>
          <w:rFonts w:ascii="Arial" w:hAnsi="Arial"/>
        </w:rPr>
        <w:t>Algorithm for converting periodic schedule into the dates over the calendar.</w:t>
      </w:r>
    </w:p>
    <w:p w:rsidR="00E01D82" w:rsidRDefault="00E01D82" w:rsidP="00E01D82">
      <w:pPr>
        <w:pStyle w:val="Heading4"/>
        <w:numPr>
          <w:ilvl w:val="0"/>
          <w:numId w:val="0"/>
        </w:numPr>
      </w:pPr>
      <w:r>
        <w:t>3.2.7.3.1 Design Class hierarchy for component User Schedule Handler</w:t>
      </w:r>
    </w:p>
    <w:p w:rsidR="00E01D82" w:rsidRPr="00724DAF" w:rsidRDefault="00E01D82" w:rsidP="00E01D82">
      <w:pPr>
        <w:pStyle w:val="BodyText"/>
      </w:pPr>
      <w:r>
        <w:t>No class hierarchy is there.</w:t>
      </w:r>
    </w:p>
    <w:p w:rsidR="00E01D82" w:rsidRDefault="00E01D82" w:rsidP="00E01D82">
      <w:pPr>
        <w:pStyle w:val="Heading4"/>
        <w:numPr>
          <w:ilvl w:val="0"/>
          <w:numId w:val="0"/>
        </w:numPr>
      </w:pPr>
      <w:r>
        <w:lastRenderedPageBreak/>
        <w:t>3.2.7.3.</w:t>
      </w:r>
      <w:r w:rsidR="00203B68">
        <w:t>2</w:t>
      </w:r>
      <w:r>
        <w:t xml:space="preserve"> Performance issues for component User Schedule Handler</w:t>
      </w:r>
    </w:p>
    <w:p w:rsidR="00E01D82" w:rsidRPr="00724DAF" w:rsidRDefault="00E01D82" w:rsidP="00E01D82">
      <w:pPr>
        <w:pStyle w:val="BodyText"/>
      </w:pPr>
      <w:r>
        <w:t>As data is efficiently stored using efficient data structure and database, so no performance issue.</w:t>
      </w:r>
    </w:p>
    <w:p w:rsidR="00E01D82" w:rsidRDefault="00203B68" w:rsidP="00E01D82">
      <w:pPr>
        <w:pStyle w:val="Heading4"/>
        <w:numPr>
          <w:ilvl w:val="0"/>
          <w:numId w:val="0"/>
        </w:numPr>
      </w:pPr>
      <w:r>
        <w:t>3.2.7.3.3</w:t>
      </w:r>
      <w:r w:rsidR="00E01D82">
        <w:t xml:space="preserve"> Processing detail for each operation of component User Schedule Handler</w:t>
      </w:r>
    </w:p>
    <w:p w:rsidR="00E01D82" w:rsidRDefault="00E01D82" w:rsidP="00E01D82">
      <w:pPr>
        <w:pStyle w:val="BodyText"/>
      </w:pPr>
      <w:r>
        <w:t>Convert Schedule: Convert the periodic schedule entered by the user into dates over the calendar based on start date and end date.</w:t>
      </w:r>
    </w:p>
    <w:p w:rsidR="00E01D82" w:rsidRPr="00B53D28" w:rsidRDefault="00E01D82" w:rsidP="00E01D82">
      <w:pPr>
        <w:pStyle w:val="BodyText"/>
      </w:pPr>
      <w:r>
        <w:t>Update Schedule: Update user schedule by adding it to the database using Meting Calendar.</w:t>
      </w:r>
    </w:p>
    <w:p w:rsidR="00E01D82" w:rsidRDefault="00E01D82" w:rsidP="00E01D82">
      <w:pPr>
        <w:pStyle w:val="BodyText"/>
      </w:pPr>
    </w:p>
    <w:p w:rsidR="00E01D82" w:rsidRDefault="00E01D82" w:rsidP="00E01D82">
      <w:pPr>
        <w:pStyle w:val="Heading2"/>
        <w:numPr>
          <w:ilvl w:val="0"/>
          <w:numId w:val="0"/>
        </w:numPr>
      </w:pPr>
      <w:bookmarkStart w:id="40" w:name="_Toc430380937"/>
      <w:r>
        <w:t>3.2.8 Description for Component “User Credential Verifier”</w:t>
      </w:r>
      <w:bookmarkEnd w:id="40"/>
    </w:p>
    <w:p w:rsidR="00E01D82" w:rsidRPr="00074ABD" w:rsidRDefault="00E01D82" w:rsidP="00E01D82">
      <w:pPr>
        <w:pStyle w:val="BodyText"/>
        <w:rPr>
          <w:rFonts w:ascii="Arial" w:hAnsi="Arial"/>
        </w:rPr>
      </w:pPr>
      <w:r>
        <w:t>This component verifies the password entered by user matches with one stored in database and also provides option to change the password and send it to user’s email id in case he forgets</w:t>
      </w:r>
    </w:p>
    <w:p w:rsidR="00E01D82" w:rsidRDefault="00E01D82" w:rsidP="00E01D82">
      <w:pPr>
        <w:pStyle w:val="Heading3"/>
        <w:numPr>
          <w:ilvl w:val="0"/>
          <w:numId w:val="0"/>
        </w:numPr>
      </w:pPr>
      <w:bookmarkStart w:id="41" w:name="_Toc430380938"/>
      <w:r>
        <w:t>3.2.8.1 Processing narrative (PSPEC) for component “User Credential Verifier”</w:t>
      </w:r>
      <w:bookmarkEnd w:id="41"/>
    </w:p>
    <w:p w:rsidR="00E01D82" w:rsidRPr="00724DAF" w:rsidRDefault="00E01D82" w:rsidP="00E01D82">
      <w:pPr>
        <w:pStyle w:val="BodyText"/>
      </w:pPr>
      <w:r>
        <w:t>It takes input from login screen decrypts it and check if the password and email matches using User Portfolio and send the return back. If new password is set it encrypts it, and further adds to database using user portfolio. In case user forgets the password, it decrypts it and further send it to the email-Id.</w:t>
      </w:r>
    </w:p>
    <w:p w:rsidR="00E01D82" w:rsidRDefault="00E01D82" w:rsidP="00E01D82">
      <w:pPr>
        <w:pStyle w:val="Heading3"/>
        <w:numPr>
          <w:ilvl w:val="0"/>
          <w:numId w:val="0"/>
        </w:numPr>
      </w:pPr>
      <w:bookmarkStart w:id="42" w:name="_Toc430380939"/>
      <w:r>
        <w:t>3.2.8.2 Component “User Credential Verifier” interface description.</w:t>
      </w:r>
      <w:bookmarkEnd w:id="42"/>
    </w:p>
    <w:p w:rsidR="00E01D82" w:rsidRPr="00724DAF" w:rsidRDefault="00E01D82" w:rsidP="00E01D82">
      <w:pPr>
        <w:pStyle w:val="BodyText"/>
      </w:pPr>
      <w:r>
        <w:t>NA</w:t>
      </w:r>
    </w:p>
    <w:p w:rsidR="00E01D82" w:rsidRDefault="00E01D82" w:rsidP="00E01D82">
      <w:pPr>
        <w:pStyle w:val="Heading3"/>
        <w:numPr>
          <w:ilvl w:val="0"/>
          <w:numId w:val="0"/>
        </w:numPr>
      </w:pPr>
      <w:bookmarkStart w:id="43" w:name="_Toc430380940"/>
      <w:r>
        <w:t>3.2.8.3 Component “User Credential Verifier” processing detail</w:t>
      </w:r>
      <w:bookmarkEnd w:id="43"/>
    </w:p>
    <w:p w:rsidR="00E01D82" w:rsidRDefault="00E01D82" w:rsidP="00E01D82">
      <w:pPr>
        <w:pStyle w:val="BodyText"/>
        <w:rPr>
          <w:rFonts w:ascii="Arial" w:hAnsi="Arial"/>
        </w:rPr>
      </w:pPr>
      <w:r>
        <w:rPr>
          <w:rFonts w:ascii="Arial" w:hAnsi="Arial"/>
        </w:rPr>
        <w:t>Algorithm for encryption and decryption of password it will be implemented.</w:t>
      </w:r>
    </w:p>
    <w:p w:rsidR="00E01D82" w:rsidRDefault="00E01D82" w:rsidP="00E01D82">
      <w:pPr>
        <w:pStyle w:val="Heading4"/>
        <w:numPr>
          <w:ilvl w:val="0"/>
          <w:numId w:val="0"/>
        </w:numPr>
      </w:pPr>
      <w:r>
        <w:t>3.2.8.3.1 Design Class hierarchy for component User Credential Verifier</w:t>
      </w:r>
    </w:p>
    <w:p w:rsidR="00E01D82" w:rsidRPr="00724DAF" w:rsidRDefault="00E01D82" w:rsidP="00E01D82">
      <w:pPr>
        <w:pStyle w:val="BodyText"/>
      </w:pPr>
      <w:r>
        <w:t>No class hierarchy is there.</w:t>
      </w:r>
    </w:p>
    <w:p w:rsidR="00E01D82" w:rsidRDefault="00203B68" w:rsidP="00E01D82">
      <w:pPr>
        <w:pStyle w:val="Heading4"/>
        <w:numPr>
          <w:ilvl w:val="0"/>
          <w:numId w:val="0"/>
        </w:numPr>
      </w:pPr>
      <w:r>
        <w:t>3.2.8.3.2</w:t>
      </w:r>
      <w:r w:rsidR="00E01D82">
        <w:t xml:space="preserve"> Performance issues for component User Credential Verifier</w:t>
      </w:r>
    </w:p>
    <w:p w:rsidR="00E01D82" w:rsidRPr="00724DAF" w:rsidRDefault="00E01D82" w:rsidP="00E01D82">
      <w:pPr>
        <w:pStyle w:val="BodyText"/>
      </w:pPr>
      <w:r>
        <w:t>As data is efficiently stored using efficient data structure and database, so no performance issue.</w:t>
      </w:r>
    </w:p>
    <w:p w:rsidR="00E01D82" w:rsidRDefault="00203B68" w:rsidP="00E01D82">
      <w:pPr>
        <w:pStyle w:val="Heading4"/>
        <w:numPr>
          <w:ilvl w:val="0"/>
          <w:numId w:val="0"/>
        </w:numPr>
      </w:pPr>
      <w:r>
        <w:t>3.2.8.3.3</w:t>
      </w:r>
      <w:r w:rsidR="00E01D82">
        <w:t xml:space="preserve"> Processing detail for each operation of component User Credential Verifier</w:t>
      </w:r>
    </w:p>
    <w:p w:rsidR="00E01D82" w:rsidRDefault="00E01D82" w:rsidP="00E01D82">
      <w:pPr>
        <w:pStyle w:val="BodyText"/>
      </w:pPr>
      <w:r>
        <w:t>Match password: Match the password and user name with the database.</w:t>
      </w:r>
    </w:p>
    <w:p w:rsidR="00E01D82" w:rsidRDefault="00E01D82" w:rsidP="00E01D82">
      <w:pPr>
        <w:pStyle w:val="BodyText"/>
      </w:pPr>
      <w:r>
        <w:t>Decrypt password: Decrypt password to send it to email-Ids</w:t>
      </w:r>
    </w:p>
    <w:p w:rsidR="00E01D82" w:rsidRPr="00B53D28" w:rsidRDefault="00E01D82" w:rsidP="00E01D82">
      <w:pPr>
        <w:pStyle w:val="BodyText"/>
      </w:pPr>
      <w:r>
        <w:t>Encrypt password: At time of new password is set, its encryption occurs to be further stored into database.</w:t>
      </w:r>
    </w:p>
    <w:p w:rsidR="00E01D82" w:rsidRDefault="00E01D82" w:rsidP="00E01D82">
      <w:pPr>
        <w:pStyle w:val="BodyText"/>
      </w:pPr>
    </w:p>
    <w:p w:rsidR="00E01D82" w:rsidRDefault="00E01D82" w:rsidP="00E01D82">
      <w:pPr>
        <w:pStyle w:val="Heading2"/>
        <w:numPr>
          <w:ilvl w:val="0"/>
          <w:numId w:val="0"/>
        </w:numPr>
      </w:pPr>
      <w:bookmarkStart w:id="44" w:name="_Toc430380941"/>
      <w:r>
        <w:lastRenderedPageBreak/>
        <w:t>3.2.9 Description for Component “Scheduler”</w:t>
      </w:r>
      <w:bookmarkEnd w:id="44"/>
    </w:p>
    <w:p w:rsidR="00E01D82" w:rsidRDefault="00E01D82" w:rsidP="00E01D82">
      <w:pPr>
        <w:pStyle w:val="BodyText"/>
        <w:rPr>
          <w:rFonts w:ascii="Arial" w:hAnsi="Arial"/>
        </w:rPr>
      </w:pPr>
      <w:r>
        <w:rPr>
          <w:rFonts w:ascii="Arial" w:hAnsi="Arial"/>
        </w:rPr>
        <w:t>It calculates the common time slots available for all the members of the groups when meeting has to be scheduled.</w:t>
      </w:r>
    </w:p>
    <w:p w:rsidR="00E01D82" w:rsidRDefault="00E01D82" w:rsidP="00E01D82">
      <w:pPr>
        <w:pStyle w:val="Heading3"/>
        <w:numPr>
          <w:ilvl w:val="0"/>
          <w:numId w:val="0"/>
        </w:numPr>
      </w:pPr>
      <w:bookmarkStart w:id="45" w:name="_Toc430380942"/>
      <w:r>
        <w:t>3.2.9.1 Processing narrative (PSPEC) for component “Scheduler”</w:t>
      </w:r>
      <w:bookmarkEnd w:id="45"/>
    </w:p>
    <w:p w:rsidR="00E01D82" w:rsidRPr="00724DAF" w:rsidRDefault="00E01D82" w:rsidP="00E01D82">
      <w:pPr>
        <w:pStyle w:val="BodyText"/>
      </w:pPr>
      <w:r>
        <w:t xml:space="preserve">Scheduler receives data from the Meeting Viewer to providing the choice of common time slots, it takes schedule of all the users from Meeting Calendar. And provides common time slot available according to the time requested. </w:t>
      </w:r>
    </w:p>
    <w:p w:rsidR="00E01D82" w:rsidRDefault="00203B68" w:rsidP="00E01D82">
      <w:pPr>
        <w:pStyle w:val="Heading4"/>
        <w:numPr>
          <w:ilvl w:val="0"/>
          <w:numId w:val="0"/>
        </w:numPr>
      </w:pPr>
      <w:r>
        <w:t>3.2.9.2</w:t>
      </w:r>
      <w:r w:rsidR="00E01D82">
        <w:t>.</w:t>
      </w:r>
      <w:r>
        <w:t>1</w:t>
      </w:r>
      <w:r w:rsidR="00E01D82">
        <w:t xml:space="preserve"> Restrictions/limitations for component Scheduler</w:t>
      </w:r>
    </w:p>
    <w:p w:rsidR="00E01D82" w:rsidRPr="00724DAF" w:rsidRDefault="00E01D82" w:rsidP="00E01D82">
      <w:pPr>
        <w:pStyle w:val="BodyText"/>
      </w:pPr>
      <w:r>
        <w:t>If few users are not available in the slot request, it will show that option with conflict of that user.</w:t>
      </w:r>
    </w:p>
    <w:p w:rsidR="00E01D82" w:rsidRDefault="00203B68" w:rsidP="00E01D82">
      <w:pPr>
        <w:pStyle w:val="Heading4"/>
        <w:numPr>
          <w:ilvl w:val="0"/>
          <w:numId w:val="0"/>
        </w:numPr>
      </w:pPr>
      <w:r>
        <w:t>3.2.9.2</w:t>
      </w:r>
      <w:r w:rsidR="00E01D82">
        <w:t>.</w:t>
      </w:r>
      <w:r>
        <w:t>2</w:t>
      </w:r>
      <w:r w:rsidR="00E01D82">
        <w:t xml:space="preserve"> Performance issues for component Scheduler</w:t>
      </w:r>
    </w:p>
    <w:p w:rsidR="00E01D82" w:rsidRPr="00724DAF" w:rsidRDefault="00E01D82" w:rsidP="00E01D82">
      <w:pPr>
        <w:pStyle w:val="BodyText"/>
      </w:pPr>
      <w:r>
        <w:t>As data is efficiently stored using efficient data structure and database, so no performance issue.</w:t>
      </w:r>
    </w:p>
    <w:p w:rsidR="00E01D82" w:rsidRDefault="00E01D82" w:rsidP="00E01D82">
      <w:pPr>
        <w:pStyle w:val="BodyText"/>
      </w:pPr>
    </w:p>
    <w:p w:rsidR="00E01D82" w:rsidRDefault="00E01D82" w:rsidP="00E01D82">
      <w:pPr>
        <w:pStyle w:val="Heading2"/>
        <w:numPr>
          <w:ilvl w:val="0"/>
          <w:numId w:val="0"/>
        </w:numPr>
      </w:pPr>
      <w:bookmarkStart w:id="46" w:name="_Toc430380945"/>
      <w:r>
        <w:t>3.2.10 Description for Component “Notifications Handler”</w:t>
      </w:r>
      <w:bookmarkEnd w:id="46"/>
    </w:p>
    <w:p w:rsidR="00E01D82" w:rsidRDefault="00E01D82" w:rsidP="00E01D82">
      <w:pPr>
        <w:pStyle w:val="BodyText"/>
        <w:rPr>
          <w:rFonts w:ascii="Arial" w:hAnsi="Arial"/>
        </w:rPr>
      </w:pPr>
      <w:r>
        <w:rPr>
          <w:rFonts w:ascii="Arial" w:hAnsi="Arial"/>
        </w:rPr>
        <w:t xml:space="preserve">Notification Handler sends information to Notifications if any such activity happens like meeting scheduled for the group, request for joining group has been accepted, meeting is cancelled and reply received on discussion portal </w:t>
      </w:r>
    </w:p>
    <w:p w:rsidR="00E01D82" w:rsidRDefault="00E01D82" w:rsidP="00E01D82">
      <w:pPr>
        <w:pStyle w:val="Heading3"/>
        <w:numPr>
          <w:ilvl w:val="0"/>
          <w:numId w:val="0"/>
        </w:numPr>
      </w:pPr>
      <w:bookmarkStart w:id="47" w:name="_Toc430380946"/>
      <w:r>
        <w:t>3.2.10.1 Processing narrative (PSPEC) for component “Notifications Handler”</w:t>
      </w:r>
      <w:bookmarkEnd w:id="47"/>
    </w:p>
    <w:p w:rsidR="00E01D82" w:rsidRDefault="00E01D82" w:rsidP="00E01D82">
      <w:pPr>
        <w:pStyle w:val="BodyText"/>
      </w:pPr>
      <w:r>
        <w:t>If keeps on polling the calendar and send data to Notification if any of following activity happens over the application:</w:t>
      </w:r>
    </w:p>
    <w:p w:rsidR="00E01D82" w:rsidRDefault="00E01D82" w:rsidP="00E01D82">
      <w:pPr>
        <w:pStyle w:val="BodyText"/>
        <w:numPr>
          <w:ilvl w:val="0"/>
          <w:numId w:val="27"/>
        </w:numPr>
        <w:rPr>
          <w:rFonts w:ascii="Arial" w:hAnsi="Arial"/>
        </w:rPr>
      </w:pPr>
      <w:r>
        <w:rPr>
          <w:rFonts w:ascii="Arial" w:hAnsi="Arial"/>
        </w:rPr>
        <w:t>Meeting scheduled for the group</w:t>
      </w:r>
    </w:p>
    <w:p w:rsidR="00E01D82" w:rsidRPr="00F875CE" w:rsidRDefault="00E01D82" w:rsidP="00E01D82">
      <w:pPr>
        <w:pStyle w:val="BodyText"/>
        <w:numPr>
          <w:ilvl w:val="0"/>
          <w:numId w:val="27"/>
        </w:numPr>
      </w:pPr>
      <w:r>
        <w:rPr>
          <w:rFonts w:ascii="Arial" w:hAnsi="Arial"/>
        </w:rPr>
        <w:t>Request for joining group has been accepted</w:t>
      </w:r>
    </w:p>
    <w:p w:rsidR="00E01D82" w:rsidRPr="00F875CE" w:rsidRDefault="00E01D82" w:rsidP="00E01D82">
      <w:pPr>
        <w:pStyle w:val="BodyText"/>
        <w:numPr>
          <w:ilvl w:val="0"/>
          <w:numId w:val="27"/>
        </w:numPr>
      </w:pPr>
      <w:r>
        <w:rPr>
          <w:rFonts w:ascii="Arial" w:hAnsi="Arial"/>
        </w:rPr>
        <w:t xml:space="preserve">Meeting is cancelled </w:t>
      </w:r>
    </w:p>
    <w:p w:rsidR="00E01D82" w:rsidRPr="006C0E0B" w:rsidRDefault="00E01D82" w:rsidP="00E01D82">
      <w:pPr>
        <w:pStyle w:val="BodyText"/>
        <w:numPr>
          <w:ilvl w:val="0"/>
          <w:numId w:val="27"/>
        </w:numPr>
      </w:pPr>
      <w:r>
        <w:rPr>
          <w:rFonts w:ascii="Arial" w:hAnsi="Arial"/>
        </w:rPr>
        <w:t>Reply received on discussion portal</w:t>
      </w:r>
    </w:p>
    <w:p w:rsidR="00E01D82" w:rsidRPr="00724DAF" w:rsidRDefault="00E01D82" w:rsidP="00E01D82">
      <w:pPr>
        <w:pStyle w:val="BodyText"/>
      </w:pPr>
      <w:r>
        <w:rPr>
          <w:rFonts w:ascii="Arial" w:hAnsi="Arial"/>
        </w:rPr>
        <w:t>Triggers SMS and Emails before meetings</w:t>
      </w:r>
    </w:p>
    <w:p w:rsidR="00E01D82" w:rsidRDefault="00203B68" w:rsidP="00E01D82">
      <w:pPr>
        <w:pStyle w:val="Heading3"/>
        <w:numPr>
          <w:ilvl w:val="0"/>
          <w:numId w:val="0"/>
        </w:numPr>
      </w:pPr>
      <w:bookmarkStart w:id="48" w:name="_Toc430380948"/>
      <w:r>
        <w:t>3.2.10.2</w:t>
      </w:r>
      <w:r w:rsidR="00E01D82">
        <w:t xml:space="preserve"> Component “Notifications Handler” processing detail</w:t>
      </w:r>
      <w:bookmarkEnd w:id="48"/>
    </w:p>
    <w:p w:rsidR="00E01D82" w:rsidRDefault="00E01D82" w:rsidP="00E01D82">
      <w:pPr>
        <w:pStyle w:val="BodyText"/>
        <w:rPr>
          <w:rFonts w:ascii="Arial" w:hAnsi="Arial"/>
        </w:rPr>
      </w:pPr>
      <w:r>
        <w:rPr>
          <w:rFonts w:ascii="Arial" w:hAnsi="Arial"/>
        </w:rPr>
        <w:t xml:space="preserve">It keeps on polling the Meeting Calendar, and if any meeting is scheduled it sends the notification. Also triggers SMS and Emails before the scheduled meeting. </w:t>
      </w:r>
    </w:p>
    <w:p w:rsidR="00E01D82" w:rsidRDefault="00203B68" w:rsidP="00E01D82">
      <w:pPr>
        <w:pStyle w:val="Heading4"/>
        <w:numPr>
          <w:ilvl w:val="0"/>
          <w:numId w:val="0"/>
        </w:numPr>
      </w:pPr>
      <w:r>
        <w:t>3.2.10.2</w:t>
      </w:r>
      <w:r w:rsidR="00E01D82">
        <w:t>.3 Performance issues for component Notifications Handler</w:t>
      </w:r>
    </w:p>
    <w:p w:rsidR="00E01D82" w:rsidRPr="00724DAF" w:rsidRDefault="00E01D82" w:rsidP="00E01D82">
      <w:pPr>
        <w:pStyle w:val="BodyText"/>
      </w:pPr>
      <w:r>
        <w:t>As data is efficiently stored using efficient data structure and database, so no performance issue.</w:t>
      </w:r>
    </w:p>
    <w:p w:rsidR="00E01D82" w:rsidRPr="00FF0DAF" w:rsidRDefault="00E01D82" w:rsidP="00E01D82">
      <w:pPr>
        <w:pStyle w:val="Heading2"/>
        <w:numPr>
          <w:ilvl w:val="0"/>
          <w:numId w:val="0"/>
        </w:numPr>
        <w:rPr>
          <w:i w:val="0"/>
        </w:rPr>
      </w:pPr>
      <w:bookmarkStart w:id="49" w:name="_Toc430380949"/>
      <w:r w:rsidRPr="00FF0DAF">
        <w:rPr>
          <w:i w:val="0"/>
        </w:rPr>
        <w:lastRenderedPageBreak/>
        <w:t>3.2</w:t>
      </w:r>
      <w:r>
        <w:rPr>
          <w:i w:val="0"/>
        </w:rPr>
        <w:t>.11</w:t>
      </w:r>
      <w:r w:rsidRPr="00FF0DAF">
        <w:rPr>
          <w:i w:val="0"/>
        </w:rPr>
        <w:t xml:space="preserve"> De</w:t>
      </w:r>
      <w:r>
        <w:rPr>
          <w:i w:val="0"/>
        </w:rPr>
        <w:t>scription for Component “Group Request Handler</w:t>
      </w:r>
      <w:r w:rsidRPr="00FF0DAF">
        <w:rPr>
          <w:i w:val="0"/>
        </w:rPr>
        <w:t>”</w:t>
      </w:r>
      <w:bookmarkEnd w:id="49"/>
    </w:p>
    <w:p w:rsidR="00E01D82" w:rsidRDefault="00E01D82" w:rsidP="00E01D82">
      <w:pPr>
        <w:pStyle w:val="BodyText"/>
      </w:pPr>
      <w:r>
        <w:t>This component ensures that user can request for the group and group admin can approve or disapprove of the request.</w:t>
      </w:r>
    </w:p>
    <w:p w:rsidR="00E01D82" w:rsidRDefault="00E01D82" w:rsidP="00E01D82">
      <w:pPr>
        <w:pStyle w:val="Heading3"/>
        <w:numPr>
          <w:ilvl w:val="0"/>
          <w:numId w:val="0"/>
        </w:numPr>
      </w:pPr>
      <w:bookmarkStart w:id="50" w:name="_Toc430380950"/>
      <w:r w:rsidRPr="00FF0DAF">
        <w:t>3.2.</w:t>
      </w:r>
      <w:r>
        <w:t>11.</w:t>
      </w:r>
      <w:r w:rsidRPr="00FF0DAF">
        <w:t>1 Processing na</w:t>
      </w:r>
      <w:r>
        <w:t>rrative (PSPEC) for component “</w:t>
      </w:r>
      <w:r>
        <w:rPr>
          <w:i/>
        </w:rPr>
        <w:t>Group Request Handler</w:t>
      </w:r>
      <w:r w:rsidRPr="00FF0DAF">
        <w:t>”</w:t>
      </w:r>
      <w:bookmarkEnd w:id="50"/>
    </w:p>
    <w:p w:rsidR="00E01D82" w:rsidRPr="00CE1633" w:rsidRDefault="00E01D82" w:rsidP="00E01D82">
      <w:pPr>
        <w:pStyle w:val="BodyText"/>
      </w:pPr>
      <w:r>
        <w:t>When user search groups, it will provide all the group available to user to join. Once request is made, it will provide notification to group admin to approve the request. And if user disapproves the request, user cannot see group data.</w:t>
      </w:r>
    </w:p>
    <w:p w:rsidR="00E01D82" w:rsidRDefault="00E01D82" w:rsidP="00E01D82">
      <w:pPr>
        <w:pStyle w:val="Heading4"/>
        <w:numPr>
          <w:ilvl w:val="0"/>
          <w:numId w:val="0"/>
        </w:numPr>
        <w:rPr>
          <w:i w:val="0"/>
        </w:rPr>
      </w:pPr>
      <w:r w:rsidRPr="00FF0DAF">
        <w:rPr>
          <w:i w:val="0"/>
        </w:rPr>
        <w:t>3.2.</w:t>
      </w:r>
      <w:r>
        <w:rPr>
          <w:i w:val="0"/>
        </w:rPr>
        <w:t>11.</w:t>
      </w:r>
      <w:r w:rsidR="00203B68">
        <w:rPr>
          <w:i w:val="0"/>
        </w:rPr>
        <w:t>2</w:t>
      </w:r>
      <w:r w:rsidRPr="00FF0DAF">
        <w:rPr>
          <w:i w:val="0"/>
        </w:rPr>
        <w:t xml:space="preserve">.1 Design Class hierarchy for component </w:t>
      </w:r>
      <w:r>
        <w:rPr>
          <w:i w:val="0"/>
        </w:rPr>
        <w:t>Group Request Handler</w:t>
      </w:r>
    </w:p>
    <w:p w:rsidR="00E01D82" w:rsidRPr="008817A1" w:rsidRDefault="00E01D82" w:rsidP="00E01D82">
      <w:pPr>
        <w:pStyle w:val="BodyText"/>
      </w:pPr>
      <w:r w:rsidRPr="0009621D">
        <w:t xml:space="preserve">Group Request Handler </w:t>
      </w:r>
      <w:r>
        <w:t>has association with Group Viewer to search and join groups.</w:t>
      </w:r>
    </w:p>
    <w:p w:rsidR="00E01D82" w:rsidRDefault="00E01D82" w:rsidP="00E01D82">
      <w:pPr>
        <w:pStyle w:val="Heading4"/>
        <w:numPr>
          <w:ilvl w:val="0"/>
          <w:numId w:val="0"/>
        </w:numPr>
        <w:rPr>
          <w:i w:val="0"/>
        </w:rPr>
      </w:pPr>
      <w:r w:rsidRPr="00FF0DAF">
        <w:rPr>
          <w:i w:val="0"/>
        </w:rPr>
        <w:t>3.2.</w:t>
      </w:r>
      <w:r>
        <w:rPr>
          <w:i w:val="0"/>
        </w:rPr>
        <w:t>11.</w:t>
      </w:r>
      <w:r w:rsidR="00203B68">
        <w:rPr>
          <w:i w:val="0"/>
        </w:rPr>
        <w:t>2</w:t>
      </w:r>
      <w:r w:rsidRPr="00FF0DAF">
        <w:rPr>
          <w:i w:val="0"/>
        </w:rPr>
        <w:t>.2 Restrict</w:t>
      </w:r>
      <w:r>
        <w:rPr>
          <w:i w:val="0"/>
        </w:rPr>
        <w:t>ions/limitations for component Group Request Handler</w:t>
      </w:r>
    </w:p>
    <w:p w:rsidR="00E01D82" w:rsidRPr="008817A1" w:rsidRDefault="00E01D82" w:rsidP="00E01D82">
      <w:pPr>
        <w:pStyle w:val="BodyText"/>
      </w:pPr>
      <w:r>
        <w:t xml:space="preserve">User cannot see data of group of whom he is not a member. </w:t>
      </w:r>
    </w:p>
    <w:p w:rsidR="00E01D82" w:rsidRDefault="00E01D82" w:rsidP="00E01D82">
      <w:pPr>
        <w:pStyle w:val="Heading4"/>
        <w:numPr>
          <w:ilvl w:val="0"/>
          <w:numId w:val="0"/>
        </w:numPr>
        <w:rPr>
          <w:i w:val="0"/>
        </w:rPr>
      </w:pPr>
      <w:r w:rsidRPr="00FF0DAF">
        <w:rPr>
          <w:i w:val="0"/>
        </w:rPr>
        <w:t>3.2.</w:t>
      </w:r>
      <w:r>
        <w:rPr>
          <w:i w:val="0"/>
        </w:rPr>
        <w:t>11.</w:t>
      </w:r>
      <w:r w:rsidR="00203B68">
        <w:rPr>
          <w:i w:val="0"/>
        </w:rPr>
        <w:t>2</w:t>
      </w:r>
      <w:r w:rsidRPr="00FF0DAF">
        <w:rPr>
          <w:i w:val="0"/>
        </w:rPr>
        <w:t>.3 Performance i</w:t>
      </w:r>
      <w:r>
        <w:rPr>
          <w:i w:val="0"/>
        </w:rPr>
        <w:t>ssues for component Group Request Handler</w:t>
      </w:r>
    </w:p>
    <w:p w:rsidR="00E01D82" w:rsidRPr="00426061" w:rsidRDefault="00E01D82" w:rsidP="00E01D82">
      <w:pPr>
        <w:pStyle w:val="BodyText"/>
      </w:pPr>
      <w:r>
        <w:t>Very basic data which is efficiently stored, so no performance issue.</w:t>
      </w:r>
    </w:p>
    <w:p w:rsidR="00E01D82" w:rsidRDefault="00E01D82" w:rsidP="00E01D82">
      <w:pPr>
        <w:pStyle w:val="BodyText"/>
      </w:pPr>
    </w:p>
    <w:p w:rsidR="00E01D82" w:rsidRDefault="00E01D82" w:rsidP="00E01D82">
      <w:pPr>
        <w:pStyle w:val="Heading2"/>
        <w:numPr>
          <w:ilvl w:val="0"/>
          <w:numId w:val="0"/>
        </w:numPr>
      </w:pPr>
      <w:bookmarkStart w:id="51" w:name="_Toc430380953"/>
      <w:r>
        <w:t>3.2.12 Description for Component “Discussion Handler”</w:t>
      </w:r>
      <w:bookmarkEnd w:id="51"/>
    </w:p>
    <w:p w:rsidR="00E01D82" w:rsidRDefault="00E01D82" w:rsidP="00E01D82">
      <w:pPr>
        <w:pStyle w:val="BodyText"/>
        <w:rPr>
          <w:rFonts w:ascii="Arial" w:hAnsi="Arial"/>
        </w:rPr>
      </w:pPr>
      <w:r>
        <w:rPr>
          <w:rFonts w:ascii="Arial" w:hAnsi="Arial"/>
        </w:rPr>
        <w:t>It stores the discussion going on in the group and as well on the main screen by fetching data from Discussion Handler. Also keep all the users in sync.</w:t>
      </w:r>
    </w:p>
    <w:p w:rsidR="00E01D82" w:rsidRDefault="00E01D82" w:rsidP="00E01D82">
      <w:pPr>
        <w:pStyle w:val="Heading3"/>
        <w:numPr>
          <w:ilvl w:val="0"/>
          <w:numId w:val="0"/>
        </w:numPr>
      </w:pPr>
      <w:bookmarkStart w:id="52" w:name="_Toc430380954"/>
      <w:r>
        <w:t>3.2.12.1 Processing narrative (PSPEC) for component “Discussion Handler”</w:t>
      </w:r>
      <w:bookmarkEnd w:id="52"/>
    </w:p>
    <w:p w:rsidR="00E01D82" w:rsidRPr="00724DAF" w:rsidRDefault="00E01D82" w:rsidP="00E01D82">
      <w:pPr>
        <w:pStyle w:val="BodyText"/>
      </w:pPr>
      <w:r>
        <w:t>Every message post by user over the Discussion Portal is stored in the Database via Discussion Threads. And the data posted by other users is also synchronized latest data would be kept in Discussion Threads</w:t>
      </w:r>
    </w:p>
    <w:p w:rsidR="00E01D82" w:rsidRDefault="00203B68" w:rsidP="00E01D82">
      <w:pPr>
        <w:pStyle w:val="Heading4"/>
        <w:numPr>
          <w:ilvl w:val="0"/>
          <w:numId w:val="0"/>
        </w:numPr>
      </w:pPr>
      <w:r>
        <w:t>3.2.12.2</w:t>
      </w:r>
      <w:r w:rsidR="00E01D82">
        <w:t>.2 Restrictions/limitations for component Discussion Handler</w:t>
      </w:r>
    </w:p>
    <w:p w:rsidR="00E01D82" w:rsidRPr="00724DAF" w:rsidRDefault="00E01D82" w:rsidP="00E01D82">
      <w:pPr>
        <w:pStyle w:val="BodyText"/>
      </w:pPr>
      <w:r>
        <w:t>Maximum data posted in one post will be defined.</w:t>
      </w:r>
    </w:p>
    <w:p w:rsidR="00E01D82" w:rsidRDefault="00203B68" w:rsidP="00E01D82">
      <w:pPr>
        <w:pStyle w:val="Heading4"/>
        <w:numPr>
          <w:ilvl w:val="0"/>
          <w:numId w:val="0"/>
        </w:numPr>
      </w:pPr>
      <w:r>
        <w:t>3.2.12.2</w:t>
      </w:r>
      <w:r w:rsidR="00E01D82">
        <w:t>.3 Performance issues for component Discussion Handler</w:t>
      </w:r>
    </w:p>
    <w:p w:rsidR="00E01D82" w:rsidRPr="00724DAF" w:rsidRDefault="00E01D82" w:rsidP="00E01D82">
      <w:pPr>
        <w:pStyle w:val="BodyText"/>
      </w:pPr>
      <w:r>
        <w:t>As data is efficiently stored using efficient data structure and database, so no performance issue.</w:t>
      </w:r>
    </w:p>
    <w:p w:rsidR="00E01D82" w:rsidRDefault="00E01D82" w:rsidP="00E01D82">
      <w:pPr>
        <w:pStyle w:val="BodyText"/>
      </w:pPr>
    </w:p>
    <w:p w:rsidR="00E01D82" w:rsidRDefault="00E01D82" w:rsidP="00E01D82">
      <w:pPr>
        <w:pStyle w:val="Heading2"/>
        <w:numPr>
          <w:ilvl w:val="0"/>
          <w:numId w:val="0"/>
        </w:numPr>
      </w:pPr>
      <w:bookmarkStart w:id="53" w:name="_Toc430380957"/>
      <w:r>
        <w:t>3.2.13 Description for Component “Discussion Threads”</w:t>
      </w:r>
      <w:bookmarkEnd w:id="53"/>
    </w:p>
    <w:p w:rsidR="00E01D82" w:rsidRDefault="00E01D82" w:rsidP="00E01D82">
      <w:pPr>
        <w:pStyle w:val="BodyText"/>
        <w:rPr>
          <w:rFonts w:ascii="Arial" w:hAnsi="Arial"/>
        </w:rPr>
      </w:pPr>
      <w:r>
        <w:rPr>
          <w:rFonts w:ascii="Arial" w:hAnsi="Arial"/>
        </w:rPr>
        <w:t>It database class that stores and retrieves data corresponding to discussions in the database.</w:t>
      </w:r>
    </w:p>
    <w:p w:rsidR="00E01D82" w:rsidRDefault="00E01D82" w:rsidP="00E01D82">
      <w:pPr>
        <w:pStyle w:val="Heading3"/>
        <w:numPr>
          <w:ilvl w:val="0"/>
          <w:numId w:val="0"/>
        </w:numPr>
      </w:pPr>
      <w:bookmarkStart w:id="54" w:name="_Toc430380958"/>
      <w:r>
        <w:lastRenderedPageBreak/>
        <w:t>3.2.13.1 Processing narrative (PSPEC) for component “Discussion Threads”</w:t>
      </w:r>
      <w:bookmarkEnd w:id="54"/>
    </w:p>
    <w:p w:rsidR="00E01D82" w:rsidRPr="00724DAF" w:rsidRDefault="00E01D82" w:rsidP="00E01D82">
      <w:pPr>
        <w:pStyle w:val="BodyText"/>
      </w:pPr>
      <w:r>
        <w:t xml:space="preserve">Every message post by user over the Discussion Portal is stored in the Database via Discussion Threads. </w:t>
      </w:r>
    </w:p>
    <w:p w:rsidR="00E01D82" w:rsidRDefault="00203B68" w:rsidP="00E01D82">
      <w:pPr>
        <w:pStyle w:val="Heading4"/>
        <w:numPr>
          <w:ilvl w:val="0"/>
          <w:numId w:val="0"/>
        </w:numPr>
      </w:pPr>
      <w:r>
        <w:t>3.2.13.2</w:t>
      </w:r>
      <w:r w:rsidR="00E01D82">
        <w:t>.</w:t>
      </w:r>
      <w:r>
        <w:t>1</w:t>
      </w:r>
      <w:r w:rsidR="00E01D82">
        <w:t xml:space="preserve"> Performance issues for component Discussion Threads</w:t>
      </w:r>
    </w:p>
    <w:p w:rsidR="00E01D82" w:rsidRPr="00724DAF" w:rsidRDefault="00E01D82" w:rsidP="00E01D82">
      <w:pPr>
        <w:pStyle w:val="BodyText"/>
      </w:pPr>
      <w:r>
        <w:t>As data is efficiently stored using efficient data structure and database, so no performance issue.</w:t>
      </w:r>
    </w:p>
    <w:p w:rsidR="00E01D82" w:rsidRDefault="00203B68" w:rsidP="00E01D82">
      <w:pPr>
        <w:pStyle w:val="Heading4"/>
        <w:numPr>
          <w:ilvl w:val="0"/>
          <w:numId w:val="0"/>
        </w:numPr>
      </w:pPr>
      <w:r>
        <w:t>3.2.13.2.2</w:t>
      </w:r>
      <w:r w:rsidR="00E01D82">
        <w:t xml:space="preserve"> Design constraints for component Discussion Threads</w:t>
      </w:r>
    </w:p>
    <w:p w:rsidR="00E01D82" w:rsidRPr="00724DAF" w:rsidRDefault="00E01D82" w:rsidP="00E01D82">
      <w:pPr>
        <w:pStyle w:val="BodyText"/>
      </w:pPr>
      <w:r>
        <w:t>NA</w:t>
      </w:r>
    </w:p>
    <w:p w:rsidR="00E01D82" w:rsidRDefault="00E01D82" w:rsidP="00E01D82">
      <w:pPr>
        <w:pStyle w:val="Heading2"/>
        <w:numPr>
          <w:ilvl w:val="0"/>
          <w:numId w:val="0"/>
        </w:numPr>
      </w:pPr>
      <w:bookmarkStart w:id="55" w:name="_Toc430380961"/>
      <w:r>
        <w:t>3.2.14 Description for Component “User Portfolio”</w:t>
      </w:r>
      <w:bookmarkEnd w:id="55"/>
    </w:p>
    <w:p w:rsidR="00E01D82" w:rsidRDefault="00E01D82" w:rsidP="00E01D82">
      <w:pPr>
        <w:pStyle w:val="BodyText"/>
        <w:rPr>
          <w:rFonts w:ascii="Arial" w:hAnsi="Arial"/>
        </w:rPr>
      </w:pPr>
      <w:r>
        <w:rPr>
          <w:rFonts w:ascii="Arial" w:hAnsi="Arial"/>
        </w:rPr>
        <w:t>It database class that stores and retrieves data corresponding to users in the database.</w:t>
      </w:r>
    </w:p>
    <w:p w:rsidR="00E01D82" w:rsidRDefault="00E01D82" w:rsidP="00E01D82">
      <w:pPr>
        <w:pStyle w:val="Heading3"/>
        <w:numPr>
          <w:ilvl w:val="0"/>
          <w:numId w:val="0"/>
        </w:numPr>
      </w:pPr>
      <w:bookmarkStart w:id="56" w:name="_Toc430380962"/>
      <w:r>
        <w:t>3.2.14.1 Processing narrative (PSPEC) for component “User Portfolio”</w:t>
      </w:r>
      <w:bookmarkEnd w:id="56"/>
    </w:p>
    <w:p w:rsidR="00E01D82" w:rsidRDefault="00E01D82" w:rsidP="00E01D82">
      <w:pPr>
        <w:pStyle w:val="BodyText"/>
      </w:pPr>
      <w:r>
        <w:t>It will store all the user data:</w:t>
      </w:r>
    </w:p>
    <w:p w:rsidR="00E01D82" w:rsidRDefault="00E01D82" w:rsidP="00E01D82">
      <w:pPr>
        <w:pStyle w:val="BodyText"/>
        <w:numPr>
          <w:ilvl w:val="0"/>
          <w:numId w:val="28"/>
        </w:numPr>
        <w:rPr>
          <w:rFonts w:ascii="Arial" w:hAnsi="Arial"/>
        </w:rPr>
      </w:pPr>
      <w:r>
        <w:rPr>
          <w:rFonts w:ascii="Arial" w:hAnsi="Arial"/>
        </w:rPr>
        <w:t>User Picture</w:t>
      </w:r>
    </w:p>
    <w:p w:rsidR="00E01D82" w:rsidRDefault="00E01D82" w:rsidP="00E01D82">
      <w:pPr>
        <w:pStyle w:val="BodyText"/>
        <w:numPr>
          <w:ilvl w:val="0"/>
          <w:numId w:val="28"/>
        </w:numPr>
        <w:rPr>
          <w:rFonts w:ascii="Arial" w:hAnsi="Arial"/>
        </w:rPr>
      </w:pPr>
      <w:r>
        <w:rPr>
          <w:rFonts w:ascii="Arial" w:hAnsi="Arial"/>
        </w:rPr>
        <w:t>User Name</w:t>
      </w:r>
    </w:p>
    <w:p w:rsidR="00E01D82" w:rsidRDefault="00E01D82" w:rsidP="00E01D82">
      <w:pPr>
        <w:pStyle w:val="BodyText"/>
        <w:numPr>
          <w:ilvl w:val="0"/>
          <w:numId w:val="28"/>
        </w:numPr>
        <w:rPr>
          <w:rFonts w:ascii="Arial" w:hAnsi="Arial"/>
        </w:rPr>
      </w:pPr>
      <w:r>
        <w:rPr>
          <w:rFonts w:ascii="Arial" w:hAnsi="Arial"/>
        </w:rPr>
        <w:t>University Name</w:t>
      </w:r>
    </w:p>
    <w:p w:rsidR="00E01D82" w:rsidRDefault="00E01D82" w:rsidP="00E01D82">
      <w:pPr>
        <w:pStyle w:val="BodyText"/>
        <w:numPr>
          <w:ilvl w:val="0"/>
          <w:numId w:val="28"/>
        </w:numPr>
        <w:rPr>
          <w:rFonts w:ascii="Arial" w:hAnsi="Arial"/>
        </w:rPr>
      </w:pPr>
      <w:r>
        <w:rPr>
          <w:rFonts w:ascii="Arial" w:hAnsi="Arial"/>
        </w:rPr>
        <w:t>User Daily Schedule</w:t>
      </w:r>
    </w:p>
    <w:p w:rsidR="00E01D82" w:rsidRDefault="00E01D82" w:rsidP="00E01D82">
      <w:pPr>
        <w:pStyle w:val="BodyText"/>
        <w:numPr>
          <w:ilvl w:val="0"/>
          <w:numId w:val="28"/>
        </w:numPr>
        <w:rPr>
          <w:rFonts w:ascii="Arial" w:hAnsi="Arial"/>
        </w:rPr>
      </w:pPr>
      <w:r>
        <w:rPr>
          <w:rFonts w:ascii="Arial" w:hAnsi="Arial"/>
        </w:rPr>
        <w:t>List of groups that user is part of.</w:t>
      </w:r>
    </w:p>
    <w:p w:rsidR="00E01D82" w:rsidRPr="00724DAF" w:rsidRDefault="00E01D82" w:rsidP="00E01D82">
      <w:pPr>
        <w:pStyle w:val="BodyText"/>
        <w:numPr>
          <w:ilvl w:val="0"/>
          <w:numId w:val="28"/>
        </w:numPr>
      </w:pPr>
      <w:r>
        <w:rPr>
          <w:rFonts w:ascii="Arial" w:hAnsi="Arial"/>
        </w:rPr>
        <w:t>Discussion Portal</w:t>
      </w:r>
    </w:p>
    <w:p w:rsidR="00E01D82" w:rsidRDefault="00203B68" w:rsidP="00E01D82">
      <w:pPr>
        <w:pStyle w:val="Heading4"/>
        <w:numPr>
          <w:ilvl w:val="0"/>
          <w:numId w:val="0"/>
        </w:numPr>
      </w:pPr>
      <w:r>
        <w:t>3.2.14.2.1</w:t>
      </w:r>
      <w:r w:rsidR="00E01D82">
        <w:t xml:space="preserve"> Performance issues for component User Portfolio</w:t>
      </w:r>
    </w:p>
    <w:p w:rsidR="00E01D82" w:rsidRPr="00724DAF" w:rsidRDefault="00E01D82" w:rsidP="00E01D82">
      <w:pPr>
        <w:pStyle w:val="BodyText"/>
      </w:pPr>
      <w:r>
        <w:t>As data is efficiently stored using efficient data structure and database, so no performance issue.</w:t>
      </w:r>
    </w:p>
    <w:p w:rsidR="00E01D82" w:rsidRDefault="00E01D82" w:rsidP="00E01D82">
      <w:pPr>
        <w:pStyle w:val="BodyText"/>
      </w:pPr>
    </w:p>
    <w:p w:rsidR="00E01D82" w:rsidRDefault="00E01D82" w:rsidP="00E01D82">
      <w:pPr>
        <w:pStyle w:val="Heading2"/>
        <w:numPr>
          <w:ilvl w:val="0"/>
          <w:numId w:val="0"/>
        </w:numPr>
      </w:pPr>
      <w:bookmarkStart w:id="57" w:name="_Toc430380965"/>
      <w:r>
        <w:t>3.2.15 Description for Component “Group Portfolio”</w:t>
      </w:r>
      <w:bookmarkEnd w:id="57"/>
    </w:p>
    <w:p w:rsidR="00E01D82" w:rsidRDefault="00E01D82" w:rsidP="00E01D82">
      <w:pPr>
        <w:pStyle w:val="BodyText"/>
        <w:rPr>
          <w:rFonts w:ascii="Arial" w:hAnsi="Arial"/>
        </w:rPr>
      </w:pPr>
      <w:r>
        <w:rPr>
          <w:rFonts w:ascii="Arial" w:hAnsi="Arial"/>
        </w:rPr>
        <w:t>It database class that stores and retrieves data corresponding to groups in the database.</w:t>
      </w:r>
    </w:p>
    <w:p w:rsidR="00E01D82" w:rsidRDefault="00E01D82" w:rsidP="00E01D82">
      <w:pPr>
        <w:pStyle w:val="Heading3"/>
        <w:numPr>
          <w:ilvl w:val="0"/>
          <w:numId w:val="0"/>
        </w:numPr>
      </w:pPr>
      <w:bookmarkStart w:id="58" w:name="_Toc430380966"/>
      <w:r>
        <w:t>3.2.15.1 Processing narrative (PSPEC) for component “Group Portfolio”</w:t>
      </w:r>
      <w:bookmarkEnd w:id="58"/>
    </w:p>
    <w:p w:rsidR="00E01D82" w:rsidRDefault="00E01D82" w:rsidP="00E01D82">
      <w:pPr>
        <w:pStyle w:val="BodyText"/>
      </w:pPr>
      <w:r>
        <w:t>It will store all the group data:</w:t>
      </w:r>
    </w:p>
    <w:p w:rsidR="00E01D82" w:rsidRDefault="00E01D82" w:rsidP="00E01D82">
      <w:pPr>
        <w:pStyle w:val="BodyText"/>
        <w:numPr>
          <w:ilvl w:val="0"/>
          <w:numId w:val="29"/>
        </w:numPr>
        <w:rPr>
          <w:rFonts w:ascii="Arial" w:hAnsi="Arial"/>
        </w:rPr>
      </w:pPr>
      <w:r>
        <w:rPr>
          <w:rFonts w:ascii="Arial" w:hAnsi="Arial"/>
        </w:rPr>
        <w:t>Group Picture</w:t>
      </w:r>
    </w:p>
    <w:p w:rsidR="00E01D82" w:rsidRDefault="00E01D82" w:rsidP="00E01D82">
      <w:pPr>
        <w:pStyle w:val="BodyText"/>
        <w:numPr>
          <w:ilvl w:val="0"/>
          <w:numId w:val="29"/>
        </w:numPr>
        <w:rPr>
          <w:rFonts w:ascii="Arial" w:hAnsi="Arial"/>
        </w:rPr>
      </w:pPr>
      <w:r>
        <w:rPr>
          <w:rFonts w:ascii="Arial" w:hAnsi="Arial"/>
        </w:rPr>
        <w:t>Group Name</w:t>
      </w:r>
    </w:p>
    <w:p w:rsidR="00E01D82" w:rsidRDefault="00E01D82" w:rsidP="00E01D82">
      <w:pPr>
        <w:pStyle w:val="BodyText"/>
        <w:numPr>
          <w:ilvl w:val="0"/>
          <w:numId w:val="29"/>
        </w:numPr>
        <w:rPr>
          <w:rFonts w:ascii="Arial" w:hAnsi="Arial"/>
        </w:rPr>
      </w:pPr>
      <w:r>
        <w:rPr>
          <w:rFonts w:ascii="Arial" w:hAnsi="Arial"/>
        </w:rPr>
        <w:t>Members Name</w:t>
      </w:r>
    </w:p>
    <w:p w:rsidR="00E01D82" w:rsidRDefault="00E01D82" w:rsidP="00E01D82">
      <w:pPr>
        <w:pStyle w:val="BodyText"/>
        <w:numPr>
          <w:ilvl w:val="0"/>
          <w:numId w:val="29"/>
        </w:numPr>
        <w:rPr>
          <w:rFonts w:ascii="Arial" w:hAnsi="Arial"/>
        </w:rPr>
      </w:pPr>
      <w:r>
        <w:rPr>
          <w:rFonts w:ascii="Arial" w:hAnsi="Arial"/>
        </w:rPr>
        <w:t>Group Schedule</w:t>
      </w:r>
    </w:p>
    <w:p w:rsidR="00E01D82" w:rsidRPr="00724DAF" w:rsidRDefault="00E01D82" w:rsidP="00E01D82">
      <w:pPr>
        <w:pStyle w:val="BodyText"/>
        <w:numPr>
          <w:ilvl w:val="0"/>
          <w:numId w:val="29"/>
        </w:numPr>
      </w:pPr>
      <w:r>
        <w:rPr>
          <w:rFonts w:ascii="Arial" w:hAnsi="Arial"/>
        </w:rPr>
        <w:lastRenderedPageBreak/>
        <w:t>Discussion Portal</w:t>
      </w:r>
    </w:p>
    <w:p w:rsidR="00E01D82" w:rsidRDefault="00203B68" w:rsidP="00E01D82">
      <w:pPr>
        <w:pStyle w:val="Heading4"/>
        <w:numPr>
          <w:ilvl w:val="0"/>
          <w:numId w:val="0"/>
        </w:numPr>
      </w:pPr>
      <w:r>
        <w:t>3.2.15.2</w:t>
      </w:r>
      <w:r w:rsidR="00E01D82">
        <w:t xml:space="preserve"> Performance issues for component Group Portfolio</w:t>
      </w:r>
    </w:p>
    <w:p w:rsidR="00E01D82" w:rsidRPr="00724DAF" w:rsidRDefault="00E01D82" w:rsidP="00E01D82">
      <w:pPr>
        <w:pStyle w:val="BodyText"/>
      </w:pPr>
      <w:r>
        <w:t>As data is efficiently stored using efficient data structure and database, so no performance issue.</w:t>
      </w:r>
    </w:p>
    <w:p w:rsidR="00E01D82" w:rsidRDefault="00E01D82" w:rsidP="00E01D82">
      <w:pPr>
        <w:pStyle w:val="Heading2"/>
        <w:numPr>
          <w:ilvl w:val="0"/>
          <w:numId w:val="0"/>
        </w:numPr>
      </w:pPr>
      <w:bookmarkStart w:id="59" w:name="_Toc430380969"/>
      <w:r>
        <w:t>3.2.16 Description for Component “Meeting Calendar”</w:t>
      </w:r>
      <w:bookmarkEnd w:id="59"/>
    </w:p>
    <w:p w:rsidR="00E01D82" w:rsidRDefault="00E01D82" w:rsidP="00E01D82">
      <w:pPr>
        <w:pStyle w:val="BodyText"/>
        <w:rPr>
          <w:rFonts w:ascii="Arial" w:hAnsi="Arial"/>
        </w:rPr>
      </w:pPr>
      <w:r>
        <w:rPr>
          <w:rFonts w:ascii="Arial" w:hAnsi="Arial"/>
        </w:rPr>
        <w:t>It database class that stores and retrieves data corresponding to meetings of groups and schedule of user in the database.</w:t>
      </w:r>
    </w:p>
    <w:p w:rsidR="00E01D82" w:rsidRDefault="00E01D82" w:rsidP="00E01D82">
      <w:pPr>
        <w:pStyle w:val="Heading3"/>
        <w:numPr>
          <w:ilvl w:val="0"/>
          <w:numId w:val="0"/>
        </w:numPr>
      </w:pPr>
      <w:bookmarkStart w:id="60" w:name="_Toc430380970"/>
      <w:r>
        <w:t>3.2.16.1 Processing narrative (PSPEC) for component “Meeting Calendar”</w:t>
      </w:r>
      <w:bookmarkEnd w:id="60"/>
    </w:p>
    <w:p w:rsidR="00E01D82" w:rsidRPr="00724DAF" w:rsidRDefault="00E01D82" w:rsidP="00E01D82">
      <w:pPr>
        <w:pStyle w:val="BodyText"/>
      </w:pPr>
      <w:r>
        <w:t>When user updates schedule it will be added to the Meeting calendar as date further entered into database. Also when group meeting is schedules that’s also added to it and further to database.</w:t>
      </w:r>
    </w:p>
    <w:p w:rsidR="00E01D82" w:rsidRDefault="00203B68" w:rsidP="00E01D82">
      <w:pPr>
        <w:pStyle w:val="Heading4"/>
        <w:numPr>
          <w:ilvl w:val="0"/>
          <w:numId w:val="0"/>
        </w:numPr>
      </w:pPr>
      <w:r>
        <w:t>3.2.16.1.2</w:t>
      </w:r>
      <w:bookmarkStart w:id="61" w:name="_GoBack"/>
      <w:bookmarkEnd w:id="61"/>
      <w:r w:rsidR="00E01D82">
        <w:t xml:space="preserve"> Performance issues for component Meeting Calendar</w:t>
      </w:r>
    </w:p>
    <w:p w:rsidR="00E01D82" w:rsidRPr="00724DAF" w:rsidRDefault="00E01D82" w:rsidP="00E01D82">
      <w:pPr>
        <w:pStyle w:val="BodyText"/>
      </w:pPr>
      <w:r>
        <w:t>As data is efficiently stored using efficient data structure and database, so no performance issue.</w:t>
      </w:r>
    </w:p>
    <w:p w:rsidR="00E01D82" w:rsidRPr="00FF0DAF" w:rsidRDefault="00E01D82" w:rsidP="00E01D82">
      <w:pPr>
        <w:pStyle w:val="Heading2"/>
        <w:numPr>
          <w:ilvl w:val="0"/>
          <w:numId w:val="0"/>
        </w:numPr>
        <w:rPr>
          <w:i w:val="0"/>
        </w:rPr>
      </w:pPr>
      <w:bookmarkStart w:id="62" w:name="_Toc430380973"/>
      <w:r w:rsidRPr="00FF0DAF">
        <w:rPr>
          <w:i w:val="0"/>
        </w:rPr>
        <w:t>3.3 Dynamic Behavior for Component n</w:t>
      </w:r>
      <w:bookmarkEnd w:id="62"/>
    </w:p>
    <w:p w:rsidR="00E01D82" w:rsidRDefault="00E01D82" w:rsidP="00E01D82">
      <w:pPr>
        <w:pStyle w:val="BodyText"/>
        <w:rPr>
          <w:rFonts w:ascii="Arial" w:hAnsi="Arial"/>
        </w:rPr>
      </w:pPr>
      <w:r w:rsidRPr="00FF0DAF">
        <w:rPr>
          <w:rFonts w:ascii="Arial" w:hAnsi="Arial"/>
        </w:rPr>
        <w:t>A description of the interaction of the classes is presented.</w:t>
      </w:r>
    </w:p>
    <w:p w:rsidR="00E01D82" w:rsidRPr="00FF0DAF" w:rsidRDefault="00E01D82" w:rsidP="00E01D82">
      <w:pPr>
        <w:pStyle w:val="Heading3"/>
        <w:numPr>
          <w:ilvl w:val="0"/>
          <w:numId w:val="0"/>
        </w:numPr>
      </w:pPr>
      <w:bookmarkStart w:id="63" w:name="_Toc430380974"/>
      <w:r w:rsidRPr="00FF0DAF">
        <w:t>3.3.1 Interaction Diagrams</w:t>
      </w:r>
      <w:bookmarkEnd w:id="63"/>
    </w:p>
    <w:p w:rsidR="00E01D82" w:rsidRPr="00FF0DAF" w:rsidRDefault="00E01D82" w:rsidP="00E01D82">
      <w:pPr>
        <w:pStyle w:val="BodyText"/>
        <w:rPr>
          <w:rFonts w:ascii="Arial" w:hAnsi="Arial"/>
        </w:rPr>
      </w:pPr>
      <w:r w:rsidRPr="00FF0DAF">
        <w:rPr>
          <w:rFonts w:ascii="Arial" w:hAnsi="Arial"/>
        </w:rPr>
        <w:t>A sequence diagram, for each use case the component realizes, is presented.</w:t>
      </w:r>
    </w:p>
    <w:p w:rsidR="00E01D82" w:rsidRPr="00FF0DAF" w:rsidRDefault="00E01D82" w:rsidP="00E01D82">
      <w:pPr>
        <w:pStyle w:val="BodyText"/>
        <w:ind w:left="2121"/>
      </w:pPr>
    </w:p>
    <w:p w:rsidR="00E01D82" w:rsidRPr="00FF0DAF" w:rsidRDefault="00E01D82" w:rsidP="00E01D82">
      <w:pPr>
        <w:pStyle w:val="Heading1"/>
        <w:numPr>
          <w:ilvl w:val="0"/>
          <w:numId w:val="0"/>
        </w:numPr>
      </w:pPr>
      <w:bookmarkStart w:id="64" w:name="_Toc430380975"/>
      <w:r w:rsidRPr="00FF0DAF">
        <w:t>4.0 User interface design</w:t>
      </w:r>
      <w:bookmarkEnd w:id="64"/>
    </w:p>
    <w:p w:rsidR="00E01D82" w:rsidRPr="00FF0DAF" w:rsidRDefault="00E01D82" w:rsidP="00E01D82">
      <w:pPr>
        <w:pStyle w:val="Heading2"/>
        <w:numPr>
          <w:ilvl w:val="0"/>
          <w:numId w:val="0"/>
        </w:numPr>
        <w:jc w:val="both"/>
        <w:rPr>
          <w:rFonts w:ascii="Arial" w:hAnsi="Arial" w:cs="Times New Roman"/>
          <w:b w:val="0"/>
          <w:bCs w:val="0"/>
          <w:i w:val="0"/>
          <w:iCs w:val="0"/>
          <w:sz w:val="22"/>
          <w:szCs w:val="24"/>
        </w:rPr>
      </w:pPr>
      <w:bookmarkStart w:id="65" w:name="_Toc430380976"/>
      <w:r w:rsidRPr="00FF0DAF">
        <w:rPr>
          <w:rFonts w:ascii="Arial" w:hAnsi="Arial" w:cs="Times New Roman"/>
          <w:b w:val="0"/>
          <w:bCs w:val="0"/>
          <w:i w:val="0"/>
          <w:iCs w:val="0"/>
          <w:sz w:val="22"/>
          <w:szCs w:val="24"/>
        </w:rPr>
        <w:t>The user interface of the GradeUP application consists of a series of menus and screens which will make the use of the application simple and intuitive. The screens are as follows. The “Login” screen, “Registration” screen, “User Dashboard” screen, “Sidebar” menu, “Add Schedule” screen, “Create Group” screen, “Group Homepage” screen, “Join Group” screen, “Schedule Meeting” screen and “Discussion Forum” 4.1 Description of the user interface</w:t>
      </w:r>
      <w:bookmarkEnd w:id="65"/>
    </w:p>
    <w:p w:rsidR="00E01D82" w:rsidRPr="00FF0DAF" w:rsidRDefault="00E01D82" w:rsidP="00E01D82">
      <w:pPr>
        <w:pStyle w:val="BodyText"/>
        <w:jc w:val="both"/>
        <w:rPr>
          <w:rFonts w:ascii="Arial" w:hAnsi="Arial"/>
          <w:sz w:val="22"/>
        </w:rPr>
      </w:pPr>
      <w:r w:rsidRPr="00FF0DAF">
        <w:rPr>
          <w:rFonts w:ascii="Arial" w:hAnsi="Arial"/>
          <w:sz w:val="22"/>
        </w:rPr>
        <w:t>A detailed description of user interface including screen images or prototype is presented.</w:t>
      </w:r>
    </w:p>
    <w:p w:rsidR="00E01D82" w:rsidRPr="00FF0DAF" w:rsidRDefault="00E01D82" w:rsidP="00E01D82">
      <w:pPr>
        <w:pStyle w:val="Heading3"/>
        <w:numPr>
          <w:ilvl w:val="0"/>
          <w:numId w:val="0"/>
        </w:numPr>
      </w:pPr>
      <w:bookmarkStart w:id="66" w:name="_Toc430380977"/>
      <w:r w:rsidRPr="00FF0DAF">
        <w:t>4.1.1 Screen images</w:t>
      </w:r>
      <w:bookmarkEnd w:id="66"/>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The following section describes the various screen the user will see and the action he/she will be able to perform</w:t>
      </w:r>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ab/>
      </w:r>
      <w:r w:rsidRPr="00FF0DAF">
        <w:rPr>
          <w:rFonts w:ascii="Arial" w:hAnsi="Arial" w:cs="Arial"/>
          <w:sz w:val="22"/>
          <w:szCs w:val="22"/>
        </w:rPr>
        <w:tab/>
      </w:r>
      <w:r w:rsidRPr="00FF0DAF">
        <w:rPr>
          <w:rFonts w:ascii="Arial" w:hAnsi="Arial" w:cs="Arial"/>
          <w:sz w:val="22"/>
          <w:szCs w:val="22"/>
        </w:rPr>
        <w:tab/>
      </w:r>
      <w:r w:rsidRPr="00FF0DAF">
        <w:rPr>
          <w:rFonts w:ascii="Arial" w:hAnsi="Arial" w:cs="Arial"/>
          <w:sz w:val="22"/>
          <w:szCs w:val="22"/>
        </w:rPr>
        <w:tab/>
      </w:r>
      <w:r w:rsidRPr="00FF0DAF">
        <w:rPr>
          <w:rFonts w:ascii="Arial" w:hAnsi="Arial" w:cs="Arial"/>
          <w:sz w:val="22"/>
          <w:szCs w:val="22"/>
        </w:rPr>
        <w:tab/>
      </w:r>
    </w:p>
    <w:p w:rsidR="00E01D82" w:rsidRDefault="00E01D82" w:rsidP="00E01D82">
      <w:pPr>
        <w:pStyle w:val="BodyText"/>
        <w:jc w:val="both"/>
        <w:rPr>
          <w:rFonts w:ascii="Arial" w:hAnsi="Arial" w:cs="Arial"/>
          <w:sz w:val="22"/>
          <w:szCs w:val="22"/>
        </w:rPr>
      </w:pPr>
    </w:p>
    <w:p w:rsidR="00E01D82" w:rsidRDefault="00E01D82" w:rsidP="00E01D82">
      <w:pPr>
        <w:pStyle w:val="BodyText"/>
        <w:jc w:val="both"/>
        <w:rPr>
          <w:rFonts w:ascii="Arial" w:hAnsi="Arial" w:cs="Arial"/>
          <w:sz w:val="22"/>
          <w:szCs w:val="22"/>
        </w:rPr>
      </w:pPr>
    </w:p>
    <w:p w:rsidR="00E01D82" w:rsidRPr="00FF0DAF" w:rsidRDefault="00E01D82" w:rsidP="00E01D82">
      <w:pPr>
        <w:pStyle w:val="BodyText"/>
        <w:jc w:val="both"/>
        <w:rPr>
          <w:rFonts w:ascii="Arial" w:hAnsi="Arial" w:cs="Arial"/>
          <w:sz w:val="22"/>
          <w:szCs w:val="22"/>
        </w:rPr>
      </w:pPr>
    </w:p>
    <w:p w:rsidR="00E01D82" w:rsidRPr="00FF0DAF" w:rsidRDefault="00E01D82" w:rsidP="00E01D82">
      <w:pPr>
        <w:pStyle w:val="BodyText"/>
        <w:ind w:left="2836" w:firstLine="709"/>
        <w:jc w:val="both"/>
        <w:rPr>
          <w:rFonts w:ascii="Arial" w:hAnsi="Arial" w:cs="Arial"/>
          <w:sz w:val="22"/>
          <w:szCs w:val="22"/>
        </w:rPr>
      </w:pPr>
      <w:r w:rsidRPr="00FF0DAF">
        <w:rPr>
          <w:rFonts w:ascii="Arial" w:hAnsi="Arial" w:cs="Arial"/>
          <w:sz w:val="22"/>
          <w:szCs w:val="22"/>
        </w:rPr>
        <w:t xml:space="preserve">        LOGIN PAGE</w:t>
      </w:r>
    </w:p>
    <w:p w:rsidR="00E01D82" w:rsidRDefault="00E01D82" w:rsidP="00E01D82">
      <w:pPr>
        <w:pStyle w:val="BodyText"/>
        <w:jc w:val="both"/>
        <w:rPr>
          <w:rFonts w:ascii="Arial" w:hAnsi="Arial" w:cs="Arial"/>
          <w:sz w:val="22"/>
          <w:szCs w:val="22"/>
        </w:rPr>
      </w:pPr>
      <w:r w:rsidRPr="00FF0DAF">
        <w:rPr>
          <w:rFonts w:ascii="Arial" w:hAnsi="Arial" w:cs="Arial"/>
          <w:sz w:val="22"/>
          <w:szCs w:val="22"/>
        </w:rPr>
        <w:lastRenderedPageBreak/>
        <w:tab/>
        <w:t xml:space="preserve">                                        </w:t>
      </w:r>
      <w:r w:rsidRPr="00FF0DAF">
        <w:rPr>
          <w:rFonts w:ascii="Arial" w:hAnsi="Arial" w:cs="Arial"/>
          <w:noProof/>
          <w:sz w:val="22"/>
          <w:szCs w:val="22"/>
        </w:rPr>
        <w:drawing>
          <wp:inline distT="0" distB="0" distL="0" distR="0">
            <wp:extent cx="2148840" cy="3611880"/>
            <wp:effectExtent l="0" t="0" r="3810" b="7620"/>
            <wp:docPr id="10" name="Picture 10" descr="sig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8840" cy="3611880"/>
                    </a:xfrm>
                    <a:prstGeom prst="rect">
                      <a:avLst/>
                    </a:prstGeom>
                    <a:noFill/>
                    <a:ln>
                      <a:noFill/>
                    </a:ln>
                  </pic:spPr>
                </pic:pic>
              </a:graphicData>
            </a:graphic>
          </wp:inline>
        </w:drawing>
      </w:r>
    </w:p>
    <w:p w:rsidR="00E01D82" w:rsidRDefault="00E01D82" w:rsidP="00E01D82">
      <w:pPr>
        <w:pStyle w:val="BodyText"/>
        <w:jc w:val="both"/>
        <w:rPr>
          <w:rFonts w:ascii="Arial" w:hAnsi="Arial" w:cs="Arial"/>
          <w:sz w:val="22"/>
          <w:szCs w:val="22"/>
        </w:rPr>
      </w:pPr>
    </w:p>
    <w:p w:rsidR="00E01D82" w:rsidRPr="00FF0DAF" w:rsidRDefault="00E01D82" w:rsidP="00E01D82">
      <w:pPr>
        <w:pStyle w:val="BodyText"/>
        <w:jc w:val="both"/>
        <w:rPr>
          <w:rFonts w:ascii="Arial" w:hAnsi="Arial" w:cs="Arial"/>
          <w:sz w:val="22"/>
          <w:szCs w:val="22"/>
        </w:rPr>
      </w:pPr>
    </w:p>
    <w:p w:rsidR="00E01D82" w:rsidRPr="00FF0DAF" w:rsidRDefault="00E01D82" w:rsidP="00E01D82">
      <w:pPr>
        <w:pStyle w:val="BodyText"/>
        <w:numPr>
          <w:ilvl w:val="0"/>
          <w:numId w:val="10"/>
        </w:numPr>
        <w:jc w:val="both"/>
        <w:rPr>
          <w:rFonts w:ascii="Arial" w:hAnsi="Arial" w:cs="Arial"/>
          <w:sz w:val="22"/>
          <w:szCs w:val="22"/>
        </w:rPr>
      </w:pPr>
      <w:r w:rsidRPr="00FF0DAF">
        <w:rPr>
          <w:rFonts w:ascii="Arial" w:hAnsi="Arial" w:cs="Arial"/>
          <w:sz w:val="22"/>
          <w:szCs w:val="22"/>
        </w:rPr>
        <w:tab/>
        <w:t>The first screen the user will see when entering the application will be the Login Page. In here first time user will have to register themselves in to the application by clicking on the “Register” button. This will redirect the users to the “Registration” screen.</w:t>
      </w:r>
    </w:p>
    <w:p w:rsidR="00E01D82" w:rsidRPr="00FF0DAF" w:rsidRDefault="00E01D82" w:rsidP="00E01D82">
      <w:pPr>
        <w:pStyle w:val="BodyText"/>
        <w:ind w:left="1428"/>
        <w:jc w:val="both"/>
        <w:rPr>
          <w:rFonts w:ascii="Arial" w:hAnsi="Arial" w:cs="Arial"/>
          <w:sz w:val="22"/>
          <w:szCs w:val="22"/>
        </w:rPr>
      </w:pPr>
    </w:p>
    <w:p w:rsidR="00E01D82" w:rsidRPr="00FF0DAF" w:rsidRDefault="00E01D82" w:rsidP="00E01D82">
      <w:pPr>
        <w:pStyle w:val="BodyText"/>
        <w:numPr>
          <w:ilvl w:val="0"/>
          <w:numId w:val="10"/>
        </w:numPr>
        <w:jc w:val="both"/>
        <w:rPr>
          <w:rFonts w:ascii="Arial" w:hAnsi="Arial" w:cs="Arial"/>
          <w:sz w:val="22"/>
          <w:szCs w:val="22"/>
        </w:rPr>
      </w:pPr>
      <w:r w:rsidRPr="00FF0DAF">
        <w:rPr>
          <w:rFonts w:ascii="Arial" w:hAnsi="Arial" w:cs="Arial"/>
          <w:sz w:val="22"/>
          <w:szCs w:val="22"/>
        </w:rPr>
        <w:t>Returning users will have to enter their Email Id and password in the textboxes provided and then click on ‘Sign In” button. If the email id and password combination is correct the user will be redirected  to User DashBoard screen</w:t>
      </w: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BodyText"/>
        <w:numPr>
          <w:ilvl w:val="0"/>
          <w:numId w:val="10"/>
        </w:numPr>
        <w:jc w:val="both"/>
        <w:rPr>
          <w:rFonts w:ascii="Arial" w:hAnsi="Arial" w:cs="Arial"/>
          <w:sz w:val="22"/>
          <w:szCs w:val="22"/>
        </w:rPr>
      </w:pPr>
      <w:r w:rsidRPr="00FF0DAF">
        <w:rPr>
          <w:rFonts w:ascii="Arial" w:hAnsi="Arial" w:cs="Arial"/>
          <w:sz w:val="22"/>
          <w:szCs w:val="22"/>
        </w:rPr>
        <w:t>If the user does not enter the valid Email Id and password combination a error message saying “Please enter correct Email Id or Password”</w:t>
      </w: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BodyText"/>
        <w:ind w:left="2836" w:firstLine="709"/>
        <w:jc w:val="both"/>
        <w:rPr>
          <w:rFonts w:ascii="Arial" w:hAnsi="Arial" w:cs="Arial"/>
          <w:sz w:val="22"/>
          <w:szCs w:val="22"/>
        </w:rPr>
      </w:pPr>
      <w:r w:rsidRPr="00FF0DAF">
        <w:rPr>
          <w:rFonts w:ascii="Arial" w:hAnsi="Arial" w:cs="Arial"/>
          <w:sz w:val="22"/>
          <w:szCs w:val="22"/>
        </w:rPr>
        <w:t xml:space="preserve">       </w:t>
      </w:r>
    </w:p>
    <w:p w:rsidR="00E01D82" w:rsidRPr="00FF0DAF" w:rsidRDefault="00E01D82" w:rsidP="00E01D82">
      <w:pPr>
        <w:pStyle w:val="BodyText"/>
        <w:ind w:left="2836" w:firstLine="709"/>
        <w:jc w:val="both"/>
        <w:rPr>
          <w:rFonts w:ascii="Arial" w:hAnsi="Arial" w:cs="Arial"/>
          <w:sz w:val="22"/>
          <w:szCs w:val="22"/>
        </w:rPr>
      </w:pPr>
    </w:p>
    <w:p w:rsidR="00E01D82" w:rsidRPr="00FF0DAF" w:rsidRDefault="00E01D82" w:rsidP="00E01D82">
      <w:pPr>
        <w:pStyle w:val="BodyText"/>
        <w:ind w:left="2836" w:firstLine="709"/>
        <w:jc w:val="both"/>
        <w:rPr>
          <w:rFonts w:ascii="Arial" w:hAnsi="Arial" w:cs="Arial"/>
          <w:sz w:val="22"/>
          <w:szCs w:val="22"/>
        </w:rPr>
      </w:pPr>
    </w:p>
    <w:p w:rsidR="00E01D82" w:rsidRPr="00FF0DAF" w:rsidRDefault="00E01D82" w:rsidP="00E01D82">
      <w:pPr>
        <w:pStyle w:val="BodyText"/>
        <w:ind w:left="2836" w:firstLine="709"/>
        <w:jc w:val="both"/>
        <w:rPr>
          <w:rFonts w:ascii="Arial" w:hAnsi="Arial" w:cs="Arial"/>
          <w:sz w:val="22"/>
          <w:szCs w:val="22"/>
        </w:rPr>
      </w:pPr>
    </w:p>
    <w:p w:rsidR="00E01D82" w:rsidRDefault="00E01D82" w:rsidP="00E01D82">
      <w:pPr>
        <w:pStyle w:val="BodyText"/>
        <w:ind w:left="2836" w:firstLine="709"/>
        <w:jc w:val="both"/>
        <w:rPr>
          <w:rFonts w:ascii="Arial" w:hAnsi="Arial" w:cs="Arial"/>
          <w:sz w:val="22"/>
          <w:szCs w:val="22"/>
        </w:rPr>
      </w:pPr>
    </w:p>
    <w:p w:rsidR="00E01D82" w:rsidRPr="00FF0DAF" w:rsidRDefault="00E01D82" w:rsidP="00E01D82">
      <w:pPr>
        <w:pStyle w:val="BodyText"/>
        <w:ind w:left="2836" w:firstLine="709"/>
        <w:jc w:val="both"/>
        <w:rPr>
          <w:rFonts w:ascii="Arial" w:hAnsi="Arial" w:cs="Arial"/>
          <w:sz w:val="22"/>
          <w:szCs w:val="22"/>
        </w:rPr>
      </w:pPr>
    </w:p>
    <w:p w:rsidR="00E01D82" w:rsidRPr="00FF0DAF" w:rsidRDefault="00E01D82" w:rsidP="00E01D82">
      <w:pPr>
        <w:pStyle w:val="BodyText"/>
        <w:ind w:left="2836" w:firstLine="709"/>
        <w:jc w:val="both"/>
        <w:rPr>
          <w:rFonts w:ascii="Arial" w:hAnsi="Arial" w:cs="Arial"/>
          <w:sz w:val="22"/>
          <w:szCs w:val="22"/>
        </w:rPr>
      </w:pPr>
    </w:p>
    <w:p w:rsidR="00E01D82" w:rsidRPr="00FF0DAF" w:rsidRDefault="00E01D82" w:rsidP="00E01D82">
      <w:pPr>
        <w:pStyle w:val="BodyText"/>
        <w:ind w:left="2836" w:firstLine="709"/>
        <w:jc w:val="both"/>
        <w:rPr>
          <w:rFonts w:ascii="Arial" w:hAnsi="Arial" w:cs="Arial"/>
          <w:sz w:val="22"/>
          <w:szCs w:val="22"/>
        </w:rPr>
      </w:pPr>
    </w:p>
    <w:p w:rsidR="00E01D82" w:rsidRDefault="00E01D82" w:rsidP="00E01D82">
      <w:pPr>
        <w:pStyle w:val="BodyText"/>
        <w:ind w:left="3545" w:firstLine="709"/>
        <w:jc w:val="both"/>
        <w:rPr>
          <w:rFonts w:ascii="Arial" w:hAnsi="Arial" w:cs="Arial"/>
          <w:sz w:val="22"/>
          <w:szCs w:val="22"/>
        </w:rPr>
      </w:pPr>
      <w:r>
        <w:rPr>
          <w:rFonts w:ascii="Arial" w:hAnsi="Arial" w:cs="Arial"/>
          <w:sz w:val="22"/>
          <w:szCs w:val="22"/>
        </w:rPr>
        <w:t xml:space="preserve"> </w:t>
      </w:r>
      <w:r w:rsidRPr="00FF0DAF">
        <w:rPr>
          <w:rFonts w:ascii="Arial" w:hAnsi="Arial" w:cs="Arial"/>
          <w:sz w:val="22"/>
          <w:szCs w:val="22"/>
        </w:rPr>
        <w:t xml:space="preserve"> REGISTRATION      </w:t>
      </w:r>
    </w:p>
    <w:p w:rsidR="00E01D82" w:rsidRDefault="00E01D82" w:rsidP="00E01D82">
      <w:pPr>
        <w:pStyle w:val="BodyText"/>
        <w:jc w:val="both"/>
        <w:rPr>
          <w:rFonts w:ascii="Arial" w:hAnsi="Arial" w:cs="Arial"/>
          <w:sz w:val="22"/>
          <w:szCs w:val="22"/>
        </w:rPr>
      </w:pPr>
      <w:r>
        <w:rPr>
          <w:rFonts w:ascii="Arial" w:hAnsi="Arial" w:cs="Arial"/>
          <w:sz w:val="22"/>
          <w:szCs w:val="22"/>
        </w:rPr>
        <w:t xml:space="preserve">                                                 </w:t>
      </w:r>
      <w:r w:rsidRPr="00FF0DAF">
        <w:rPr>
          <w:rFonts w:ascii="Arial" w:hAnsi="Arial" w:cs="Arial"/>
          <w:sz w:val="22"/>
          <w:szCs w:val="22"/>
        </w:rPr>
        <w:t xml:space="preserve">         </w:t>
      </w:r>
      <w:r w:rsidRPr="00FF0DAF">
        <w:rPr>
          <w:rFonts w:ascii="Arial" w:hAnsi="Arial" w:cs="Arial"/>
          <w:noProof/>
          <w:sz w:val="22"/>
          <w:szCs w:val="22"/>
        </w:rPr>
        <w:drawing>
          <wp:inline distT="0" distB="0" distL="0" distR="0">
            <wp:extent cx="1996440" cy="3329940"/>
            <wp:effectExtent l="0" t="0" r="3810" b="3810"/>
            <wp:docPr id="9" name="Picture 9"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6440" cy="3329940"/>
                    </a:xfrm>
                    <a:prstGeom prst="rect">
                      <a:avLst/>
                    </a:prstGeom>
                    <a:noFill/>
                    <a:ln>
                      <a:noFill/>
                    </a:ln>
                  </pic:spPr>
                </pic:pic>
              </a:graphicData>
            </a:graphic>
          </wp:inline>
        </w:drawing>
      </w:r>
      <w:r w:rsidRPr="00FF0DAF">
        <w:rPr>
          <w:rFonts w:ascii="Arial" w:hAnsi="Arial" w:cs="Arial"/>
          <w:sz w:val="22"/>
          <w:szCs w:val="22"/>
        </w:rPr>
        <w:t xml:space="preserve"> </w:t>
      </w:r>
    </w:p>
    <w:p w:rsidR="00E01D82" w:rsidRPr="00FF0DAF" w:rsidRDefault="00E01D82" w:rsidP="00E01D82">
      <w:pPr>
        <w:pStyle w:val="BodyText"/>
        <w:ind w:left="3545" w:firstLine="709"/>
        <w:jc w:val="both"/>
        <w:rPr>
          <w:rFonts w:ascii="Arial" w:hAnsi="Arial" w:cs="Arial"/>
          <w:sz w:val="22"/>
          <w:szCs w:val="22"/>
        </w:rPr>
      </w:pPr>
    </w:p>
    <w:p w:rsidR="00E01D82" w:rsidRPr="00FF0DAF" w:rsidRDefault="00E01D82" w:rsidP="00E01D82">
      <w:pPr>
        <w:pStyle w:val="ListParagraph"/>
        <w:numPr>
          <w:ilvl w:val="0"/>
          <w:numId w:val="11"/>
        </w:numPr>
        <w:jc w:val="both"/>
        <w:rPr>
          <w:rFonts w:ascii="Arial" w:hAnsi="Arial" w:cs="Arial"/>
          <w:sz w:val="22"/>
          <w:szCs w:val="22"/>
        </w:rPr>
      </w:pPr>
      <w:r w:rsidRPr="00FF0DAF">
        <w:rPr>
          <w:rFonts w:ascii="Arial" w:hAnsi="Arial" w:cs="Arial"/>
          <w:sz w:val="22"/>
          <w:szCs w:val="22"/>
        </w:rPr>
        <w:t>A first time user has to be registered and will be redirected to a registration page where the user will be asked to enter his/her first name, last name, field of study, a password and confirm password.</w:t>
      </w:r>
    </w:p>
    <w:p w:rsidR="00E01D82" w:rsidRPr="00FF0DAF" w:rsidRDefault="00E01D82" w:rsidP="00E01D82">
      <w:pPr>
        <w:pStyle w:val="ListParagraph"/>
        <w:numPr>
          <w:ilvl w:val="0"/>
          <w:numId w:val="11"/>
        </w:numPr>
        <w:jc w:val="both"/>
        <w:rPr>
          <w:rFonts w:ascii="Arial" w:hAnsi="Arial" w:cs="Arial"/>
          <w:sz w:val="22"/>
          <w:szCs w:val="22"/>
        </w:rPr>
      </w:pPr>
      <w:r w:rsidRPr="00FF0DAF">
        <w:rPr>
          <w:rFonts w:ascii="Arial" w:hAnsi="Arial" w:cs="Arial"/>
          <w:sz w:val="22"/>
          <w:szCs w:val="22"/>
        </w:rPr>
        <w:t>If the user enters an incorrect email id then an error message saying “Enter a valid Email Id”</w:t>
      </w:r>
    </w:p>
    <w:p w:rsidR="00E01D82" w:rsidRPr="00FF0DAF" w:rsidRDefault="00E01D82" w:rsidP="00E01D82">
      <w:pPr>
        <w:pStyle w:val="ListParagraph"/>
        <w:numPr>
          <w:ilvl w:val="0"/>
          <w:numId w:val="11"/>
        </w:numPr>
        <w:jc w:val="both"/>
        <w:rPr>
          <w:rFonts w:ascii="Arial" w:hAnsi="Arial" w:cs="Arial"/>
          <w:sz w:val="22"/>
          <w:szCs w:val="22"/>
        </w:rPr>
      </w:pPr>
      <w:r w:rsidRPr="00FF0DAF">
        <w:rPr>
          <w:rFonts w:ascii="Arial" w:hAnsi="Arial" w:cs="Arial"/>
          <w:sz w:val="22"/>
          <w:szCs w:val="22"/>
        </w:rPr>
        <w:t>The user will not be allowed to register if the Email ID is invalid and if the Password and Confirm Password does not match</w:t>
      </w:r>
    </w:p>
    <w:p w:rsidR="00E01D82" w:rsidRPr="00FF0DAF" w:rsidRDefault="00E01D82" w:rsidP="00E01D82">
      <w:pPr>
        <w:pStyle w:val="ListParagraph"/>
        <w:numPr>
          <w:ilvl w:val="0"/>
          <w:numId w:val="11"/>
        </w:numPr>
        <w:jc w:val="both"/>
        <w:rPr>
          <w:rFonts w:ascii="Arial" w:hAnsi="Arial" w:cs="Arial"/>
          <w:sz w:val="22"/>
          <w:szCs w:val="22"/>
        </w:rPr>
      </w:pPr>
      <w:r w:rsidRPr="00FF0DAF">
        <w:rPr>
          <w:rFonts w:ascii="Arial" w:hAnsi="Arial" w:cs="Arial"/>
          <w:sz w:val="22"/>
          <w:szCs w:val="22"/>
        </w:rPr>
        <w:t>If the information is validated the user will click REGISTER and be redirected to the “User Dashboard” screen</w:t>
      </w: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p>
    <w:p w:rsidR="00E01D82" w:rsidRPr="00FF0DAF" w:rsidRDefault="00E01D82" w:rsidP="00E01D82">
      <w:pPr>
        <w:pStyle w:val="ListParagraph"/>
        <w:ind w:left="3556"/>
        <w:jc w:val="both"/>
        <w:rPr>
          <w:rFonts w:ascii="Arial" w:hAnsi="Arial" w:cs="Arial"/>
          <w:sz w:val="22"/>
          <w:szCs w:val="22"/>
        </w:rPr>
      </w:pPr>
      <w:r>
        <w:rPr>
          <w:rFonts w:ascii="Arial" w:hAnsi="Arial" w:cs="Arial"/>
          <w:sz w:val="22"/>
          <w:szCs w:val="22"/>
        </w:rPr>
        <w:t xml:space="preserve">       </w:t>
      </w:r>
      <w:r w:rsidRPr="00FF0DAF">
        <w:rPr>
          <w:rFonts w:ascii="Arial" w:hAnsi="Arial" w:cs="Arial"/>
          <w:sz w:val="22"/>
          <w:szCs w:val="22"/>
        </w:rPr>
        <w:t xml:space="preserve">USER DASHBOARD </w:t>
      </w:r>
    </w:p>
    <w:p w:rsidR="00E01D82" w:rsidRDefault="00E01D82" w:rsidP="00E01D82">
      <w:pPr>
        <w:pStyle w:val="ListParagraph"/>
        <w:jc w:val="both"/>
        <w:rPr>
          <w:rFonts w:ascii="Arial" w:hAnsi="Arial" w:cs="Arial"/>
          <w:sz w:val="22"/>
          <w:szCs w:val="22"/>
        </w:rPr>
      </w:pPr>
      <w:r w:rsidRPr="00FF0DAF">
        <w:rPr>
          <w:rFonts w:ascii="Arial" w:hAnsi="Arial" w:cs="Arial"/>
          <w:sz w:val="22"/>
          <w:szCs w:val="22"/>
        </w:rPr>
        <w:t xml:space="preserve">                                             </w:t>
      </w:r>
      <w:r w:rsidRPr="00FF0DAF">
        <w:rPr>
          <w:rFonts w:ascii="Arial" w:hAnsi="Arial" w:cs="Arial"/>
          <w:noProof/>
          <w:sz w:val="22"/>
          <w:szCs w:val="22"/>
        </w:rPr>
        <w:drawing>
          <wp:inline distT="0" distB="0" distL="0" distR="0">
            <wp:extent cx="2156460" cy="3589020"/>
            <wp:effectExtent l="0" t="0" r="0" b="0"/>
            <wp:docPr id="8" name="Picture 8" descr="profi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6460" cy="3589020"/>
                    </a:xfrm>
                    <a:prstGeom prst="rect">
                      <a:avLst/>
                    </a:prstGeom>
                    <a:noFill/>
                    <a:ln>
                      <a:noFill/>
                    </a:ln>
                  </pic:spPr>
                </pic:pic>
              </a:graphicData>
            </a:graphic>
          </wp:inline>
        </w:drawing>
      </w:r>
    </w:p>
    <w:p w:rsidR="00E01D82"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numPr>
          <w:ilvl w:val="0"/>
          <w:numId w:val="12"/>
        </w:numPr>
        <w:jc w:val="both"/>
        <w:rPr>
          <w:rFonts w:ascii="Arial" w:hAnsi="Arial" w:cs="Arial"/>
          <w:sz w:val="22"/>
          <w:szCs w:val="22"/>
        </w:rPr>
      </w:pPr>
      <w:r w:rsidRPr="00FF0DAF">
        <w:rPr>
          <w:rFonts w:ascii="Arial" w:hAnsi="Arial" w:cs="Arial"/>
          <w:sz w:val="22"/>
          <w:szCs w:val="22"/>
        </w:rPr>
        <w:t>On the dashboard the user will be able to see his/her schedule the groups the user is a part of and the news feed.</w:t>
      </w:r>
    </w:p>
    <w:p w:rsidR="00E01D82" w:rsidRPr="00FF0DAF" w:rsidRDefault="00E01D82" w:rsidP="00E01D82">
      <w:pPr>
        <w:pStyle w:val="ListParagraph"/>
        <w:numPr>
          <w:ilvl w:val="0"/>
          <w:numId w:val="12"/>
        </w:numPr>
        <w:jc w:val="both"/>
        <w:rPr>
          <w:rFonts w:ascii="Arial" w:hAnsi="Arial" w:cs="Arial"/>
          <w:sz w:val="22"/>
          <w:szCs w:val="22"/>
        </w:rPr>
      </w:pPr>
      <w:r w:rsidRPr="00FF0DAF">
        <w:rPr>
          <w:rFonts w:ascii="Arial" w:hAnsi="Arial" w:cs="Arial"/>
          <w:sz w:val="22"/>
          <w:szCs w:val="22"/>
        </w:rPr>
        <w:t>The user will be able to navigate to his/her groups list by clicking on the Groups button</w:t>
      </w: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r w:rsidRPr="00FF0DAF">
        <w:rPr>
          <w:rFonts w:ascii="Arial" w:hAnsi="Arial" w:cs="Arial"/>
          <w:sz w:val="22"/>
          <w:szCs w:val="22"/>
        </w:rPr>
        <w:t xml:space="preserve">                                                        </w:t>
      </w: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ind w:left="4265"/>
        <w:jc w:val="both"/>
        <w:rPr>
          <w:rFonts w:ascii="Arial" w:hAnsi="Arial" w:cs="Arial"/>
          <w:sz w:val="22"/>
          <w:szCs w:val="22"/>
        </w:rPr>
      </w:pPr>
      <w:r>
        <w:rPr>
          <w:rFonts w:ascii="Arial" w:hAnsi="Arial" w:cs="Arial"/>
          <w:sz w:val="22"/>
          <w:szCs w:val="22"/>
        </w:rPr>
        <w:t xml:space="preserve">     </w:t>
      </w:r>
      <w:r w:rsidRPr="00FF0DAF">
        <w:rPr>
          <w:rFonts w:ascii="Arial" w:hAnsi="Arial" w:cs="Arial"/>
          <w:sz w:val="22"/>
          <w:szCs w:val="22"/>
        </w:rPr>
        <w:t xml:space="preserve"> SIDEBAR</w:t>
      </w:r>
    </w:p>
    <w:p w:rsidR="00E01D82" w:rsidRDefault="00E01D82" w:rsidP="00E01D82">
      <w:pPr>
        <w:pStyle w:val="ListParagraph"/>
        <w:jc w:val="both"/>
        <w:rPr>
          <w:rFonts w:ascii="Arial" w:hAnsi="Arial" w:cs="Arial"/>
          <w:sz w:val="22"/>
          <w:szCs w:val="22"/>
        </w:rPr>
      </w:pPr>
      <w:r w:rsidRPr="00FF0DAF">
        <w:rPr>
          <w:rFonts w:ascii="Arial" w:hAnsi="Arial" w:cs="Arial"/>
          <w:sz w:val="22"/>
          <w:szCs w:val="22"/>
        </w:rPr>
        <w:lastRenderedPageBreak/>
        <w:t xml:space="preserve">                                              </w:t>
      </w:r>
      <w:r w:rsidRPr="00FF0DAF">
        <w:rPr>
          <w:rFonts w:ascii="Arial" w:hAnsi="Arial" w:cs="Arial"/>
          <w:noProof/>
          <w:sz w:val="22"/>
          <w:szCs w:val="22"/>
        </w:rPr>
        <w:drawing>
          <wp:inline distT="0" distB="0" distL="0" distR="0">
            <wp:extent cx="2087880" cy="3482340"/>
            <wp:effectExtent l="0" t="0" r="7620" b="3810"/>
            <wp:docPr id="7" name="Picture 7" descr="Sid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de Men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7880" cy="3482340"/>
                    </a:xfrm>
                    <a:prstGeom prst="rect">
                      <a:avLst/>
                    </a:prstGeom>
                    <a:noFill/>
                    <a:ln>
                      <a:noFill/>
                    </a:ln>
                  </pic:spPr>
                </pic:pic>
              </a:graphicData>
            </a:graphic>
          </wp:inline>
        </w:drawing>
      </w: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numPr>
          <w:ilvl w:val="0"/>
          <w:numId w:val="13"/>
        </w:numPr>
        <w:jc w:val="both"/>
        <w:rPr>
          <w:rFonts w:ascii="Arial" w:hAnsi="Arial" w:cs="Arial"/>
          <w:sz w:val="22"/>
          <w:szCs w:val="22"/>
        </w:rPr>
      </w:pPr>
      <w:r w:rsidRPr="00FF0DAF">
        <w:rPr>
          <w:rFonts w:ascii="Arial" w:hAnsi="Arial" w:cs="Arial"/>
          <w:sz w:val="22"/>
          <w:szCs w:val="22"/>
        </w:rPr>
        <w:t>The Sidebar is a menu which the user can see from any page by swiping to the right, from this menu the user can navigate to the “My Profile”, “Update Profile”, “Create Study Group”, “Join Study”, “My Groups”, “Help”, “Settings”,  “About Us”  and “Logout”</w:t>
      </w:r>
    </w:p>
    <w:p w:rsidR="00E01D82" w:rsidRPr="00FF0DAF" w:rsidRDefault="00E01D82" w:rsidP="00E01D82">
      <w:pPr>
        <w:pStyle w:val="ListParagraph"/>
        <w:numPr>
          <w:ilvl w:val="0"/>
          <w:numId w:val="13"/>
        </w:numPr>
        <w:jc w:val="both"/>
        <w:rPr>
          <w:rFonts w:ascii="Arial" w:hAnsi="Arial" w:cs="Arial"/>
          <w:sz w:val="22"/>
          <w:szCs w:val="22"/>
        </w:rPr>
      </w:pPr>
      <w:r w:rsidRPr="00FF0DAF">
        <w:rPr>
          <w:rFonts w:ascii="Arial" w:hAnsi="Arial" w:cs="Arial"/>
          <w:sz w:val="22"/>
          <w:szCs w:val="22"/>
        </w:rPr>
        <w:t>The user will be able navigate to any of these pages by clicking on them.</w:t>
      </w: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r w:rsidRPr="00FF0DAF">
        <w:rPr>
          <w:rFonts w:ascii="Arial" w:hAnsi="Arial" w:cs="Arial"/>
          <w:sz w:val="22"/>
          <w:szCs w:val="22"/>
        </w:rPr>
        <w:t xml:space="preserve">                                                     </w:t>
      </w: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Default="00E01D82" w:rsidP="00E01D82">
      <w:pPr>
        <w:pStyle w:val="ListParagraph"/>
        <w:jc w:val="both"/>
        <w:rPr>
          <w:rFonts w:ascii="Arial" w:hAnsi="Arial" w:cs="Arial"/>
          <w:sz w:val="22"/>
          <w:szCs w:val="22"/>
        </w:rPr>
      </w:pPr>
    </w:p>
    <w:p w:rsidR="00E01D82" w:rsidRDefault="00E01D82" w:rsidP="00E01D82">
      <w:pPr>
        <w:pStyle w:val="ListParagraph"/>
        <w:jc w:val="both"/>
        <w:rPr>
          <w:rFonts w:ascii="Arial" w:hAnsi="Arial" w:cs="Arial"/>
          <w:sz w:val="22"/>
          <w:szCs w:val="22"/>
        </w:rPr>
      </w:pPr>
    </w:p>
    <w:p w:rsidR="00E01D82"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ind w:left="2847" w:firstLine="698"/>
        <w:jc w:val="both"/>
        <w:rPr>
          <w:rFonts w:ascii="Arial" w:hAnsi="Arial" w:cs="Arial"/>
          <w:sz w:val="22"/>
          <w:szCs w:val="22"/>
        </w:rPr>
      </w:pPr>
      <w:r w:rsidRPr="00FF0DAF">
        <w:rPr>
          <w:rFonts w:ascii="Arial" w:hAnsi="Arial" w:cs="Arial"/>
          <w:sz w:val="22"/>
          <w:szCs w:val="22"/>
        </w:rPr>
        <w:t xml:space="preserve">        </w:t>
      </w:r>
      <w:r>
        <w:rPr>
          <w:rFonts w:ascii="Arial" w:hAnsi="Arial" w:cs="Arial"/>
          <w:sz w:val="22"/>
          <w:szCs w:val="22"/>
        </w:rPr>
        <w:t xml:space="preserve">  </w:t>
      </w:r>
      <w:r w:rsidRPr="00FF0DAF">
        <w:rPr>
          <w:rFonts w:ascii="Arial" w:hAnsi="Arial" w:cs="Arial"/>
          <w:sz w:val="22"/>
          <w:szCs w:val="22"/>
        </w:rPr>
        <w:t xml:space="preserve">  UPDATE PROFILE</w:t>
      </w:r>
    </w:p>
    <w:p w:rsidR="00E01D82" w:rsidRDefault="00E01D82" w:rsidP="00E01D82">
      <w:pPr>
        <w:pStyle w:val="ListParagraph"/>
        <w:jc w:val="both"/>
        <w:rPr>
          <w:rFonts w:ascii="Arial" w:hAnsi="Arial" w:cs="Arial"/>
          <w:sz w:val="22"/>
          <w:szCs w:val="22"/>
        </w:rPr>
      </w:pPr>
      <w:r w:rsidRPr="00FF0DAF">
        <w:rPr>
          <w:rFonts w:ascii="Arial" w:hAnsi="Arial" w:cs="Arial"/>
          <w:sz w:val="22"/>
          <w:szCs w:val="22"/>
        </w:rPr>
        <w:lastRenderedPageBreak/>
        <w:t xml:space="preserve">                                                 </w:t>
      </w:r>
      <w:r w:rsidRPr="00FF0DAF">
        <w:rPr>
          <w:rFonts w:ascii="Arial" w:hAnsi="Arial" w:cs="Arial"/>
          <w:noProof/>
          <w:sz w:val="22"/>
          <w:szCs w:val="22"/>
        </w:rPr>
        <w:drawing>
          <wp:inline distT="0" distB="0" distL="0" distR="0">
            <wp:extent cx="2042160" cy="3482340"/>
            <wp:effectExtent l="0" t="0" r="0" b="3810"/>
            <wp:docPr id="6" name="Picture 6" descr="Up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 Profi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2160" cy="3482340"/>
                    </a:xfrm>
                    <a:prstGeom prst="rect">
                      <a:avLst/>
                    </a:prstGeom>
                    <a:noFill/>
                    <a:ln>
                      <a:noFill/>
                    </a:ln>
                  </pic:spPr>
                </pic:pic>
              </a:graphicData>
            </a:graphic>
          </wp:inline>
        </w:drawing>
      </w:r>
    </w:p>
    <w:p w:rsidR="00E01D82"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numPr>
          <w:ilvl w:val="0"/>
          <w:numId w:val="19"/>
        </w:numPr>
        <w:jc w:val="both"/>
        <w:rPr>
          <w:rFonts w:ascii="Arial" w:hAnsi="Arial" w:cs="Arial"/>
          <w:sz w:val="22"/>
          <w:szCs w:val="22"/>
        </w:rPr>
      </w:pPr>
      <w:r w:rsidRPr="00FF0DAF">
        <w:rPr>
          <w:rFonts w:ascii="Arial" w:hAnsi="Arial" w:cs="Arial"/>
          <w:sz w:val="22"/>
          <w:szCs w:val="22"/>
        </w:rPr>
        <w:t>The user can update his/her profile by navigating to the Update Profile screen from the sidebar. Here the user can update his/her personal information, such as first name, last name, email id, university, course, schedule and contact number.</w:t>
      </w:r>
    </w:p>
    <w:p w:rsidR="00E01D82" w:rsidRPr="00FF0DAF" w:rsidRDefault="00E01D82" w:rsidP="00E01D82">
      <w:pPr>
        <w:pStyle w:val="ListParagraph"/>
        <w:numPr>
          <w:ilvl w:val="0"/>
          <w:numId w:val="19"/>
        </w:numPr>
        <w:jc w:val="both"/>
        <w:rPr>
          <w:rFonts w:ascii="Arial" w:hAnsi="Arial" w:cs="Arial"/>
          <w:sz w:val="22"/>
          <w:szCs w:val="22"/>
        </w:rPr>
      </w:pPr>
      <w:r w:rsidRPr="00FF0DAF">
        <w:rPr>
          <w:rFonts w:ascii="Arial" w:hAnsi="Arial" w:cs="Arial"/>
          <w:sz w:val="22"/>
          <w:szCs w:val="22"/>
        </w:rPr>
        <w:t>The email id will have to be a valid email id. If the user enters an invalid email address, an error message will be displayed saying, “Please enter a valid Email ID”</w:t>
      </w:r>
    </w:p>
    <w:p w:rsidR="00E01D82" w:rsidRPr="00FF0DAF" w:rsidRDefault="00E01D82" w:rsidP="00E01D82">
      <w:pPr>
        <w:pStyle w:val="ListParagraph"/>
        <w:numPr>
          <w:ilvl w:val="0"/>
          <w:numId w:val="19"/>
        </w:numPr>
        <w:jc w:val="both"/>
        <w:rPr>
          <w:rFonts w:ascii="Arial" w:hAnsi="Arial" w:cs="Arial"/>
          <w:sz w:val="22"/>
          <w:szCs w:val="22"/>
        </w:rPr>
      </w:pPr>
      <w:r w:rsidRPr="00FF0DAF">
        <w:rPr>
          <w:rFonts w:ascii="Arial" w:hAnsi="Arial" w:cs="Arial"/>
          <w:sz w:val="22"/>
          <w:szCs w:val="22"/>
        </w:rPr>
        <w:t>When the user clicks on the UPDATE button his/her profile will be updated</w:t>
      </w: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r w:rsidRPr="00FF0DAF">
        <w:rPr>
          <w:rFonts w:ascii="Arial" w:hAnsi="Arial" w:cs="Arial"/>
          <w:sz w:val="22"/>
          <w:szCs w:val="22"/>
        </w:rPr>
        <w:t xml:space="preserve">   </w:t>
      </w:r>
      <w:r w:rsidRPr="00FF0DAF">
        <w:rPr>
          <w:rFonts w:ascii="Arial" w:hAnsi="Arial" w:cs="Arial"/>
          <w:sz w:val="22"/>
          <w:szCs w:val="22"/>
        </w:rPr>
        <w:tab/>
      </w:r>
      <w:r w:rsidRPr="00FF0DAF">
        <w:rPr>
          <w:rFonts w:ascii="Arial" w:hAnsi="Arial" w:cs="Arial"/>
          <w:sz w:val="22"/>
          <w:szCs w:val="22"/>
        </w:rPr>
        <w:tab/>
        <w:t xml:space="preserve">       </w:t>
      </w: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3567"/>
        <w:jc w:val="both"/>
        <w:rPr>
          <w:rFonts w:ascii="Arial" w:hAnsi="Arial" w:cs="Arial"/>
          <w:sz w:val="22"/>
          <w:szCs w:val="22"/>
        </w:rPr>
      </w:pPr>
      <w:r w:rsidRPr="00FF0DAF">
        <w:rPr>
          <w:rFonts w:ascii="Arial" w:hAnsi="Arial" w:cs="Arial"/>
          <w:sz w:val="22"/>
          <w:szCs w:val="22"/>
        </w:rPr>
        <w:t xml:space="preserve">       ADD SCHEDULE</w:t>
      </w:r>
    </w:p>
    <w:p w:rsidR="00E01D82" w:rsidRDefault="00E01D82" w:rsidP="00E01D82">
      <w:pPr>
        <w:pStyle w:val="ListParagraph"/>
        <w:ind w:left="1440"/>
        <w:jc w:val="both"/>
        <w:rPr>
          <w:rFonts w:ascii="Arial" w:hAnsi="Arial" w:cs="Arial"/>
          <w:sz w:val="22"/>
          <w:szCs w:val="22"/>
        </w:rPr>
      </w:pPr>
      <w:r w:rsidRPr="00FF0DAF">
        <w:rPr>
          <w:rFonts w:ascii="Arial" w:hAnsi="Arial" w:cs="Arial"/>
          <w:sz w:val="22"/>
          <w:szCs w:val="22"/>
        </w:rPr>
        <w:lastRenderedPageBreak/>
        <w:t xml:space="preserve">                           </w:t>
      </w:r>
      <w:r w:rsidRPr="00FF0DAF">
        <w:rPr>
          <w:rFonts w:ascii="Arial" w:hAnsi="Arial" w:cs="Arial"/>
          <w:noProof/>
          <w:sz w:val="22"/>
          <w:szCs w:val="22"/>
        </w:rPr>
        <w:drawing>
          <wp:inline distT="0" distB="0" distL="0" distR="0">
            <wp:extent cx="2324100" cy="3886200"/>
            <wp:effectExtent l="0" t="0" r="0" b="0"/>
            <wp:docPr id="5" name="Picture 5" descr="Add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Sched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100" cy="3886200"/>
                    </a:xfrm>
                    <a:prstGeom prst="rect">
                      <a:avLst/>
                    </a:prstGeom>
                    <a:noFill/>
                    <a:ln>
                      <a:noFill/>
                    </a:ln>
                  </pic:spPr>
                </pic:pic>
              </a:graphicData>
            </a:graphic>
          </wp:inline>
        </w:drawing>
      </w: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numPr>
          <w:ilvl w:val="0"/>
          <w:numId w:val="13"/>
        </w:numPr>
        <w:jc w:val="both"/>
        <w:rPr>
          <w:rFonts w:ascii="Arial" w:hAnsi="Arial" w:cs="Arial"/>
          <w:sz w:val="22"/>
          <w:szCs w:val="22"/>
        </w:rPr>
      </w:pPr>
      <w:r w:rsidRPr="00FF0DAF">
        <w:rPr>
          <w:rFonts w:ascii="Arial" w:hAnsi="Arial" w:cs="Arial"/>
          <w:sz w:val="22"/>
          <w:szCs w:val="22"/>
        </w:rPr>
        <w:t xml:space="preserve">On the “Add Schedule” screen the user will be able to enter his/her schedule. The page allows the time slot to be given a title. A date field will allow the user select a date. </w:t>
      </w:r>
    </w:p>
    <w:p w:rsidR="00E01D82" w:rsidRPr="00FF0DAF" w:rsidRDefault="00E01D82" w:rsidP="00E01D82">
      <w:pPr>
        <w:pStyle w:val="ListParagraph"/>
        <w:numPr>
          <w:ilvl w:val="0"/>
          <w:numId w:val="13"/>
        </w:numPr>
        <w:jc w:val="both"/>
        <w:rPr>
          <w:rFonts w:ascii="Arial" w:hAnsi="Arial" w:cs="Arial"/>
          <w:sz w:val="22"/>
          <w:szCs w:val="22"/>
        </w:rPr>
      </w:pPr>
      <w:r w:rsidRPr="00FF0DAF">
        <w:rPr>
          <w:rFonts w:ascii="Arial" w:hAnsi="Arial" w:cs="Arial"/>
          <w:sz w:val="22"/>
          <w:szCs w:val="22"/>
        </w:rPr>
        <w:t>The user will click on the Start Time and End Time dropdown to select his time slot. The dropdown will contain time on the 24 hour format in half hour intervals.</w:t>
      </w:r>
    </w:p>
    <w:p w:rsidR="00E01D82" w:rsidRPr="00FF0DAF" w:rsidRDefault="00E01D82" w:rsidP="00E01D82">
      <w:pPr>
        <w:pStyle w:val="ListParagraph"/>
        <w:ind w:left="1080"/>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r w:rsidRPr="00FF0DAF">
        <w:rPr>
          <w:rFonts w:ascii="Arial" w:hAnsi="Arial" w:cs="Arial"/>
          <w:sz w:val="22"/>
          <w:szCs w:val="22"/>
        </w:rPr>
        <w:t xml:space="preserve">                     </w:t>
      </w: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p>
    <w:p w:rsidR="00E01D82" w:rsidRPr="00FF0DAF" w:rsidRDefault="00E01D82" w:rsidP="00E01D82">
      <w:pPr>
        <w:pStyle w:val="ListParagraph"/>
        <w:ind w:left="2498" w:firstLine="338"/>
        <w:jc w:val="both"/>
        <w:rPr>
          <w:rFonts w:ascii="Arial" w:hAnsi="Arial" w:cs="Arial"/>
          <w:sz w:val="22"/>
          <w:szCs w:val="22"/>
        </w:rPr>
      </w:pPr>
      <w:r w:rsidRPr="00FF0DAF">
        <w:rPr>
          <w:rFonts w:ascii="Arial" w:hAnsi="Arial" w:cs="Arial"/>
          <w:sz w:val="22"/>
          <w:szCs w:val="22"/>
        </w:rPr>
        <w:t xml:space="preserve">                  </w:t>
      </w:r>
      <w:r>
        <w:rPr>
          <w:rFonts w:ascii="Arial" w:hAnsi="Arial" w:cs="Arial"/>
          <w:sz w:val="22"/>
          <w:szCs w:val="22"/>
        </w:rPr>
        <w:t xml:space="preserve">  </w:t>
      </w:r>
      <w:r w:rsidRPr="00FF0DAF">
        <w:rPr>
          <w:rFonts w:ascii="Arial" w:hAnsi="Arial" w:cs="Arial"/>
          <w:sz w:val="22"/>
          <w:szCs w:val="22"/>
        </w:rPr>
        <w:t xml:space="preserve"> CREATE GROUP</w:t>
      </w:r>
    </w:p>
    <w:p w:rsidR="00E01D82" w:rsidRDefault="00E01D82" w:rsidP="00E01D82">
      <w:pPr>
        <w:pStyle w:val="ListParagraph"/>
        <w:ind w:left="1080"/>
        <w:jc w:val="both"/>
        <w:rPr>
          <w:rFonts w:ascii="Arial" w:hAnsi="Arial" w:cs="Arial"/>
          <w:sz w:val="22"/>
          <w:szCs w:val="22"/>
        </w:rPr>
      </w:pPr>
      <w:r w:rsidRPr="00FF0DAF">
        <w:rPr>
          <w:rFonts w:ascii="Arial" w:hAnsi="Arial" w:cs="Arial"/>
          <w:sz w:val="22"/>
          <w:szCs w:val="22"/>
        </w:rPr>
        <w:lastRenderedPageBreak/>
        <w:t xml:space="preserve">                                   </w:t>
      </w:r>
      <w:r w:rsidRPr="00FF0DAF">
        <w:rPr>
          <w:rFonts w:ascii="Arial" w:hAnsi="Arial" w:cs="Arial"/>
          <w:noProof/>
          <w:sz w:val="22"/>
          <w:szCs w:val="22"/>
        </w:rPr>
        <w:drawing>
          <wp:inline distT="0" distB="0" distL="0" distR="0">
            <wp:extent cx="2415540" cy="4030980"/>
            <wp:effectExtent l="0" t="0" r="3810" b="7620"/>
            <wp:docPr id="4" name="Picture 4" descr="Creat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Gro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5540" cy="4030980"/>
                    </a:xfrm>
                    <a:prstGeom prst="rect">
                      <a:avLst/>
                    </a:prstGeom>
                    <a:noFill/>
                    <a:ln>
                      <a:noFill/>
                    </a:ln>
                  </pic:spPr>
                </pic:pic>
              </a:graphicData>
            </a:graphic>
          </wp:inline>
        </w:drawing>
      </w:r>
    </w:p>
    <w:p w:rsidR="00E01D82" w:rsidRPr="00FF0DAF" w:rsidRDefault="00E01D82" w:rsidP="00E01D82">
      <w:pPr>
        <w:pStyle w:val="ListParagraph"/>
        <w:ind w:left="1080"/>
        <w:jc w:val="both"/>
        <w:rPr>
          <w:rFonts w:ascii="Arial" w:hAnsi="Arial" w:cs="Arial"/>
          <w:sz w:val="22"/>
          <w:szCs w:val="22"/>
        </w:rPr>
      </w:pPr>
    </w:p>
    <w:p w:rsidR="00E01D82" w:rsidRPr="00FF0DAF" w:rsidRDefault="00E01D82" w:rsidP="00E01D82">
      <w:pPr>
        <w:pStyle w:val="ListParagraph"/>
        <w:ind w:left="1080"/>
        <w:jc w:val="both"/>
        <w:rPr>
          <w:rFonts w:ascii="Arial" w:hAnsi="Arial" w:cs="Arial"/>
          <w:sz w:val="22"/>
          <w:szCs w:val="22"/>
        </w:rPr>
      </w:pPr>
    </w:p>
    <w:p w:rsidR="00E01D82" w:rsidRPr="00FF0DAF" w:rsidRDefault="00E01D82" w:rsidP="00E01D82">
      <w:pPr>
        <w:pStyle w:val="ListParagraph"/>
        <w:numPr>
          <w:ilvl w:val="0"/>
          <w:numId w:val="15"/>
        </w:numPr>
        <w:jc w:val="both"/>
        <w:rPr>
          <w:rFonts w:ascii="Arial" w:hAnsi="Arial" w:cs="Arial"/>
          <w:sz w:val="22"/>
          <w:szCs w:val="22"/>
        </w:rPr>
      </w:pPr>
      <w:r w:rsidRPr="00FF0DAF">
        <w:rPr>
          <w:rFonts w:ascii="Arial" w:hAnsi="Arial" w:cs="Arial"/>
          <w:sz w:val="22"/>
          <w:szCs w:val="22"/>
        </w:rPr>
        <w:t>On the Create Group page the user will be able to create a page. In the group name field the user will be asked to enter a unique group name. A message saying please enter a unique group name will be shown</w:t>
      </w:r>
    </w:p>
    <w:p w:rsidR="00E01D82" w:rsidRPr="00FF0DAF" w:rsidRDefault="00E01D82" w:rsidP="00E01D82">
      <w:pPr>
        <w:pStyle w:val="ListParagraph"/>
        <w:numPr>
          <w:ilvl w:val="0"/>
          <w:numId w:val="15"/>
        </w:numPr>
        <w:jc w:val="both"/>
        <w:rPr>
          <w:rFonts w:ascii="Arial" w:hAnsi="Arial" w:cs="Arial"/>
          <w:sz w:val="22"/>
          <w:szCs w:val="22"/>
        </w:rPr>
      </w:pPr>
      <w:r w:rsidRPr="00FF0DAF">
        <w:rPr>
          <w:rFonts w:ascii="Arial" w:hAnsi="Arial" w:cs="Arial"/>
          <w:sz w:val="22"/>
          <w:szCs w:val="22"/>
        </w:rPr>
        <w:t xml:space="preserve">The user can also add other users to the group using the email id to search. </w:t>
      </w:r>
    </w:p>
    <w:p w:rsidR="00E01D82" w:rsidRPr="00FF0DAF" w:rsidRDefault="00E01D82" w:rsidP="00E01D82">
      <w:pPr>
        <w:pStyle w:val="ListParagraph"/>
        <w:numPr>
          <w:ilvl w:val="0"/>
          <w:numId w:val="15"/>
        </w:numPr>
        <w:jc w:val="both"/>
        <w:rPr>
          <w:rFonts w:ascii="Arial" w:hAnsi="Arial" w:cs="Arial"/>
          <w:sz w:val="22"/>
          <w:szCs w:val="22"/>
        </w:rPr>
      </w:pPr>
      <w:r w:rsidRPr="00FF0DAF">
        <w:rPr>
          <w:rFonts w:ascii="Arial" w:hAnsi="Arial" w:cs="Arial"/>
          <w:sz w:val="22"/>
          <w:szCs w:val="22"/>
        </w:rPr>
        <w:t>The group will be created on click of the CREATE GROUP, when at least one other user other than the creator is added to the group and if the group has a unique name.</w:t>
      </w:r>
    </w:p>
    <w:p w:rsidR="00E01D82" w:rsidRPr="00FF0DAF" w:rsidRDefault="00E01D82" w:rsidP="00E01D82">
      <w:pPr>
        <w:pStyle w:val="ListParagraph"/>
        <w:ind w:left="1440"/>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p>
    <w:p w:rsidR="00E01D82" w:rsidRPr="00FF0DAF" w:rsidRDefault="00E01D82" w:rsidP="00E01D82">
      <w:pPr>
        <w:pStyle w:val="ListParagraph"/>
        <w:ind w:left="2858" w:firstLine="687"/>
        <w:jc w:val="both"/>
        <w:rPr>
          <w:rFonts w:ascii="Arial" w:hAnsi="Arial" w:cs="Arial"/>
          <w:sz w:val="22"/>
          <w:szCs w:val="22"/>
        </w:rPr>
      </w:pPr>
      <w:r>
        <w:rPr>
          <w:rFonts w:ascii="Arial" w:hAnsi="Arial" w:cs="Arial"/>
          <w:sz w:val="22"/>
          <w:szCs w:val="22"/>
        </w:rPr>
        <w:t xml:space="preserve">    </w:t>
      </w:r>
      <w:r w:rsidRPr="00FF0DAF">
        <w:rPr>
          <w:rFonts w:ascii="Arial" w:hAnsi="Arial" w:cs="Arial"/>
          <w:sz w:val="22"/>
          <w:szCs w:val="22"/>
        </w:rPr>
        <w:t>JOIN GROUP</w:t>
      </w:r>
    </w:p>
    <w:p w:rsidR="00E01D82" w:rsidRDefault="00E01D82" w:rsidP="00E01D82">
      <w:pPr>
        <w:pStyle w:val="ListParagraph"/>
        <w:ind w:left="0"/>
        <w:jc w:val="both"/>
        <w:rPr>
          <w:rFonts w:ascii="Arial" w:hAnsi="Arial" w:cs="Arial"/>
          <w:sz w:val="22"/>
          <w:szCs w:val="22"/>
        </w:rPr>
      </w:pPr>
      <w:r w:rsidRPr="00FF0DAF">
        <w:rPr>
          <w:rFonts w:ascii="Arial" w:hAnsi="Arial" w:cs="Arial"/>
          <w:sz w:val="22"/>
          <w:szCs w:val="22"/>
        </w:rPr>
        <w:lastRenderedPageBreak/>
        <w:t xml:space="preserve">                                             </w:t>
      </w:r>
      <w:r w:rsidRPr="00FF0DAF">
        <w:rPr>
          <w:rFonts w:ascii="Arial" w:hAnsi="Arial" w:cs="Arial"/>
          <w:noProof/>
          <w:sz w:val="22"/>
          <w:szCs w:val="22"/>
        </w:rPr>
        <w:drawing>
          <wp:inline distT="0" distB="0" distL="0" distR="0">
            <wp:extent cx="2324100" cy="3870960"/>
            <wp:effectExtent l="0" t="0" r="0" b="0"/>
            <wp:docPr id="3" name="Picture 3" descr="Joi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in Grou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4100" cy="3870960"/>
                    </a:xfrm>
                    <a:prstGeom prst="rect">
                      <a:avLst/>
                    </a:prstGeom>
                    <a:noFill/>
                    <a:ln>
                      <a:noFill/>
                    </a:ln>
                  </pic:spPr>
                </pic:pic>
              </a:graphicData>
            </a:graphic>
          </wp:inline>
        </w:drawing>
      </w:r>
    </w:p>
    <w:p w:rsidR="00E01D82" w:rsidRDefault="00E01D82" w:rsidP="00E01D82">
      <w:pPr>
        <w:pStyle w:val="ListParagraph"/>
        <w:ind w:left="0"/>
        <w:jc w:val="both"/>
        <w:rPr>
          <w:rFonts w:ascii="Arial" w:hAnsi="Arial" w:cs="Arial"/>
          <w:sz w:val="22"/>
          <w:szCs w:val="22"/>
        </w:rPr>
      </w:pPr>
    </w:p>
    <w:p w:rsidR="00E01D82" w:rsidRDefault="00E01D82" w:rsidP="00E01D82">
      <w:pPr>
        <w:pStyle w:val="ListParagraph"/>
        <w:ind w:left="0"/>
        <w:jc w:val="both"/>
        <w:rPr>
          <w:rFonts w:ascii="Arial" w:hAnsi="Arial" w:cs="Arial"/>
          <w:sz w:val="22"/>
          <w:szCs w:val="22"/>
        </w:rPr>
      </w:pPr>
    </w:p>
    <w:p w:rsidR="00E01D82" w:rsidRDefault="00E01D82" w:rsidP="00E01D82">
      <w:pPr>
        <w:pStyle w:val="ListParagraph"/>
        <w:ind w:left="0"/>
        <w:jc w:val="both"/>
        <w:rPr>
          <w:rFonts w:ascii="Arial" w:hAnsi="Arial" w:cs="Arial"/>
          <w:sz w:val="22"/>
          <w:szCs w:val="22"/>
        </w:rPr>
      </w:pPr>
    </w:p>
    <w:p w:rsidR="00E01D82" w:rsidRPr="00FF0DAF" w:rsidRDefault="00E01D82" w:rsidP="00E01D82">
      <w:pPr>
        <w:pStyle w:val="ListParagraph"/>
        <w:ind w:left="0"/>
        <w:jc w:val="both"/>
        <w:rPr>
          <w:rFonts w:ascii="Arial" w:hAnsi="Arial" w:cs="Arial"/>
          <w:sz w:val="22"/>
          <w:szCs w:val="22"/>
        </w:rPr>
      </w:pPr>
    </w:p>
    <w:p w:rsidR="00E01D82" w:rsidRPr="00FF0DAF" w:rsidRDefault="00E01D82" w:rsidP="00E01D82">
      <w:pPr>
        <w:pStyle w:val="ListParagraph"/>
        <w:numPr>
          <w:ilvl w:val="0"/>
          <w:numId w:val="14"/>
        </w:numPr>
        <w:jc w:val="both"/>
        <w:rPr>
          <w:rFonts w:ascii="Arial" w:hAnsi="Arial" w:cs="Arial"/>
          <w:sz w:val="22"/>
          <w:szCs w:val="22"/>
        </w:rPr>
      </w:pPr>
      <w:r w:rsidRPr="00FF0DAF">
        <w:rPr>
          <w:rFonts w:ascii="Arial" w:hAnsi="Arial" w:cs="Arial"/>
          <w:sz w:val="22"/>
          <w:szCs w:val="22"/>
        </w:rPr>
        <w:t>On the Join Group page the user will enter group names and click search. The search results will be returned in a list. The user will then click on the group name and be redirected to the Group Homepage.</w:t>
      </w: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r w:rsidRPr="00FF0DAF">
        <w:rPr>
          <w:rFonts w:ascii="Arial" w:hAnsi="Arial" w:cs="Arial"/>
          <w:sz w:val="22"/>
          <w:szCs w:val="22"/>
        </w:rPr>
        <w:t xml:space="preserve">   </w:t>
      </w: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2127" w:firstLine="709"/>
        <w:jc w:val="both"/>
        <w:rPr>
          <w:rFonts w:ascii="Arial" w:hAnsi="Arial" w:cs="Arial"/>
          <w:sz w:val="22"/>
          <w:szCs w:val="22"/>
        </w:rPr>
      </w:pPr>
    </w:p>
    <w:p w:rsidR="00E01D82" w:rsidRPr="00FF0DAF" w:rsidRDefault="00E01D82" w:rsidP="00E01D82">
      <w:pPr>
        <w:pStyle w:val="ListParagraph"/>
        <w:ind w:left="0"/>
        <w:jc w:val="both"/>
        <w:rPr>
          <w:rFonts w:ascii="Arial" w:hAnsi="Arial" w:cs="Arial"/>
          <w:sz w:val="22"/>
          <w:szCs w:val="22"/>
        </w:rPr>
      </w:pPr>
    </w:p>
    <w:p w:rsidR="00E01D82" w:rsidRPr="00FF0DAF" w:rsidRDefault="00E01D82" w:rsidP="00E01D82">
      <w:pPr>
        <w:pStyle w:val="ListParagraph"/>
        <w:ind w:left="0"/>
        <w:jc w:val="both"/>
        <w:rPr>
          <w:rFonts w:ascii="Arial" w:hAnsi="Arial" w:cs="Arial"/>
          <w:sz w:val="22"/>
          <w:szCs w:val="22"/>
        </w:rPr>
      </w:pPr>
      <w:r w:rsidRPr="00FF0DAF">
        <w:rPr>
          <w:rFonts w:ascii="Arial" w:hAnsi="Arial" w:cs="Arial"/>
          <w:sz w:val="22"/>
          <w:szCs w:val="22"/>
        </w:rPr>
        <w:t xml:space="preserve">                                                       </w:t>
      </w:r>
      <w:r>
        <w:rPr>
          <w:rFonts w:ascii="Arial" w:hAnsi="Arial" w:cs="Arial"/>
          <w:sz w:val="22"/>
          <w:szCs w:val="22"/>
        </w:rPr>
        <w:t xml:space="preserve">  </w:t>
      </w:r>
      <w:r w:rsidRPr="00FF0DAF">
        <w:rPr>
          <w:rFonts w:ascii="Arial" w:hAnsi="Arial" w:cs="Arial"/>
          <w:sz w:val="22"/>
          <w:szCs w:val="22"/>
        </w:rPr>
        <w:t>GROUP HOMEPAGE</w:t>
      </w:r>
    </w:p>
    <w:p w:rsidR="00E01D82" w:rsidRDefault="00E01D82" w:rsidP="00E01D82">
      <w:pPr>
        <w:pStyle w:val="ListParagraph"/>
        <w:jc w:val="both"/>
        <w:rPr>
          <w:rFonts w:ascii="Arial" w:hAnsi="Arial" w:cs="Arial"/>
          <w:sz w:val="22"/>
          <w:szCs w:val="22"/>
        </w:rPr>
      </w:pPr>
      <w:r w:rsidRPr="00FF0DAF">
        <w:rPr>
          <w:rFonts w:ascii="Arial" w:hAnsi="Arial" w:cs="Arial"/>
          <w:sz w:val="22"/>
          <w:szCs w:val="22"/>
        </w:rPr>
        <w:lastRenderedPageBreak/>
        <w:t xml:space="preserve">                                    </w:t>
      </w:r>
      <w:r w:rsidRPr="00FF0DAF">
        <w:rPr>
          <w:rFonts w:ascii="Arial" w:hAnsi="Arial" w:cs="Arial"/>
          <w:noProof/>
          <w:sz w:val="22"/>
          <w:szCs w:val="22"/>
        </w:rPr>
        <w:drawing>
          <wp:inline distT="0" distB="0" distL="0" distR="0">
            <wp:extent cx="2164080" cy="3611880"/>
            <wp:effectExtent l="0" t="0" r="7620" b="7620"/>
            <wp:docPr id="2" name="Picture 2" descr="Group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upHomeP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4080" cy="3611880"/>
                    </a:xfrm>
                    <a:prstGeom prst="rect">
                      <a:avLst/>
                    </a:prstGeom>
                    <a:noFill/>
                    <a:ln>
                      <a:noFill/>
                    </a:ln>
                  </pic:spPr>
                </pic:pic>
              </a:graphicData>
            </a:graphic>
          </wp:inline>
        </w:drawing>
      </w:r>
    </w:p>
    <w:p w:rsidR="00E01D82"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jc w:val="both"/>
        <w:rPr>
          <w:rFonts w:ascii="Arial" w:hAnsi="Arial" w:cs="Arial"/>
          <w:sz w:val="22"/>
          <w:szCs w:val="22"/>
        </w:rPr>
      </w:pPr>
    </w:p>
    <w:p w:rsidR="00E01D82" w:rsidRPr="00FF0DAF" w:rsidRDefault="00E01D82" w:rsidP="00E01D82">
      <w:pPr>
        <w:pStyle w:val="ListParagraph"/>
        <w:numPr>
          <w:ilvl w:val="0"/>
          <w:numId w:val="14"/>
        </w:numPr>
        <w:jc w:val="both"/>
        <w:rPr>
          <w:rFonts w:ascii="Arial" w:hAnsi="Arial" w:cs="Arial"/>
          <w:sz w:val="22"/>
          <w:szCs w:val="22"/>
        </w:rPr>
      </w:pPr>
      <w:r w:rsidRPr="00FF0DAF">
        <w:rPr>
          <w:rFonts w:ascii="Arial" w:hAnsi="Arial" w:cs="Arial"/>
          <w:sz w:val="22"/>
          <w:szCs w:val="22"/>
        </w:rPr>
        <w:t xml:space="preserve">On the group homepage the user will be able to see the members present in the group, the group schedules and upcoming meetings. </w:t>
      </w:r>
    </w:p>
    <w:p w:rsidR="00E01D82" w:rsidRPr="00FF0DAF" w:rsidRDefault="00E01D82" w:rsidP="00E01D82">
      <w:pPr>
        <w:pStyle w:val="ListParagraph"/>
        <w:numPr>
          <w:ilvl w:val="0"/>
          <w:numId w:val="14"/>
        </w:numPr>
        <w:jc w:val="both"/>
        <w:rPr>
          <w:rFonts w:ascii="Arial" w:hAnsi="Arial" w:cs="Arial"/>
          <w:sz w:val="22"/>
          <w:szCs w:val="22"/>
        </w:rPr>
      </w:pPr>
      <w:r w:rsidRPr="00FF0DAF">
        <w:rPr>
          <w:rFonts w:ascii="Arial" w:hAnsi="Arial" w:cs="Arial"/>
          <w:sz w:val="22"/>
          <w:szCs w:val="22"/>
        </w:rPr>
        <w:t>The user can join the group by clicking the JOIN button. On click of the JOIN button a request is sent to the Admin of the group, who approves or denies the request.</w:t>
      </w:r>
    </w:p>
    <w:p w:rsidR="00E01D82" w:rsidRPr="00FF0DAF" w:rsidRDefault="00E01D82" w:rsidP="00E01D82">
      <w:pPr>
        <w:pStyle w:val="ListParagraph"/>
        <w:numPr>
          <w:ilvl w:val="0"/>
          <w:numId w:val="14"/>
        </w:numPr>
        <w:jc w:val="both"/>
        <w:rPr>
          <w:rFonts w:ascii="Arial" w:hAnsi="Arial" w:cs="Arial"/>
          <w:sz w:val="22"/>
          <w:szCs w:val="22"/>
        </w:rPr>
      </w:pPr>
      <w:r w:rsidRPr="00FF0DAF">
        <w:rPr>
          <w:rFonts w:ascii="Arial" w:hAnsi="Arial" w:cs="Arial"/>
          <w:sz w:val="22"/>
          <w:szCs w:val="22"/>
        </w:rPr>
        <w:t>Once a member joins the group, the user will be able to see the NEW MEETING and DISCUSSION THREADS buttons. The new meeting button will allow the user to create a new meeting based on the free time shown in the GROUP SCHEDULE page</w:t>
      </w:r>
    </w:p>
    <w:p w:rsidR="00E01D82" w:rsidRPr="00FF0DAF" w:rsidRDefault="00E01D82" w:rsidP="00E01D82">
      <w:pPr>
        <w:pStyle w:val="ListParagraph"/>
        <w:numPr>
          <w:ilvl w:val="0"/>
          <w:numId w:val="14"/>
        </w:numPr>
        <w:jc w:val="both"/>
        <w:rPr>
          <w:rFonts w:ascii="Arial" w:hAnsi="Arial" w:cs="Arial"/>
          <w:sz w:val="22"/>
          <w:szCs w:val="22"/>
        </w:rPr>
      </w:pPr>
      <w:r w:rsidRPr="00FF0DAF">
        <w:rPr>
          <w:rFonts w:ascii="Arial" w:hAnsi="Arial" w:cs="Arial"/>
          <w:sz w:val="22"/>
          <w:szCs w:val="22"/>
        </w:rPr>
        <w:t>On click of the DISCUSSION THREAD the user will be redirected to the DISCUSSION PAGE.</w:t>
      </w:r>
    </w:p>
    <w:p w:rsidR="00E01D82" w:rsidRPr="00FF0DAF" w:rsidRDefault="00E01D82" w:rsidP="00E01D82">
      <w:pPr>
        <w:pStyle w:val="BodyText"/>
        <w:ind w:left="1428"/>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r w:rsidRPr="00FF0DAF">
        <w:rPr>
          <w:rFonts w:ascii="Arial" w:hAnsi="Arial" w:cs="Arial"/>
          <w:sz w:val="22"/>
          <w:szCs w:val="22"/>
        </w:rPr>
        <w:t xml:space="preserve">     </w:t>
      </w: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p>
    <w:p w:rsidR="00E01D82" w:rsidRPr="00FF0DAF" w:rsidRDefault="00E01D82" w:rsidP="00E01D82">
      <w:pPr>
        <w:pStyle w:val="ListParagraph"/>
        <w:ind w:left="2847"/>
        <w:jc w:val="both"/>
        <w:rPr>
          <w:rFonts w:ascii="Arial" w:hAnsi="Arial" w:cs="Arial"/>
          <w:sz w:val="22"/>
          <w:szCs w:val="22"/>
        </w:rPr>
      </w:pPr>
      <w:r w:rsidRPr="00FF0DAF">
        <w:rPr>
          <w:rFonts w:ascii="Arial" w:hAnsi="Arial" w:cs="Arial"/>
          <w:sz w:val="22"/>
          <w:szCs w:val="22"/>
        </w:rPr>
        <w:lastRenderedPageBreak/>
        <w:t xml:space="preserve">     </w:t>
      </w:r>
      <w:r>
        <w:rPr>
          <w:rFonts w:ascii="Arial" w:hAnsi="Arial" w:cs="Arial"/>
          <w:sz w:val="22"/>
          <w:szCs w:val="22"/>
        </w:rPr>
        <w:t xml:space="preserve">         </w:t>
      </w:r>
      <w:r w:rsidRPr="00FF0DAF">
        <w:rPr>
          <w:rFonts w:ascii="Arial" w:hAnsi="Arial" w:cs="Arial"/>
          <w:sz w:val="22"/>
          <w:szCs w:val="22"/>
        </w:rPr>
        <w:t xml:space="preserve"> DISCUSSION THREAD</w:t>
      </w:r>
    </w:p>
    <w:p w:rsidR="00E01D82" w:rsidRDefault="00E01D82" w:rsidP="00E01D82">
      <w:pPr>
        <w:pStyle w:val="BodyText"/>
        <w:jc w:val="both"/>
        <w:rPr>
          <w:rFonts w:ascii="Arial" w:hAnsi="Arial" w:cs="Arial"/>
          <w:sz w:val="22"/>
          <w:szCs w:val="22"/>
        </w:rPr>
      </w:pPr>
      <w:r w:rsidRPr="00FF0DAF">
        <w:rPr>
          <w:rFonts w:ascii="Arial" w:hAnsi="Arial" w:cs="Arial"/>
          <w:sz w:val="22"/>
          <w:szCs w:val="22"/>
        </w:rPr>
        <w:t xml:space="preserve">                                                      </w:t>
      </w:r>
      <w:r w:rsidRPr="00FF0DAF">
        <w:rPr>
          <w:rFonts w:ascii="Arial" w:hAnsi="Arial" w:cs="Arial"/>
          <w:noProof/>
          <w:sz w:val="22"/>
          <w:szCs w:val="22"/>
        </w:rPr>
        <w:drawing>
          <wp:inline distT="0" distB="0" distL="0" distR="0">
            <wp:extent cx="2095500" cy="3154680"/>
            <wp:effectExtent l="0" t="0" r="0" b="7620"/>
            <wp:docPr id="1" name="Picture 1" descr="Discussion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cussion Threa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5500" cy="3154680"/>
                    </a:xfrm>
                    <a:prstGeom prst="rect">
                      <a:avLst/>
                    </a:prstGeom>
                    <a:noFill/>
                    <a:ln>
                      <a:noFill/>
                    </a:ln>
                  </pic:spPr>
                </pic:pic>
              </a:graphicData>
            </a:graphic>
          </wp:inline>
        </w:drawing>
      </w:r>
    </w:p>
    <w:p w:rsidR="00E01D82" w:rsidRPr="00FF0DAF" w:rsidRDefault="00E01D82" w:rsidP="00E01D82">
      <w:pPr>
        <w:pStyle w:val="BodyText"/>
        <w:jc w:val="both"/>
        <w:rPr>
          <w:rFonts w:ascii="Arial" w:hAnsi="Arial" w:cs="Arial"/>
          <w:sz w:val="22"/>
          <w:szCs w:val="22"/>
        </w:rPr>
      </w:pPr>
    </w:p>
    <w:p w:rsidR="00E01D82" w:rsidRPr="008B3847" w:rsidRDefault="00E01D82" w:rsidP="00E01D82">
      <w:pPr>
        <w:pStyle w:val="BodyText"/>
        <w:numPr>
          <w:ilvl w:val="0"/>
          <w:numId w:val="20"/>
        </w:numPr>
        <w:jc w:val="both"/>
        <w:rPr>
          <w:rFonts w:ascii="Arial" w:hAnsi="Arial" w:cs="Arial"/>
          <w:sz w:val="22"/>
          <w:szCs w:val="22"/>
        </w:rPr>
      </w:pPr>
      <w:r w:rsidRPr="00FF0DAF">
        <w:rPr>
          <w:rFonts w:ascii="Arial" w:hAnsi="Arial" w:cs="Arial"/>
          <w:sz w:val="22"/>
          <w:szCs w:val="22"/>
        </w:rPr>
        <w:t>The DISCUSSION THREAD screen is a place where people can post their queries or comments by typing a message in the text area and hitting send.</w:t>
      </w:r>
    </w:p>
    <w:p w:rsidR="00E01D82" w:rsidRPr="00FF0DAF" w:rsidRDefault="00E01D82" w:rsidP="00E01D82">
      <w:pPr>
        <w:pStyle w:val="Heading2"/>
        <w:numPr>
          <w:ilvl w:val="0"/>
          <w:numId w:val="0"/>
        </w:numPr>
        <w:rPr>
          <w:i w:val="0"/>
        </w:rPr>
      </w:pPr>
      <w:bookmarkStart w:id="67" w:name="_Toc430380978"/>
      <w:r w:rsidRPr="00FF0DAF">
        <w:rPr>
          <w:i w:val="0"/>
        </w:rPr>
        <w:t>4.2 Interface design rules</w:t>
      </w:r>
      <w:bookmarkEnd w:id="67"/>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2"/>
          <w:szCs w:val="22"/>
        </w:rPr>
      </w:pPr>
      <w:r w:rsidRPr="008B3847">
        <w:rPr>
          <w:rFonts w:ascii="Arial" w:eastAsia="Times New Roman" w:hAnsi="Arial" w:cs="Arial"/>
          <w:kern w:val="0"/>
          <w:sz w:val="22"/>
          <w:szCs w:val="22"/>
        </w:rPr>
        <w:t>The interface design rules for GradeUP are derived from the following Rules of Interface Design, some of them being derived from Ben Shneiderman’s “Eight Golden rules of Interface design”. Here’s a description of each rule, as well as how the rule applies to GradeUP.</w:t>
      </w:r>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2"/>
          <w:szCs w:val="22"/>
        </w:rPr>
      </w:pPr>
    </w:p>
    <w:p w:rsidR="00E01D82" w:rsidRPr="008B3847" w:rsidRDefault="00E01D82" w:rsidP="00E01D82">
      <w:pPr>
        <w:widowControl/>
        <w:numPr>
          <w:ilvl w:val="0"/>
          <w:numId w:val="16"/>
        </w:numPr>
        <w:suppressAutoHyphens w:val="0"/>
        <w:autoSpaceDE w:val="0"/>
        <w:autoSpaceDN w:val="0"/>
        <w:adjustRightInd w:val="0"/>
        <w:jc w:val="both"/>
        <w:rPr>
          <w:rFonts w:ascii="Arial" w:eastAsia="Times New Roman" w:hAnsi="Arial" w:cs="Arial"/>
          <w:b/>
          <w:bCs/>
          <w:iCs/>
          <w:kern w:val="0"/>
          <w:sz w:val="22"/>
          <w:szCs w:val="22"/>
        </w:rPr>
      </w:pPr>
      <w:r w:rsidRPr="008B3847">
        <w:rPr>
          <w:rFonts w:ascii="Arial" w:eastAsia="Times New Roman" w:hAnsi="Arial" w:cs="Arial"/>
          <w:bCs/>
          <w:iCs/>
          <w:kern w:val="0"/>
          <w:sz w:val="22"/>
          <w:szCs w:val="22"/>
        </w:rPr>
        <w:t xml:space="preserve"> </w:t>
      </w:r>
      <w:r w:rsidRPr="008B3847">
        <w:rPr>
          <w:rFonts w:ascii="Arial" w:eastAsia="Times New Roman" w:hAnsi="Arial" w:cs="Arial"/>
          <w:b/>
          <w:bCs/>
          <w:iCs/>
          <w:kern w:val="0"/>
          <w:sz w:val="22"/>
          <w:szCs w:val="22"/>
        </w:rPr>
        <w:t>Strive for consistency</w:t>
      </w:r>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2"/>
          <w:szCs w:val="22"/>
        </w:rPr>
      </w:pPr>
      <w:r w:rsidRPr="008B3847">
        <w:rPr>
          <w:rFonts w:ascii="Arial" w:eastAsia="Times New Roman" w:hAnsi="Arial" w:cs="Arial"/>
          <w:kern w:val="0"/>
          <w:sz w:val="22"/>
          <w:szCs w:val="22"/>
        </w:rPr>
        <w:t>Consistent sequences of actions should be required in similar situations. Identical terminology should be used in prompts, menus, and help screens, and consistent commands should be employed throughout. GradeUP inherits this in the form of standard sidebar menu, common help screen, standard user prompts in the form of screen popups etc.</w:t>
      </w:r>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2"/>
          <w:szCs w:val="22"/>
        </w:rPr>
      </w:pPr>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2"/>
          <w:szCs w:val="22"/>
        </w:rPr>
      </w:pPr>
      <w:r w:rsidRPr="008B3847">
        <w:rPr>
          <w:rFonts w:ascii="Arial" w:eastAsia="Times New Roman" w:hAnsi="Arial" w:cs="Arial"/>
          <w:kern w:val="0"/>
          <w:sz w:val="22"/>
          <w:szCs w:val="22"/>
        </w:rPr>
        <w:t>For each screen in GradeUP: all of the major and frequently used options are displayed in the dynamic sidebar menu such as My Profile, Update Profile, Create/Join Study Group(s), Logout etc</w:t>
      </w:r>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2"/>
          <w:szCs w:val="22"/>
        </w:rPr>
      </w:pPr>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0"/>
          <w:szCs w:val="22"/>
        </w:rPr>
      </w:pPr>
    </w:p>
    <w:p w:rsidR="00E01D82" w:rsidRPr="008B3847" w:rsidRDefault="00E01D82" w:rsidP="00E01D82">
      <w:pPr>
        <w:widowControl/>
        <w:suppressAutoHyphens w:val="0"/>
        <w:autoSpaceDE w:val="0"/>
        <w:autoSpaceDN w:val="0"/>
        <w:adjustRightInd w:val="0"/>
        <w:jc w:val="both"/>
        <w:rPr>
          <w:rFonts w:ascii="Arial" w:eastAsia="Times New Roman" w:hAnsi="Arial" w:cs="Arial"/>
          <w:kern w:val="0"/>
          <w:sz w:val="22"/>
        </w:rPr>
      </w:pPr>
    </w:p>
    <w:p w:rsidR="00E01D82" w:rsidRPr="008B3847" w:rsidRDefault="00E01D82" w:rsidP="00E01D82">
      <w:pPr>
        <w:widowControl/>
        <w:numPr>
          <w:ilvl w:val="0"/>
          <w:numId w:val="16"/>
        </w:numPr>
        <w:suppressAutoHyphens w:val="0"/>
        <w:autoSpaceDE w:val="0"/>
        <w:autoSpaceDN w:val="0"/>
        <w:adjustRightInd w:val="0"/>
        <w:jc w:val="both"/>
        <w:rPr>
          <w:rFonts w:ascii="Arial" w:hAnsi="Arial" w:cs="Arial"/>
          <w:b/>
          <w:sz w:val="22"/>
        </w:rPr>
      </w:pPr>
      <w:r w:rsidRPr="008B3847">
        <w:rPr>
          <w:rFonts w:ascii="Arial" w:hAnsi="Arial" w:cs="Arial"/>
          <w:b/>
          <w:sz w:val="22"/>
        </w:rPr>
        <w:t>Offer Informative feedback</w:t>
      </w:r>
    </w:p>
    <w:p w:rsidR="00E01D82" w:rsidRPr="008B3847" w:rsidRDefault="00E01D82" w:rsidP="00E01D82">
      <w:pPr>
        <w:widowControl/>
        <w:suppressAutoHyphens w:val="0"/>
        <w:autoSpaceDE w:val="0"/>
        <w:autoSpaceDN w:val="0"/>
        <w:adjustRightInd w:val="0"/>
        <w:jc w:val="both"/>
        <w:rPr>
          <w:rFonts w:ascii="Arial" w:hAnsi="Arial" w:cs="Arial"/>
          <w:sz w:val="22"/>
        </w:rPr>
      </w:pPr>
      <w:r w:rsidRPr="008B3847">
        <w:rPr>
          <w:rFonts w:ascii="Arial" w:hAnsi="Arial" w:cs="Arial"/>
          <w:sz w:val="22"/>
        </w:rPr>
        <w:t>While interacting with the application, for every valid gesture of the user while accessing any of the GUI components, such as buttons, there should be a system feedback. In GradeUP, the user gets a system feedback only for major operations such as Login, Logout, Create Group, Leave group etc. Actions such as view group or view profile will simply redirect the user to the desired pages, in this case Group list and profile dashboard respectively.</w:t>
      </w:r>
    </w:p>
    <w:p w:rsidR="00E01D82" w:rsidRPr="008B3847" w:rsidRDefault="00E01D82" w:rsidP="00E01D82">
      <w:pPr>
        <w:widowControl/>
        <w:suppressAutoHyphens w:val="0"/>
        <w:autoSpaceDE w:val="0"/>
        <w:autoSpaceDN w:val="0"/>
        <w:adjustRightInd w:val="0"/>
        <w:jc w:val="both"/>
        <w:rPr>
          <w:rFonts w:ascii="Arial" w:hAnsi="Arial" w:cs="Arial"/>
          <w:sz w:val="22"/>
        </w:rPr>
      </w:pPr>
    </w:p>
    <w:p w:rsidR="00E01D82" w:rsidRPr="008B3847" w:rsidRDefault="00E01D82" w:rsidP="00E01D82">
      <w:pPr>
        <w:widowControl/>
        <w:numPr>
          <w:ilvl w:val="0"/>
          <w:numId w:val="16"/>
        </w:numPr>
        <w:suppressAutoHyphens w:val="0"/>
        <w:autoSpaceDE w:val="0"/>
        <w:autoSpaceDN w:val="0"/>
        <w:adjustRightInd w:val="0"/>
        <w:jc w:val="both"/>
        <w:rPr>
          <w:rFonts w:ascii="Arial" w:hAnsi="Arial" w:cs="Arial"/>
          <w:sz w:val="22"/>
        </w:rPr>
      </w:pPr>
      <w:r w:rsidRPr="008B3847">
        <w:rPr>
          <w:rFonts w:ascii="Arial" w:hAnsi="Arial" w:cs="Arial"/>
          <w:b/>
          <w:sz w:val="22"/>
        </w:rPr>
        <w:t>Offer simple error handling</w:t>
      </w:r>
    </w:p>
    <w:p w:rsidR="00E01D82" w:rsidRPr="008B3847" w:rsidRDefault="00E01D82" w:rsidP="00E01D82">
      <w:pPr>
        <w:widowControl/>
        <w:suppressAutoHyphens w:val="0"/>
        <w:autoSpaceDE w:val="0"/>
        <w:autoSpaceDN w:val="0"/>
        <w:adjustRightInd w:val="0"/>
        <w:jc w:val="both"/>
        <w:rPr>
          <w:rFonts w:ascii="Arial" w:hAnsi="Arial" w:cs="Arial"/>
          <w:sz w:val="22"/>
        </w:rPr>
      </w:pPr>
      <w:r w:rsidRPr="008B3847">
        <w:rPr>
          <w:rFonts w:ascii="Arial" w:hAnsi="Arial" w:cs="Arial"/>
          <w:sz w:val="22"/>
        </w:rPr>
        <w:t>As much as possible, the system should be designed to prevent chances of any fatal error caused by the user. However, if an error is made, the user system should immediately be prompted with a message stating an easy to implement solution to the error. GradeUP will give display an error message if the user tries to perform an illegal operation.</w:t>
      </w:r>
    </w:p>
    <w:p w:rsidR="00E01D82" w:rsidRPr="008B3847" w:rsidRDefault="00E01D82" w:rsidP="00E01D82">
      <w:pPr>
        <w:widowControl/>
        <w:suppressAutoHyphens w:val="0"/>
        <w:autoSpaceDE w:val="0"/>
        <w:autoSpaceDN w:val="0"/>
        <w:adjustRightInd w:val="0"/>
        <w:jc w:val="both"/>
        <w:rPr>
          <w:rFonts w:ascii="Arial" w:hAnsi="Arial" w:cs="Arial"/>
          <w:sz w:val="22"/>
        </w:rPr>
      </w:pPr>
    </w:p>
    <w:p w:rsidR="00E01D82" w:rsidRPr="008B3847" w:rsidRDefault="00E01D82" w:rsidP="00E01D82">
      <w:pPr>
        <w:widowControl/>
        <w:numPr>
          <w:ilvl w:val="0"/>
          <w:numId w:val="16"/>
        </w:numPr>
        <w:suppressAutoHyphens w:val="0"/>
        <w:autoSpaceDE w:val="0"/>
        <w:autoSpaceDN w:val="0"/>
        <w:adjustRightInd w:val="0"/>
        <w:jc w:val="both"/>
        <w:rPr>
          <w:rFonts w:ascii="Arial" w:hAnsi="Arial" w:cs="Arial"/>
          <w:b/>
          <w:sz w:val="22"/>
        </w:rPr>
      </w:pPr>
      <w:r w:rsidRPr="008B3847">
        <w:rPr>
          <w:rFonts w:ascii="Arial" w:hAnsi="Arial" w:cs="Arial"/>
          <w:b/>
          <w:sz w:val="22"/>
        </w:rPr>
        <w:t>Permit easy reversal of actions</w:t>
      </w:r>
    </w:p>
    <w:p w:rsidR="00E01D82" w:rsidRPr="008B3847" w:rsidRDefault="00E01D82" w:rsidP="00E01D82">
      <w:pPr>
        <w:widowControl/>
        <w:suppressAutoHyphens w:val="0"/>
        <w:autoSpaceDE w:val="0"/>
        <w:autoSpaceDN w:val="0"/>
        <w:adjustRightInd w:val="0"/>
        <w:jc w:val="both"/>
        <w:rPr>
          <w:rFonts w:ascii="Arial" w:hAnsi="Arial" w:cs="Arial"/>
          <w:sz w:val="22"/>
        </w:rPr>
      </w:pPr>
      <w:r w:rsidRPr="008B3847">
        <w:rPr>
          <w:rFonts w:ascii="Arial" w:hAnsi="Arial" w:cs="Arial"/>
          <w:sz w:val="22"/>
        </w:rPr>
        <w:t>This feature provides the user a sense of confidence in a way that in case an unwanted action is performed, it can be reverted. As an example, in GradeUP, in case a user accidently sends a request for getting added to a group, the request can be cancelled using the cancel request option.</w:t>
      </w:r>
    </w:p>
    <w:p w:rsidR="00E01D82" w:rsidRPr="008B3847" w:rsidRDefault="00E01D82" w:rsidP="00E01D82">
      <w:pPr>
        <w:widowControl/>
        <w:suppressAutoHyphens w:val="0"/>
        <w:autoSpaceDE w:val="0"/>
        <w:autoSpaceDN w:val="0"/>
        <w:adjustRightInd w:val="0"/>
        <w:jc w:val="both"/>
        <w:rPr>
          <w:rFonts w:ascii="Arial" w:hAnsi="Arial" w:cs="Arial"/>
          <w:sz w:val="22"/>
        </w:rPr>
      </w:pPr>
    </w:p>
    <w:p w:rsidR="00E01D82" w:rsidRPr="008B3847" w:rsidRDefault="00E01D82" w:rsidP="00E01D82">
      <w:pPr>
        <w:widowControl/>
        <w:numPr>
          <w:ilvl w:val="0"/>
          <w:numId w:val="20"/>
        </w:numPr>
        <w:suppressAutoHyphens w:val="0"/>
        <w:autoSpaceDE w:val="0"/>
        <w:autoSpaceDN w:val="0"/>
        <w:adjustRightInd w:val="0"/>
        <w:ind w:left="360"/>
        <w:jc w:val="both"/>
        <w:rPr>
          <w:rFonts w:ascii="Arial" w:hAnsi="Arial" w:cs="Arial"/>
          <w:b/>
          <w:sz w:val="22"/>
        </w:rPr>
      </w:pPr>
      <w:r w:rsidRPr="008B3847">
        <w:rPr>
          <w:rFonts w:ascii="Arial" w:hAnsi="Arial" w:cs="Arial"/>
          <w:b/>
          <w:sz w:val="22"/>
        </w:rPr>
        <w:t>Cater to universal usability</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 xml:space="preserve">Recognize the needs of diverse users and design for plasticity, facilitating transformation of content. Novice to expert differences, age ranges, disabilities, and technological diversity each enrich the spectrum of requirements that guides design. Adding features for novices, such as explanations, and features for experts, such as shortcuts and faster pacing, can enrich the interface design and improve perceived system quality. GradeUP will be easy and intuitive to use irrespective of expertise, age or any other such factor. </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numPr>
          <w:ilvl w:val="0"/>
          <w:numId w:val="20"/>
        </w:numPr>
        <w:suppressAutoHyphens w:val="0"/>
        <w:autoSpaceDE w:val="0"/>
        <w:autoSpaceDN w:val="0"/>
        <w:adjustRightInd w:val="0"/>
        <w:ind w:left="360"/>
        <w:jc w:val="both"/>
        <w:rPr>
          <w:rFonts w:ascii="Arial" w:hAnsi="Arial" w:cs="Arial"/>
          <w:b/>
          <w:sz w:val="22"/>
        </w:rPr>
      </w:pPr>
      <w:r w:rsidRPr="008B3847">
        <w:rPr>
          <w:rFonts w:ascii="Arial" w:hAnsi="Arial" w:cs="Arial"/>
          <w:b/>
          <w:sz w:val="22"/>
        </w:rPr>
        <w:t>Design dialogs to yield closure</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Sequences of actions should be organized into groups with a beginning, middle, and end. Informative feedback at the completion of a group of actions gives operators the satisfaction of accomplishment, a sense of relief, a signal to drop contingency plans from their minds, and an indicator to prepare for the next group of actions.</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The GradeUP application will give users feedback when actions such as Create Group, Exit group, join group, create profile, update profile, schedule meeting and join meeting are completed.</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numPr>
          <w:ilvl w:val="0"/>
          <w:numId w:val="20"/>
        </w:numPr>
        <w:suppressAutoHyphens w:val="0"/>
        <w:autoSpaceDE w:val="0"/>
        <w:autoSpaceDN w:val="0"/>
        <w:adjustRightInd w:val="0"/>
        <w:ind w:left="360"/>
        <w:jc w:val="both"/>
        <w:rPr>
          <w:rFonts w:ascii="Arial" w:hAnsi="Arial" w:cs="Arial"/>
          <w:b/>
          <w:sz w:val="22"/>
        </w:rPr>
      </w:pPr>
      <w:r w:rsidRPr="008B3847">
        <w:rPr>
          <w:rFonts w:ascii="Arial" w:hAnsi="Arial" w:cs="Arial"/>
          <w:b/>
          <w:sz w:val="22"/>
        </w:rPr>
        <w:t>Prevent errors</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 xml:space="preserve">As much as possible, design the system such that users cannot make serious errors; for example, gray out menu items that are not appropriate and do not allow alphabetic characters in numeric entry fields. If a user makes an error, the interface should detect the error and offer simple, constructive, and specific instructions for recovery. </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GradeUP will provide users with feedback whenever they make an error, usually in the form of an error message being displayed on the screen which instructs them on how to correct the error.</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numPr>
          <w:ilvl w:val="0"/>
          <w:numId w:val="20"/>
        </w:numPr>
        <w:suppressAutoHyphens w:val="0"/>
        <w:autoSpaceDE w:val="0"/>
        <w:autoSpaceDN w:val="0"/>
        <w:adjustRightInd w:val="0"/>
        <w:ind w:left="360"/>
        <w:jc w:val="both"/>
        <w:rPr>
          <w:rFonts w:ascii="Arial" w:hAnsi="Arial" w:cs="Arial"/>
          <w:b/>
          <w:sz w:val="22"/>
        </w:rPr>
      </w:pPr>
      <w:r w:rsidRPr="008B3847">
        <w:rPr>
          <w:rFonts w:ascii="Arial" w:hAnsi="Arial" w:cs="Arial"/>
          <w:b/>
          <w:sz w:val="22"/>
        </w:rPr>
        <w:t>Support internal  locus of control</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Experienced users strongly desire the sense that they are in charge of the interface and that the interface responds to their actions. They don’t want surprises or changes in familiar behavior, and they are annoyed by tedious data-entry sequences, difficulty in obtaining necessary information, and inability to produce their desired result.</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Data entry work will be limited to competition of registration and at the time of entering schedules.</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p>
    <w:p w:rsidR="00E01D82" w:rsidRPr="008B3847" w:rsidRDefault="00E01D82" w:rsidP="00E01D82">
      <w:pPr>
        <w:widowControl/>
        <w:numPr>
          <w:ilvl w:val="0"/>
          <w:numId w:val="20"/>
        </w:numPr>
        <w:suppressAutoHyphens w:val="0"/>
        <w:autoSpaceDE w:val="0"/>
        <w:autoSpaceDN w:val="0"/>
        <w:adjustRightInd w:val="0"/>
        <w:ind w:left="360"/>
        <w:jc w:val="both"/>
        <w:rPr>
          <w:rFonts w:ascii="Arial" w:hAnsi="Arial" w:cs="Arial"/>
          <w:b/>
          <w:sz w:val="22"/>
        </w:rPr>
      </w:pPr>
      <w:r w:rsidRPr="008B3847">
        <w:rPr>
          <w:rFonts w:ascii="Arial" w:hAnsi="Arial" w:cs="Arial"/>
          <w:b/>
          <w:sz w:val="22"/>
        </w:rPr>
        <w:lastRenderedPageBreak/>
        <w:t>Reduce short-term memory load.</w:t>
      </w:r>
    </w:p>
    <w:p w:rsidR="00E01D82" w:rsidRPr="008B3847" w:rsidRDefault="00E01D82" w:rsidP="00E01D82">
      <w:pPr>
        <w:widowControl/>
        <w:suppressAutoHyphens w:val="0"/>
        <w:autoSpaceDE w:val="0"/>
        <w:autoSpaceDN w:val="0"/>
        <w:adjustRightInd w:val="0"/>
        <w:jc w:val="both"/>
        <w:rPr>
          <w:rFonts w:ascii="Arial" w:hAnsi="Arial" w:cs="Arial"/>
          <w:color w:val="000000"/>
          <w:sz w:val="22"/>
          <w:shd w:val="clear" w:color="auto" w:fill="FFFFFF"/>
        </w:rPr>
      </w:pPr>
      <w:r w:rsidRPr="008B3847">
        <w:rPr>
          <w:rFonts w:ascii="Arial" w:hAnsi="Arial" w:cs="Arial"/>
          <w:color w:val="000000"/>
          <w:sz w:val="22"/>
          <w:shd w:val="clear" w:color="auto" w:fill="FFFFFF"/>
        </w:rPr>
        <w:t>Humans’ limited capacity for information processing in short-term memory (the rule of thumb is that we can remember "seven plus or minus two chunks" of information) requires that designers avoid interfaces in which users must remember information from one screen and then use that information on another screen. It means that cell phones should not require re-entry of phone numbers, web-site locations should remain visible, multiple-page displays should be consolidated, and sufficient training time should be allotted for complex sequences of actions.</w:t>
      </w:r>
    </w:p>
    <w:p w:rsidR="00E01D82" w:rsidRPr="008B3847" w:rsidRDefault="00E01D82" w:rsidP="00E01D82">
      <w:pPr>
        <w:widowControl/>
        <w:suppressAutoHyphens w:val="0"/>
        <w:autoSpaceDE w:val="0"/>
        <w:autoSpaceDN w:val="0"/>
        <w:adjustRightInd w:val="0"/>
        <w:ind w:left="360"/>
        <w:jc w:val="both"/>
        <w:rPr>
          <w:rFonts w:ascii="Arial" w:hAnsi="Arial" w:cs="Arial"/>
          <w:color w:val="000000"/>
          <w:sz w:val="22"/>
          <w:shd w:val="clear" w:color="auto" w:fill="FFFFFF"/>
        </w:rPr>
      </w:pPr>
    </w:p>
    <w:p w:rsidR="00E01D82" w:rsidRPr="008B3847" w:rsidRDefault="00E01D82" w:rsidP="00E01D82">
      <w:pPr>
        <w:widowControl/>
        <w:suppressAutoHyphens w:val="0"/>
        <w:autoSpaceDE w:val="0"/>
        <w:autoSpaceDN w:val="0"/>
        <w:adjustRightInd w:val="0"/>
        <w:jc w:val="both"/>
        <w:rPr>
          <w:rFonts w:ascii="Arial" w:hAnsi="Arial" w:cs="Arial"/>
          <w:b/>
          <w:sz w:val="22"/>
        </w:rPr>
      </w:pPr>
      <w:r w:rsidRPr="008B3847">
        <w:rPr>
          <w:rFonts w:ascii="Arial" w:hAnsi="Arial" w:cs="Arial"/>
          <w:color w:val="000000"/>
          <w:sz w:val="22"/>
          <w:shd w:val="clear" w:color="auto" w:fill="FFFFFF"/>
        </w:rPr>
        <w:t>Users will not be required to remember any data other than their email id and password at the time of login.</w:t>
      </w:r>
    </w:p>
    <w:p w:rsidR="00E01D82" w:rsidRPr="00FF0DAF" w:rsidRDefault="00E01D82" w:rsidP="00E01D82">
      <w:pPr>
        <w:widowControl/>
        <w:suppressAutoHyphens w:val="0"/>
        <w:autoSpaceDE w:val="0"/>
        <w:autoSpaceDN w:val="0"/>
        <w:adjustRightInd w:val="0"/>
        <w:rPr>
          <w:rFonts w:ascii="Arial" w:hAnsi="Arial" w:cs="Arial"/>
        </w:rPr>
      </w:pPr>
    </w:p>
    <w:p w:rsidR="00E01D82" w:rsidRPr="00FF0DAF" w:rsidRDefault="00E01D82" w:rsidP="00E01D82">
      <w:pPr>
        <w:widowControl/>
        <w:suppressAutoHyphens w:val="0"/>
        <w:autoSpaceDE w:val="0"/>
        <w:autoSpaceDN w:val="0"/>
        <w:adjustRightInd w:val="0"/>
        <w:rPr>
          <w:rFonts w:ascii="Arial" w:hAnsi="Arial" w:cs="Arial"/>
        </w:rPr>
      </w:pPr>
    </w:p>
    <w:p w:rsidR="00E01D82" w:rsidRPr="00FF0DAF" w:rsidRDefault="00E01D82" w:rsidP="00E01D82">
      <w:pPr>
        <w:pStyle w:val="Heading2"/>
        <w:numPr>
          <w:ilvl w:val="0"/>
          <w:numId w:val="0"/>
        </w:numPr>
        <w:rPr>
          <w:i w:val="0"/>
        </w:rPr>
      </w:pPr>
      <w:bookmarkStart w:id="68" w:name="_Toc430380979"/>
      <w:r w:rsidRPr="00FF0DAF">
        <w:rPr>
          <w:i w:val="0"/>
        </w:rPr>
        <w:t>4.3 Components available</w:t>
      </w:r>
      <w:bookmarkEnd w:id="68"/>
    </w:p>
    <w:p w:rsidR="00E01D82" w:rsidRPr="008B3847" w:rsidRDefault="00E01D82" w:rsidP="00E01D82">
      <w:pPr>
        <w:pStyle w:val="BodyText"/>
        <w:ind w:left="26"/>
        <w:jc w:val="both"/>
        <w:rPr>
          <w:rFonts w:ascii="Arial" w:hAnsi="Arial"/>
          <w:sz w:val="22"/>
          <w:szCs w:val="22"/>
        </w:rPr>
      </w:pPr>
      <w:r w:rsidRPr="008B3847">
        <w:rPr>
          <w:rFonts w:ascii="Arial" w:hAnsi="Arial"/>
          <w:sz w:val="22"/>
          <w:szCs w:val="22"/>
        </w:rPr>
        <w:t xml:space="preserve">The following GUI components provided by </w:t>
      </w:r>
      <w:r w:rsidRPr="008B3847">
        <w:rPr>
          <w:rFonts w:ascii="Arial" w:hAnsi="Arial" w:cs="Arial"/>
          <w:sz w:val="22"/>
          <w:szCs w:val="22"/>
        </w:rPr>
        <w:t xml:space="preserve">Android </w:t>
      </w:r>
      <w:r w:rsidRPr="008B3847">
        <w:rPr>
          <w:rFonts w:ascii="Arial" w:hAnsi="Arial"/>
          <w:sz w:val="22"/>
          <w:szCs w:val="22"/>
        </w:rPr>
        <w:t>will be used by GradeUP</w:t>
      </w:r>
    </w:p>
    <w:p w:rsidR="00E01D82" w:rsidRPr="008B3847" w:rsidRDefault="00E01D82" w:rsidP="00E01D82">
      <w:pPr>
        <w:pStyle w:val="BodyText"/>
        <w:numPr>
          <w:ilvl w:val="0"/>
          <w:numId w:val="20"/>
        </w:numPr>
        <w:ind w:left="386"/>
        <w:jc w:val="both"/>
        <w:rPr>
          <w:rFonts w:ascii="Arial" w:hAnsi="Arial"/>
          <w:b/>
          <w:sz w:val="22"/>
          <w:szCs w:val="22"/>
        </w:rPr>
      </w:pPr>
      <w:r w:rsidRPr="008B3847">
        <w:rPr>
          <w:rFonts w:ascii="Arial" w:hAnsi="Arial"/>
          <w:b/>
          <w:sz w:val="22"/>
          <w:szCs w:val="22"/>
        </w:rPr>
        <w:t>View</w:t>
      </w:r>
    </w:p>
    <w:p w:rsidR="00E01D82" w:rsidRPr="008B3847" w:rsidRDefault="00E01D82" w:rsidP="00E01D82">
      <w:pPr>
        <w:pStyle w:val="BodyText"/>
        <w:ind w:left="386"/>
        <w:jc w:val="both"/>
        <w:rPr>
          <w:rFonts w:ascii="Arial" w:hAnsi="Arial" w:cs="Arial"/>
          <w:sz w:val="22"/>
          <w:szCs w:val="22"/>
        </w:rPr>
      </w:pPr>
      <w:r w:rsidRPr="008B3847">
        <w:rPr>
          <w:rFonts w:ascii="Arial" w:hAnsi="Arial" w:cs="Arial"/>
          <w:sz w:val="22"/>
          <w:szCs w:val="22"/>
          <w:shd w:val="clear" w:color="auto" w:fill="FFFFFF"/>
        </w:rPr>
        <w:t>This class represents the basic building block for user interface components. A View occupies a rectangular area on the screen and is responsible for drawing and event handling.</w:t>
      </w:r>
    </w:p>
    <w:p w:rsidR="00E01D82" w:rsidRPr="008B3847" w:rsidRDefault="00E01D82" w:rsidP="00E01D82">
      <w:pPr>
        <w:pStyle w:val="BodyText"/>
        <w:numPr>
          <w:ilvl w:val="0"/>
          <w:numId w:val="20"/>
        </w:numPr>
        <w:ind w:left="386"/>
        <w:jc w:val="both"/>
        <w:rPr>
          <w:rFonts w:ascii="Arial" w:hAnsi="Arial"/>
          <w:b/>
          <w:sz w:val="22"/>
          <w:szCs w:val="22"/>
        </w:rPr>
      </w:pPr>
      <w:r w:rsidRPr="008B3847">
        <w:rPr>
          <w:rFonts w:ascii="Arial" w:hAnsi="Arial"/>
          <w:b/>
          <w:sz w:val="22"/>
          <w:szCs w:val="22"/>
        </w:rPr>
        <w:t>Button</w:t>
      </w:r>
    </w:p>
    <w:p w:rsidR="00E01D82" w:rsidRPr="008B3847" w:rsidRDefault="00E01D82" w:rsidP="00E01D82">
      <w:pPr>
        <w:pStyle w:val="BodyText"/>
        <w:ind w:left="386"/>
        <w:jc w:val="both"/>
        <w:rPr>
          <w:rFonts w:ascii="Arial" w:hAnsi="Arial"/>
          <w:sz w:val="22"/>
          <w:szCs w:val="22"/>
        </w:rPr>
      </w:pPr>
      <w:r w:rsidRPr="008B3847">
        <w:rPr>
          <w:rFonts w:ascii="Arial" w:hAnsi="Arial"/>
          <w:sz w:val="22"/>
          <w:szCs w:val="22"/>
        </w:rPr>
        <w:t xml:space="preserve">Buttons will allow users to trigger on click event </w:t>
      </w:r>
    </w:p>
    <w:p w:rsidR="00E01D82" w:rsidRPr="008B3847" w:rsidRDefault="00E01D82" w:rsidP="00E01D82">
      <w:pPr>
        <w:pStyle w:val="BodyText"/>
        <w:numPr>
          <w:ilvl w:val="0"/>
          <w:numId w:val="20"/>
        </w:numPr>
        <w:ind w:left="386"/>
        <w:jc w:val="both"/>
        <w:rPr>
          <w:rFonts w:ascii="Arial" w:hAnsi="Arial"/>
          <w:b/>
          <w:sz w:val="22"/>
          <w:szCs w:val="22"/>
        </w:rPr>
      </w:pPr>
      <w:r w:rsidRPr="008B3847">
        <w:rPr>
          <w:rFonts w:ascii="Arial" w:hAnsi="Arial"/>
          <w:b/>
          <w:sz w:val="22"/>
          <w:szCs w:val="22"/>
        </w:rPr>
        <w:t>TextView</w:t>
      </w:r>
    </w:p>
    <w:p w:rsidR="00E01D82" w:rsidRPr="008B3847" w:rsidRDefault="00E01D82" w:rsidP="00E01D82">
      <w:pPr>
        <w:pStyle w:val="BodyText"/>
        <w:ind w:left="386"/>
        <w:jc w:val="both"/>
        <w:rPr>
          <w:rFonts w:ascii="Arial" w:hAnsi="Arial"/>
          <w:sz w:val="22"/>
          <w:szCs w:val="22"/>
        </w:rPr>
      </w:pPr>
      <w:r w:rsidRPr="008B3847">
        <w:rPr>
          <w:rFonts w:ascii="Arial" w:hAnsi="Arial"/>
          <w:sz w:val="22"/>
          <w:szCs w:val="22"/>
        </w:rPr>
        <w:t>The TextView allows the application to display static text</w:t>
      </w:r>
    </w:p>
    <w:p w:rsidR="00E01D82" w:rsidRPr="008B3847" w:rsidRDefault="00E01D82" w:rsidP="00E01D82">
      <w:pPr>
        <w:pStyle w:val="BodyText"/>
        <w:numPr>
          <w:ilvl w:val="0"/>
          <w:numId w:val="20"/>
        </w:numPr>
        <w:ind w:left="386"/>
        <w:jc w:val="both"/>
        <w:rPr>
          <w:rFonts w:ascii="Arial" w:hAnsi="Arial"/>
          <w:b/>
          <w:sz w:val="22"/>
          <w:szCs w:val="22"/>
        </w:rPr>
      </w:pPr>
      <w:r w:rsidRPr="008B3847">
        <w:rPr>
          <w:rFonts w:ascii="Arial" w:hAnsi="Arial"/>
          <w:b/>
          <w:sz w:val="22"/>
          <w:szCs w:val="22"/>
        </w:rPr>
        <w:t>ListView</w:t>
      </w:r>
    </w:p>
    <w:p w:rsidR="00E01D82" w:rsidRPr="008B3847" w:rsidRDefault="00E01D82" w:rsidP="00E01D82">
      <w:pPr>
        <w:pStyle w:val="BodyText"/>
        <w:ind w:left="386"/>
        <w:jc w:val="both"/>
        <w:rPr>
          <w:rFonts w:ascii="Arial" w:hAnsi="Arial"/>
          <w:sz w:val="22"/>
          <w:szCs w:val="22"/>
        </w:rPr>
      </w:pPr>
      <w:r w:rsidRPr="008B3847">
        <w:rPr>
          <w:rFonts w:ascii="Arial" w:hAnsi="Arial"/>
          <w:sz w:val="22"/>
          <w:szCs w:val="22"/>
        </w:rPr>
        <w:t>The ListView allows the application to display a list of data, such as Group Names, Members etc.</w:t>
      </w:r>
    </w:p>
    <w:p w:rsidR="00E01D82" w:rsidRPr="00FF0DAF" w:rsidRDefault="00E01D82" w:rsidP="00E01D82">
      <w:pPr>
        <w:pStyle w:val="BodyText"/>
        <w:ind w:left="1067"/>
        <w:rPr>
          <w:rFonts w:ascii="Arial" w:hAnsi="Arial"/>
        </w:rPr>
      </w:pPr>
    </w:p>
    <w:p w:rsidR="00E01D82" w:rsidRPr="00FF0DAF" w:rsidRDefault="00E01D82" w:rsidP="00E01D82">
      <w:pPr>
        <w:pStyle w:val="BodyText"/>
        <w:rPr>
          <w:rFonts w:ascii="Arial" w:hAnsi="Arial"/>
        </w:rPr>
      </w:pPr>
    </w:p>
    <w:p w:rsidR="00E01D82" w:rsidRPr="00FF0DAF" w:rsidRDefault="00E01D82" w:rsidP="00E01D82">
      <w:pPr>
        <w:pStyle w:val="BodyText"/>
        <w:rPr>
          <w:rFonts w:ascii="Arial" w:hAnsi="Arial" w:cs="Arial"/>
          <w:b/>
          <w:sz w:val="28"/>
          <w:szCs w:val="28"/>
        </w:rPr>
      </w:pPr>
      <w:r w:rsidRPr="00FF0DAF">
        <w:rPr>
          <w:rFonts w:ascii="Arial" w:hAnsi="Arial" w:cs="Arial"/>
          <w:b/>
          <w:sz w:val="28"/>
          <w:szCs w:val="28"/>
        </w:rPr>
        <w:t>4.4 UIDS Description</w:t>
      </w:r>
    </w:p>
    <w:p w:rsidR="00E01D82" w:rsidRPr="008B3847" w:rsidRDefault="00E01D82" w:rsidP="00E01D82">
      <w:pPr>
        <w:pStyle w:val="BodyText"/>
        <w:jc w:val="both"/>
        <w:rPr>
          <w:rFonts w:ascii="Arial" w:hAnsi="Arial"/>
          <w:sz w:val="22"/>
        </w:rPr>
      </w:pPr>
      <w:r w:rsidRPr="008B3847">
        <w:rPr>
          <w:rFonts w:ascii="Arial" w:hAnsi="Arial"/>
          <w:sz w:val="22"/>
        </w:rPr>
        <w:t xml:space="preserve">Android Studio provides an in-built User Interface Design System. Android Studio allows you to create User Interface from a graphical drag and drop designer. The UIDS generates XML code from the drag drop design. The XML code can be written directly to form the UI but that might prove time consuming. The XML is code is linked to a Java class where we can insert logic for events. </w:t>
      </w:r>
    </w:p>
    <w:p w:rsidR="00E01D82" w:rsidRPr="00FF0DAF" w:rsidRDefault="00E01D82" w:rsidP="00E01D82">
      <w:pPr>
        <w:pStyle w:val="BodyText"/>
        <w:rPr>
          <w:rFonts w:ascii="Arial" w:hAnsi="Arial"/>
        </w:rPr>
      </w:pPr>
    </w:p>
    <w:p w:rsidR="00E01D82" w:rsidRDefault="00E01D82" w:rsidP="00E01D82">
      <w:pPr>
        <w:pStyle w:val="BodyText"/>
      </w:pPr>
    </w:p>
    <w:p w:rsidR="00E01D82" w:rsidRDefault="00E01D82" w:rsidP="00E01D82">
      <w:pPr>
        <w:pStyle w:val="BodyText"/>
      </w:pPr>
    </w:p>
    <w:p w:rsidR="00E01D82" w:rsidRDefault="00E01D82" w:rsidP="00E01D82">
      <w:pPr>
        <w:pStyle w:val="BodyText"/>
      </w:pPr>
    </w:p>
    <w:p w:rsidR="00E01D82" w:rsidRPr="00FF0DAF" w:rsidRDefault="00E01D82" w:rsidP="00E01D82">
      <w:pPr>
        <w:pStyle w:val="BodyText"/>
      </w:pPr>
      <w:r w:rsidRPr="00FF0DAF">
        <w:t> </w:t>
      </w:r>
    </w:p>
    <w:p w:rsidR="00E01D82" w:rsidRPr="00FF0DAF" w:rsidRDefault="00E01D82" w:rsidP="00E01D82">
      <w:pPr>
        <w:pStyle w:val="Heading1"/>
        <w:numPr>
          <w:ilvl w:val="0"/>
          <w:numId w:val="0"/>
        </w:numPr>
      </w:pPr>
      <w:bookmarkStart w:id="69" w:name="_Toc430380980"/>
      <w:r w:rsidRPr="00FF0DAF">
        <w:lastRenderedPageBreak/>
        <w:t>5.0 Restrictions, limitations, and constraints</w:t>
      </w:r>
      <w:bookmarkEnd w:id="69"/>
    </w:p>
    <w:p w:rsidR="00E01D82" w:rsidRPr="00FF0DAF" w:rsidRDefault="00E01D82" w:rsidP="00E01D82">
      <w:pPr>
        <w:pStyle w:val="BodyText"/>
        <w:jc w:val="both"/>
        <w:rPr>
          <w:rFonts w:ascii="Arial" w:hAnsi="Arial" w:cs="Arial"/>
          <w:kern w:val="2"/>
          <w:sz w:val="22"/>
          <w:szCs w:val="22"/>
        </w:rPr>
      </w:pPr>
      <w:r w:rsidRPr="00FF0DAF">
        <w:rPr>
          <w:rFonts w:ascii="Arial" w:hAnsi="Arial" w:cs="Arial"/>
          <w:sz w:val="22"/>
          <w:szCs w:val="22"/>
        </w:rPr>
        <w:t>The major limitation of GradeUp is the time constraint. Also, due to lack of experience of team members with android development environment, the learning curve will be steep. Thus the team members will need to learn the new technology as well as progress with the app development in a limited timeframe. As a consequence, the delivery of certain application features may be delayed due to a hard deadline.</w:t>
      </w:r>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A software limitation of GradeUp is that it is restricted to Android platform. Users with Windows and iOS phones would not be able to access this app. However once the application is developed on the Android platform it could easily be implemented on other platforms and also on web interface, currently this is out of scope of our project.</w:t>
      </w:r>
    </w:p>
    <w:p w:rsidR="00E01D82" w:rsidRPr="00FF0DAF" w:rsidRDefault="00E01D82" w:rsidP="00E01D82">
      <w:pPr>
        <w:pStyle w:val="template"/>
        <w:jc w:val="both"/>
        <w:rPr>
          <w:rFonts w:cs="Arial"/>
          <w:i w:val="0"/>
          <w:szCs w:val="22"/>
        </w:rPr>
      </w:pPr>
      <w:r w:rsidRPr="00FF0DAF">
        <w:rPr>
          <w:rFonts w:cs="Arial"/>
          <w:i w:val="0"/>
          <w:szCs w:val="22"/>
        </w:rPr>
        <w:t xml:space="preserve">Another constraint is that this application requires the user to have internet access. In case of an internet connection outage, the application features will be partially available but no new data updates will happen during this time. </w:t>
      </w:r>
    </w:p>
    <w:p w:rsidR="00E01D82" w:rsidRPr="00FF0DAF" w:rsidRDefault="00E01D82" w:rsidP="00E01D82">
      <w:pPr>
        <w:pStyle w:val="template"/>
        <w:jc w:val="both"/>
        <w:rPr>
          <w:rFonts w:cs="Arial"/>
          <w:i w:val="0"/>
          <w:szCs w:val="22"/>
        </w:rPr>
      </w:pPr>
    </w:p>
    <w:p w:rsidR="00E01D82" w:rsidRPr="00FF0DAF" w:rsidRDefault="00E01D82" w:rsidP="00E01D82">
      <w:pPr>
        <w:pStyle w:val="template"/>
        <w:jc w:val="both"/>
        <w:rPr>
          <w:rFonts w:cs="Arial"/>
          <w:i w:val="0"/>
          <w:szCs w:val="22"/>
        </w:rPr>
      </w:pPr>
      <w:r w:rsidRPr="00FF0DAF">
        <w:rPr>
          <w:rFonts w:cs="Arial"/>
          <w:i w:val="0"/>
          <w:szCs w:val="22"/>
        </w:rPr>
        <w:t>Also the users need to have a valid email address to use the application.</w:t>
      </w:r>
    </w:p>
    <w:p w:rsidR="00E01D82" w:rsidRPr="00FF0DAF" w:rsidRDefault="00E01D82" w:rsidP="00E01D82">
      <w:pPr>
        <w:pStyle w:val="BodyText"/>
        <w:jc w:val="both"/>
        <w:rPr>
          <w:rFonts w:ascii="Arial" w:hAnsi="Arial"/>
        </w:rPr>
      </w:pPr>
    </w:p>
    <w:p w:rsidR="00E01D82" w:rsidRPr="00FF0DAF" w:rsidRDefault="00E01D82" w:rsidP="00E01D82">
      <w:pPr>
        <w:pStyle w:val="BodyText"/>
        <w:pageBreakBefore/>
        <w:rPr>
          <w:rFonts w:ascii="Arial" w:hAnsi="Arial"/>
        </w:rPr>
      </w:pPr>
    </w:p>
    <w:p w:rsidR="00E01D82" w:rsidRPr="00FF0DAF" w:rsidRDefault="00E01D82" w:rsidP="00E01D82">
      <w:pPr>
        <w:pStyle w:val="Heading1"/>
        <w:tabs>
          <w:tab w:val="left" w:pos="0"/>
        </w:tabs>
        <w:rPr>
          <w:rFonts w:ascii="Arial" w:hAnsi="Arial" w:cs="Arial"/>
        </w:rPr>
      </w:pPr>
      <w:bookmarkStart w:id="70" w:name="_Toc430380981"/>
      <w:r w:rsidRPr="00FF0DAF">
        <w:rPr>
          <w:rFonts w:ascii="Arial" w:hAnsi="Arial" w:cs="Arial"/>
        </w:rPr>
        <w:t>6.0 Testing Issues</w:t>
      </w:r>
      <w:bookmarkEnd w:id="70"/>
    </w:p>
    <w:p w:rsidR="00E01D82" w:rsidRPr="008B3847" w:rsidRDefault="00E01D82" w:rsidP="00E01D82">
      <w:pPr>
        <w:pStyle w:val="BodyText"/>
        <w:rPr>
          <w:rFonts w:ascii="Arial" w:hAnsi="Arial" w:cs="Arial"/>
          <w:sz w:val="22"/>
        </w:rPr>
      </w:pPr>
      <w:r w:rsidRPr="008B3847">
        <w:rPr>
          <w:rFonts w:ascii="Arial" w:hAnsi="Arial" w:cs="Arial"/>
          <w:sz w:val="22"/>
        </w:rPr>
        <w:t>Test strategy and preliminary test case specification are presented in this section.</w:t>
      </w:r>
    </w:p>
    <w:p w:rsidR="00E01D82" w:rsidRPr="00FF0DAF" w:rsidRDefault="00E01D82" w:rsidP="00E01D82">
      <w:pPr>
        <w:pStyle w:val="Heading2"/>
        <w:numPr>
          <w:ilvl w:val="0"/>
          <w:numId w:val="0"/>
        </w:numPr>
        <w:rPr>
          <w:rFonts w:ascii="Arial" w:hAnsi="Arial" w:cs="Arial"/>
          <w:i w:val="0"/>
        </w:rPr>
      </w:pPr>
      <w:bookmarkStart w:id="71" w:name="_Toc430380982"/>
      <w:r w:rsidRPr="00FF0DAF">
        <w:rPr>
          <w:rFonts w:ascii="Arial" w:hAnsi="Arial" w:cs="Arial"/>
          <w:i w:val="0"/>
        </w:rPr>
        <w:t>6.1 Classes of tests</w:t>
      </w:r>
      <w:bookmarkEnd w:id="71"/>
    </w:p>
    <w:p w:rsidR="00E01D82" w:rsidRPr="00FF0DAF" w:rsidRDefault="00E01D82" w:rsidP="00E01D82">
      <w:pPr>
        <w:pStyle w:val="BodyText"/>
        <w:ind w:left="707"/>
        <w:rPr>
          <w:rFonts w:ascii="Arial" w:hAnsi="Arial" w:cs="Arial"/>
          <w:b/>
        </w:rPr>
      </w:pPr>
      <w:r w:rsidRPr="00FF0DAF">
        <w:rPr>
          <w:rFonts w:ascii="Arial" w:hAnsi="Arial" w:cs="Arial"/>
          <w:b/>
        </w:rPr>
        <w:t>6.1.1 White Box Testing</w:t>
      </w:r>
    </w:p>
    <w:p w:rsidR="00E01D82" w:rsidRPr="008B3847" w:rsidRDefault="00E01D82" w:rsidP="00E01D82">
      <w:pPr>
        <w:pStyle w:val="BodyText"/>
        <w:ind w:left="707"/>
        <w:jc w:val="both"/>
        <w:rPr>
          <w:rFonts w:ascii="Arial" w:hAnsi="Arial" w:cs="Arial"/>
          <w:sz w:val="22"/>
        </w:rPr>
      </w:pPr>
      <w:r w:rsidRPr="008B3847">
        <w:rPr>
          <w:rFonts w:ascii="Arial" w:hAnsi="Arial" w:cs="Arial"/>
          <w:sz w:val="22"/>
        </w:rPr>
        <w:t>The developers are expected to perform white box testing throughout the development. Developers will be expected to test each and every class they have written to ensure that individual modules of the code are working.</w:t>
      </w:r>
    </w:p>
    <w:p w:rsidR="00E01D82" w:rsidRPr="00FF0DAF" w:rsidRDefault="00E01D82" w:rsidP="00E01D82">
      <w:pPr>
        <w:pStyle w:val="BodyText"/>
        <w:rPr>
          <w:rFonts w:ascii="Arial" w:hAnsi="Arial" w:cs="Arial"/>
          <w:b/>
        </w:rPr>
      </w:pPr>
      <w:r w:rsidRPr="00FF0DAF">
        <w:rPr>
          <w:rFonts w:ascii="Arial" w:hAnsi="Arial" w:cs="Arial"/>
        </w:rPr>
        <w:tab/>
      </w:r>
      <w:r w:rsidRPr="00FF0DAF">
        <w:rPr>
          <w:rFonts w:ascii="Arial" w:hAnsi="Arial" w:cs="Arial"/>
          <w:b/>
        </w:rPr>
        <w:t>6.1.2 Black Box Testing</w:t>
      </w:r>
    </w:p>
    <w:p w:rsidR="00E01D82" w:rsidRPr="008B3847" w:rsidRDefault="00E01D82" w:rsidP="00E01D82">
      <w:pPr>
        <w:pStyle w:val="BodyText"/>
        <w:jc w:val="both"/>
        <w:rPr>
          <w:rFonts w:ascii="Arial" w:hAnsi="Arial" w:cs="Arial"/>
          <w:sz w:val="22"/>
        </w:rPr>
      </w:pPr>
      <w:r w:rsidRPr="00FF0DAF">
        <w:rPr>
          <w:rFonts w:ascii="Arial" w:hAnsi="Arial" w:cs="Arial"/>
        </w:rPr>
        <w:tab/>
      </w:r>
      <w:r w:rsidRPr="008B3847">
        <w:rPr>
          <w:rFonts w:ascii="Arial" w:hAnsi="Arial" w:cs="Arial"/>
          <w:sz w:val="22"/>
        </w:rPr>
        <w:t xml:space="preserve">Black box testing is done by a tester who has no knowledge of the internal                                                                                                 </w:t>
      </w:r>
      <w:r w:rsidRPr="008B3847">
        <w:rPr>
          <w:rFonts w:ascii="Arial" w:hAnsi="Arial" w:cs="Arial"/>
          <w:sz w:val="22"/>
        </w:rPr>
        <w:tab/>
        <w:t xml:space="preserve">specification and working of the code. The code will be tested once it has been entirely </w:t>
      </w:r>
      <w:r w:rsidRPr="008B3847">
        <w:rPr>
          <w:rFonts w:ascii="Arial" w:hAnsi="Arial" w:cs="Arial"/>
          <w:sz w:val="22"/>
        </w:rPr>
        <w:tab/>
        <w:t>assembled</w:t>
      </w:r>
    </w:p>
    <w:p w:rsidR="00E01D82" w:rsidRPr="00FF0DAF" w:rsidRDefault="00E01D82" w:rsidP="00E01D82">
      <w:pPr>
        <w:pStyle w:val="BodyText"/>
        <w:rPr>
          <w:rFonts w:ascii="Arial" w:hAnsi="Arial" w:cs="Arial"/>
          <w:b/>
        </w:rPr>
      </w:pPr>
      <w:r w:rsidRPr="00FF0DAF">
        <w:rPr>
          <w:rFonts w:ascii="Arial" w:hAnsi="Arial" w:cs="Arial"/>
          <w:b/>
        </w:rPr>
        <w:tab/>
        <w:t>6.1.3 Feature Testing</w:t>
      </w:r>
    </w:p>
    <w:p w:rsidR="00E01D82" w:rsidRPr="008B3847" w:rsidRDefault="00E01D82" w:rsidP="00E01D82">
      <w:pPr>
        <w:pStyle w:val="BodyText"/>
        <w:jc w:val="both"/>
        <w:rPr>
          <w:rFonts w:ascii="Arial" w:hAnsi="Arial" w:cs="Arial"/>
          <w:sz w:val="22"/>
          <w:szCs w:val="22"/>
        </w:rPr>
      </w:pPr>
      <w:r w:rsidRPr="00FF0DAF">
        <w:rPr>
          <w:rFonts w:ascii="Arial" w:hAnsi="Arial" w:cs="Arial"/>
        </w:rPr>
        <w:tab/>
      </w:r>
      <w:r w:rsidRPr="008B3847">
        <w:rPr>
          <w:rFonts w:ascii="Arial" w:hAnsi="Arial" w:cs="Arial"/>
          <w:sz w:val="22"/>
          <w:szCs w:val="22"/>
        </w:rPr>
        <w:t>Individual Feature will be tested in the following way</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User Registration</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All fields marked with * are required. If any such field is empty then user should not be allowed to register.</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Numeric characters are not allowed in the First Name and Last Name field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Email id should contain only one @ character and should be a valid email address</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User should not be allowed to proceed unless Password and Confirm Password fields match</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Password length should be between 6-12 characters</w:t>
      </w:r>
    </w:p>
    <w:p w:rsidR="00E01D82" w:rsidRPr="008B3847" w:rsidRDefault="00E01D82" w:rsidP="00E01D82">
      <w:pPr>
        <w:pStyle w:val="BodyText"/>
        <w:ind w:left="2160"/>
        <w:jc w:val="both"/>
        <w:rPr>
          <w:rFonts w:ascii="Arial" w:hAnsi="Arial" w:cs="Arial"/>
          <w:sz w:val="22"/>
          <w:szCs w:val="22"/>
        </w:rPr>
      </w:pP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Login Page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Both email id and password field are required fields.</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Email id should contain only one @ character and should be a valid email address.</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User should only be allowed to Login if a correct combination of email id and password are entered.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Password length should be between 6-12 characters.</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Application should navigate to the Dashboard page when correct email id and password are entered and login is clicked.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Forgot password should navigate to appropriate page.</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User Dashboard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 xml:space="preserve">The user’s First Name, Last Name, University, Course, Schedule, Groups and </w:t>
      </w:r>
      <w:r w:rsidRPr="008B3847">
        <w:rPr>
          <w:rFonts w:ascii="Arial" w:hAnsi="Arial" w:cs="Arial"/>
          <w:sz w:val="22"/>
          <w:szCs w:val="22"/>
        </w:rPr>
        <w:lastRenderedPageBreak/>
        <w:t>News feed should be accurately displayed for that user</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the Group name the user should get redirected to that group’s homepage</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Group Homepage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groups details like Groupname, Members list, Upcoming meetings should be accurately displayed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 xml:space="preserve">User’s request to join the group should be sent to the Admin alone when user clicks the Join button. </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New meeting the user should get redirected to the Schedule Meeting page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Discussion Thread the user should get redirected to the Discussion Thread page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If the user is a part of the group then the Join button toggles to the Leave button</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Leave button the user should be exited from the group and his/her schedule should be removed from the group</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Schedule Meeting</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Subject is a required field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meeting date cannot be an invalid or past date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the calendar icon a calendar widget should open, from which the user should be able to select a date.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date selection available time slots for that date only should be visible.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start time and end time entered should not allow to enter time period outside the suggested slots.</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When the user clicks the schedule button the meeting should be scheduled and the user should be redirected to the Group homepage.</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Discussion Thread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message entered by the user in the textbox should be displayed on the forum, when the user clicks send.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Send button should be disabled when the textbox is empty</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 xml:space="preserve">Update Profile </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All fields marked with * are required. If any such field is empty then user should not be allowed to update his/her profile.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Numeric characters are not allowed in the First Name and Last Name field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Email id should contain only one @ character and should be a valid email address</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Clicking on the Add Schedule button should redirect to Add Schedule page.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Clicking on the update button should update the user profile</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Add  Schedule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lastRenderedPageBreak/>
        <w:t>Title is a required field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meeting date cannot be an invalid or past date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the calendar icon a calendar widget should open, from which the user should be able to select a date.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When the user clicks the schedule button the meeting should be scheduled and the user should be redirected to the Group homepage.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If the repeat option is selected the particular time slot should be repeated for that time slot on the days selected by the user.</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Create Group</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Group name is a required field. An error message will be displayed if the user hits Create group button with empty group name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user should be able to search other users based on a valid email id only</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If the search members textbox is empty the Search button should be disabled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At least one member must be added before the group can be created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When a member is searched and selected that member should be visible in the Added Members list</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Create Group button the group should be created and the user should be redirected to the Group Homepage</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Join Study Group</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The user should be able to search groups based on group name</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If the search textbox is empty the Search button should be disabled</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When a group is searched and selected that group should be visible in the Search Results list</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When the Search Result is clicked the user is redirected to the Group Homepage</w:t>
      </w:r>
    </w:p>
    <w:p w:rsidR="00E01D82" w:rsidRPr="008B3847" w:rsidRDefault="00E01D82" w:rsidP="00E01D82">
      <w:pPr>
        <w:pStyle w:val="BodyText"/>
        <w:numPr>
          <w:ilvl w:val="1"/>
          <w:numId w:val="20"/>
        </w:numPr>
        <w:jc w:val="both"/>
        <w:rPr>
          <w:rFonts w:ascii="Arial" w:hAnsi="Arial" w:cs="Arial"/>
          <w:sz w:val="22"/>
          <w:szCs w:val="22"/>
        </w:rPr>
      </w:pPr>
      <w:r w:rsidRPr="008B3847">
        <w:rPr>
          <w:rFonts w:ascii="Arial" w:hAnsi="Arial" w:cs="Arial"/>
          <w:sz w:val="22"/>
          <w:szCs w:val="22"/>
        </w:rPr>
        <w:t>Sidebar</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When the user swipes right on any screen the Sidebar should be displayed. It should show the “My Profile”, “Update Profile”, “Create Study Group”, “Join Study Group”,” My Groups,” “Help”, “Settings”, “About Us” and “Logout” options</w:t>
      </w:r>
    </w:p>
    <w:p w:rsidR="00E01D82" w:rsidRPr="008B3847" w:rsidRDefault="00E01D82" w:rsidP="00E01D82">
      <w:pPr>
        <w:pStyle w:val="BodyText"/>
        <w:numPr>
          <w:ilvl w:val="2"/>
          <w:numId w:val="20"/>
        </w:numPr>
        <w:jc w:val="both"/>
        <w:rPr>
          <w:rFonts w:ascii="Arial" w:hAnsi="Arial" w:cs="Arial"/>
          <w:sz w:val="22"/>
          <w:szCs w:val="22"/>
        </w:rPr>
      </w:pPr>
      <w:r w:rsidRPr="008B3847">
        <w:rPr>
          <w:rFonts w:ascii="Arial" w:hAnsi="Arial" w:cs="Arial"/>
          <w:sz w:val="22"/>
          <w:szCs w:val="22"/>
        </w:rPr>
        <w:t>On click of the option the user should be redirected to that particular page.</w:t>
      </w:r>
    </w:p>
    <w:p w:rsidR="00E01D82" w:rsidRPr="008B3847" w:rsidRDefault="00E01D82" w:rsidP="00E01D82">
      <w:pPr>
        <w:pStyle w:val="BodyText"/>
        <w:ind w:left="1440"/>
        <w:jc w:val="both"/>
        <w:rPr>
          <w:rFonts w:ascii="Arial" w:hAnsi="Arial" w:cs="Arial"/>
          <w:sz w:val="22"/>
          <w:szCs w:val="22"/>
        </w:rPr>
      </w:pPr>
    </w:p>
    <w:p w:rsidR="00E01D82" w:rsidRPr="00FF0DAF" w:rsidRDefault="00E01D82" w:rsidP="00E01D82">
      <w:pPr>
        <w:pStyle w:val="BodyText"/>
        <w:rPr>
          <w:rFonts w:ascii="Arial" w:hAnsi="Arial" w:cs="Arial"/>
        </w:rPr>
      </w:pPr>
    </w:p>
    <w:p w:rsidR="00E01D82" w:rsidRPr="00FF0DAF" w:rsidRDefault="00E01D82" w:rsidP="00E01D82">
      <w:pPr>
        <w:pStyle w:val="BodyText"/>
        <w:ind w:left="707"/>
        <w:rPr>
          <w:rFonts w:ascii="Arial" w:hAnsi="Arial" w:cs="Arial"/>
        </w:rPr>
      </w:pPr>
      <w:r w:rsidRPr="00FF0DAF">
        <w:rPr>
          <w:rFonts w:ascii="Arial" w:hAnsi="Arial" w:cs="Arial"/>
        </w:rPr>
        <w:t>.</w:t>
      </w:r>
    </w:p>
    <w:p w:rsidR="00E01D82" w:rsidRPr="00FF0DAF" w:rsidRDefault="00E01D82" w:rsidP="00E01D82">
      <w:pPr>
        <w:pStyle w:val="Heading2"/>
        <w:numPr>
          <w:ilvl w:val="0"/>
          <w:numId w:val="0"/>
        </w:numPr>
        <w:rPr>
          <w:rFonts w:ascii="Arial" w:hAnsi="Arial" w:cs="Arial"/>
          <w:i w:val="0"/>
        </w:rPr>
      </w:pPr>
      <w:bookmarkStart w:id="72" w:name="_Toc430380983"/>
      <w:r w:rsidRPr="00FF0DAF">
        <w:rPr>
          <w:rFonts w:ascii="Arial" w:hAnsi="Arial" w:cs="Arial"/>
          <w:i w:val="0"/>
        </w:rPr>
        <w:t>6.3 Performance bounds</w:t>
      </w:r>
      <w:bookmarkEnd w:id="72"/>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 xml:space="preserve">The execution time of the application should be negligible. Interaction time between the mobile application and the database should be small. With the current scope of the project we do not expect to be supporting more that 50-60 users. </w:t>
      </w:r>
    </w:p>
    <w:p w:rsidR="00E01D82" w:rsidRPr="00FF0DAF" w:rsidRDefault="00E01D82" w:rsidP="00E01D82">
      <w:pPr>
        <w:pStyle w:val="Heading2"/>
        <w:numPr>
          <w:ilvl w:val="0"/>
          <w:numId w:val="0"/>
        </w:numPr>
        <w:rPr>
          <w:rFonts w:ascii="Arial" w:hAnsi="Arial" w:cs="Arial"/>
          <w:i w:val="0"/>
        </w:rPr>
      </w:pPr>
      <w:bookmarkStart w:id="73" w:name="_Toc430380984"/>
      <w:r w:rsidRPr="00FF0DAF">
        <w:rPr>
          <w:rFonts w:ascii="Arial" w:hAnsi="Arial" w:cs="Arial"/>
          <w:i w:val="0"/>
        </w:rPr>
        <w:lastRenderedPageBreak/>
        <w:t>6.4 Identification of critical components</w:t>
      </w:r>
      <w:bookmarkEnd w:id="73"/>
    </w:p>
    <w:p w:rsidR="00E01D82" w:rsidRPr="00FF0DAF" w:rsidRDefault="00E01D82" w:rsidP="00E01D82">
      <w:pPr>
        <w:pStyle w:val="BodyText"/>
        <w:jc w:val="both"/>
        <w:rPr>
          <w:rFonts w:ascii="Arial" w:hAnsi="Arial" w:cs="Arial"/>
          <w:sz w:val="22"/>
          <w:szCs w:val="22"/>
        </w:rPr>
      </w:pPr>
      <w:r w:rsidRPr="00FF0DAF">
        <w:rPr>
          <w:rFonts w:ascii="Arial" w:hAnsi="Arial" w:cs="Arial"/>
          <w:sz w:val="22"/>
          <w:szCs w:val="22"/>
        </w:rPr>
        <w:t xml:space="preserve">The most critical component of the application is the interval tree algorithm which will calculate the free time period between the various users. </w:t>
      </w:r>
    </w:p>
    <w:p w:rsidR="00E01D82" w:rsidRPr="00FF0DAF" w:rsidRDefault="00E01D82" w:rsidP="00E01D82">
      <w:pPr>
        <w:pStyle w:val="BodyText"/>
        <w:rPr>
          <w:rFonts w:ascii="Dustismo Roman" w:hAnsi="Dustismo Roman"/>
        </w:rPr>
      </w:pPr>
    </w:p>
    <w:p w:rsidR="00E01D82" w:rsidRPr="00FF0DAF" w:rsidRDefault="00E01D82" w:rsidP="00E01D82">
      <w:pPr>
        <w:pStyle w:val="BodyText"/>
        <w:pageBreakBefore/>
        <w:rPr>
          <w:rFonts w:ascii="Dustismo Roman" w:hAnsi="Dustismo Roman"/>
        </w:rPr>
      </w:pPr>
    </w:p>
    <w:p w:rsidR="00E01D82" w:rsidRPr="00FF0DAF" w:rsidRDefault="00E01D82" w:rsidP="00E01D82">
      <w:pPr>
        <w:pStyle w:val="Heading1"/>
        <w:numPr>
          <w:ilvl w:val="0"/>
          <w:numId w:val="0"/>
        </w:numPr>
      </w:pPr>
      <w:bookmarkStart w:id="74" w:name="_Toc430380985"/>
      <w:r w:rsidRPr="00FF0DAF">
        <w:t>7.0 Appendices</w:t>
      </w:r>
      <w:bookmarkEnd w:id="74"/>
    </w:p>
    <w:p w:rsidR="00E01D82" w:rsidRPr="008B3847" w:rsidRDefault="00E01D82" w:rsidP="00E01D82">
      <w:pPr>
        <w:pStyle w:val="BodyText"/>
        <w:rPr>
          <w:rFonts w:ascii="Arial" w:hAnsi="Arial" w:cs="Arial"/>
          <w:sz w:val="22"/>
          <w:szCs w:val="22"/>
        </w:rPr>
      </w:pPr>
      <w:r w:rsidRPr="008B3847">
        <w:rPr>
          <w:rFonts w:ascii="Arial" w:hAnsi="Arial" w:cs="Arial"/>
          <w:sz w:val="22"/>
          <w:szCs w:val="22"/>
        </w:rPr>
        <w:t>Presents information that supplements the design specification.</w:t>
      </w:r>
    </w:p>
    <w:p w:rsidR="00E01D82" w:rsidRPr="00FF0DAF" w:rsidRDefault="00E01D82" w:rsidP="00E01D82">
      <w:pPr>
        <w:pStyle w:val="Heading2"/>
        <w:numPr>
          <w:ilvl w:val="0"/>
          <w:numId w:val="0"/>
        </w:numPr>
        <w:rPr>
          <w:i w:val="0"/>
        </w:rPr>
      </w:pPr>
      <w:bookmarkStart w:id="75" w:name="_Toc430380986"/>
      <w:r w:rsidRPr="00FF0DAF">
        <w:rPr>
          <w:i w:val="0"/>
        </w:rPr>
        <w:t>7.1 Requirements traceability matrix</w:t>
      </w:r>
      <w:bookmarkEnd w:id="75"/>
    </w:p>
    <w:p w:rsidR="00E01D82" w:rsidRPr="008B3847" w:rsidRDefault="00E01D82" w:rsidP="00E01D82">
      <w:pPr>
        <w:pStyle w:val="Heading2"/>
        <w:numPr>
          <w:ilvl w:val="0"/>
          <w:numId w:val="0"/>
        </w:numPr>
        <w:rPr>
          <w:rFonts w:ascii="Arial" w:hAnsi="Arial" w:cs="Arial"/>
          <w:b w:val="0"/>
          <w:i w:val="0"/>
          <w:sz w:val="22"/>
        </w:rPr>
      </w:pPr>
      <w:bookmarkStart w:id="76" w:name="_Toc430380987"/>
      <w:r w:rsidRPr="008B3847">
        <w:rPr>
          <w:rFonts w:ascii="Arial" w:hAnsi="Arial" w:cs="Arial"/>
          <w:b w:val="0"/>
          <w:i w:val="0"/>
          <w:sz w:val="22"/>
        </w:rPr>
        <w:t>A matrix that traces stated components and data structures to software requirements will be updated at a later stage.</w:t>
      </w:r>
      <w:bookmarkEnd w:id="76"/>
    </w:p>
    <w:p w:rsidR="00E01D82" w:rsidRPr="008B3847" w:rsidRDefault="00E01D82" w:rsidP="00E01D82">
      <w:pPr>
        <w:pStyle w:val="Heading2"/>
        <w:numPr>
          <w:ilvl w:val="0"/>
          <w:numId w:val="0"/>
        </w:numPr>
        <w:rPr>
          <w:rFonts w:ascii="Arial" w:hAnsi="Arial" w:cs="Arial"/>
          <w:i w:val="0"/>
        </w:rPr>
      </w:pPr>
      <w:bookmarkStart w:id="77" w:name="_Toc430380988"/>
      <w:r w:rsidRPr="008B3847">
        <w:rPr>
          <w:rFonts w:ascii="Arial" w:hAnsi="Arial" w:cs="Arial"/>
          <w:i w:val="0"/>
        </w:rPr>
        <w:t>7.2 Packaging and installation issues</w:t>
      </w:r>
      <w:bookmarkEnd w:id="77"/>
    </w:p>
    <w:p w:rsidR="00E01D82" w:rsidRPr="008B3847" w:rsidRDefault="00E01D82" w:rsidP="00E01D82">
      <w:pPr>
        <w:pStyle w:val="BodyText"/>
        <w:rPr>
          <w:rFonts w:ascii="Arial" w:hAnsi="Arial" w:cs="Arial"/>
          <w:sz w:val="22"/>
          <w:szCs w:val="22"/>
        </w:rPr>
      </w:pPr>
      <w:r w:rsidRPr="008B3847">
        <w:rPr>
          <w:rFonts w:ascii="Arial" w:hAnsi="Arial" w:cs="Arial"/>
          <w:sz w:val="22"/>
          <w:szCs w:val="22"/>
        </w:rPr>
        <w:t xml:space="preserve">There are no special considerations for software packaging and installation for this application. The user can download and install the application package from Google play store once it is made available.  </w:t>
      </w:r>
    </w:p>
    <w:p w:rsidR="00E01D82" w:rsidRPr="008B3847" w:rsidRDefault="00E01D82" w:rsidP="00E01D82">
      <w:pPr>
        <w:pStyle w:val="Heading2"/>
        <w:numPr>
          <w:ilvl w:val="0"/>
          <w:numId w:val="0"/>
        </w:numPr>
        <w:rPr>
          <w:rFonts w:ascii="Arial" w:hAnsi="Arial" w:cs="Arial"/>
          <w:i w:val="0"/>
        </w:rPr>
      </w:pPr>
      <w:bookmarkStart w:id="78" w:name="_Toc430380989"/>
      <w:r w:rsidRPr="008B3847">
        <w:rPr>
          <w:rFonts w:ascii="Arial" w:hAnsi="Arial" w:cs="Arial"/>
          <w:i w:val="0"/>
        </w:rPr>
        <w:t>7.3 Design metrics to be used</w:t>
      </w:r>
      <w:bookmarkEnd w:id="78"/>
    </w:p>
    <w:p w:rsidR="00E01D82" w:rsidRPr="008B3847" w:rsidRDefault="00E01D82" w:rsidP="00E01D82">
      <w:pPr>
        <w:pStyle w:val="BodyText"/>
        <w:rPr>
          <w:rFonts w:ascii="Arial" w:hAnsi="Arial" w:cs="Arial"/>
          <w:sz w:val="22"/>
        </w:rPr>
      </w:pPr>
      <w:r w:rsidRPr="008B3847">
        <w:rPr>
          <w:rFonts w:ascii="Arial" w:hAnsi="Arial" w:cs="Arial"/>
          <w:sz w:val="22"/>
        </w:rPr>
        <w:t xml:space="preserve">Complexity and goodness of the design will be measured through stability and flexibility of the application which is ensured on developer end as the application is based on MVC-Model View Controller design architecture. As mentioned earlier, MVC architecture helps developer to only change parts of the design model without any requirement to alter the complete design. </w:t>
      </w:r>
    </w:p>
    <w:p w:rsidR="00E01D82" w:rsidRPr="008B3847" w:rsidRDefault="00E01D82" w:rsidP="00E01D82">
      <w:pPr>
        <w:rPr>
          <w:rFonts w:ascii="Arial" w:hAnsi="Arial" w:cs="Arial"/>
        </w:rPr>
      </w:pPr>
    </w:p>
    <w:p w:rsidR="001B2EAD" w:rsidRDefault="00BF34FC"/>
    <w:sectPr w:rsidR="001B2EAD" w:rsidSect="00E01D82">
      <w:headerReference w:type="even" r:id="rId20"/>
      <w:headerReference w:type="default" r:id="rId21"/>
      <w:footerReference w:type="even" r:id="rId22"/>
      <w:footerReference w:type="default" r:id="rId23"/>
      <w:headerReference w:type="first" r:id="rId24"/>
      <w:footerReference w:type="first" r:id="rId25"/>
      <w:footnotePr>
        <w:pos w:val="beneathText"/>
      </w:footnotePr>
      <w:pgSz w:w="12240" w:h="15840"/>
      <w:pgMar w:top="1693" w:right="1134" w:bottom="1693"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4FC" w:rsidRDefault="00BF34FC">
      <w:r>
        <w:separator/>
      </w:r>
    </w:p>
  </w:endnote>
  <w:endnote w:type="continuationSeparator" w:id="0">
    <w:p w:rsidR="00BF34FC" w:rsidRDefault="00BF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ustismo Roman">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9A3" w:rsidRDefault="00BF34F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9A3" w:rsidRDefault="00BF34F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9A3" w:rsidRDefault="00BF34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4FC" w:rsidRDefault="00BF34FC">
      <w:r>
        <w:separator/>
      </w:r>
    </w:p>
  </w:footnote>
  <w:footnote w:type="continuationSeparator" w:id="0">
    <w:p w:rsidR="00BF34FC" w:rsidRDefault="00BF34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9A3" w:rsidRDefault="00BF34F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9A3" w:rsidRDefault="00BF34F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9A3" w:rsidRDefault="00BF34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D7739E"/>
    <w:multiLevelType w:val="hybridMultilevel"/>
    <w:tmpl w:val="347E4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8F6A0C"/>
    <w:multiLevelType w:val="hybridMultilevel"/>
    <w:tmpl w:val="1B0AC5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072E50"/>
    <w:multiLevelType w:val="hybridMultilevel"/>
    <w:tmpl w:val="278C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F60AF"/>
    <w:multiLevelType w:val="hybridMultilevel"/>
    <w:tmpl w:val="45F4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F0F18"/>
    <w:multiLevelType w:val="hybridMultilevel"/>
    <w:tmpl w:val="BD2A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67000"/>
    <w:multiLevelType w:val="hybridMultilevel"/>
    <w:tmpl w:val="016CD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3B37C8"/>
    <w:multiLevelType w:val="hybridMultilevel"/>
    <w:tmpl w:val="32CA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8389C"/>
    <w:multiLevelType w:val="hybridMultilevel"/>
    <w:tmpl w:val="907671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EE4C06"/>
    <w:multiLevelType w:val="hybridMultilevel"/>
    <w:tmpl w:val="8E84F9F2"/>
    <w:lvl w:ilvl="0" w:tplc="51209328">
      <w:start w:val="1"/>
      <w:numFmt w:val="decimal"/>
      <w:lvlText w:val="%1."/>
      <w:lvlJc w:val="left"/>
      <w:pPr>
        <w:ind w:left="1710" w:hanging="360"/>
      </w:pPr>
      <w:rPr>
        <w:rFonts w:cs="Times New Roman"/>
        <w:b/>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534F46DD"/>
    <w:multiLevelType w:val="hybridMultilevel"/>
    <w:tmpl w:val="7FBC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E70BA"/>
    <w:multiLevelType w:val="hybridMultilevel"/>
    <w:tmpl w:val="D80CE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9A5669E"/>
    <w:multiLevelType w:val="hybridMultilevel"/>
    <w:tmpl w:val="E99CB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F4328"/>
    <w:multiLevelType w:val="hybridMultilevel"/>
    <w:tmpl w:val="0B2E58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5FF86A03"/>
    <w:multiLevelType w:val="hybridMultilevel"/>
    <w:tmpl w:val="3EC09930"/>
    <w:lvl w:ilvl="0" w:tplc="3886ECD6">
      <w:start w:val="3"/>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15:restartNumberingAfterBreak="0">
    <w:nsid w:val="63033E83"/>
    <w:multiLevelType w:val="hybridMultilevel"/>
    <w:tmpl w:val="94CCE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6D13E4E"/>
    <w:multiLevelType w:val="hybridMultilevel"/>
    <w:tmpl w:val="E52ED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0174B2"/>
    <w:multiLevelType w:val="hybridMultilevel"/>
    <w:tmpl w:val="D576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03934"/>
    <w:multiLevelType w:val="hybridMultilevel"/>
    <w:tmpl w:val="97622D2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6" w15:restartNumberingAfterBreak="0">
    <w:nsid w:val="79726498"/>
    <w:multiLevelType w:val="hybridMultilevel"/>
    <w:tmpl w:val="D570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3725C"/>
    <w:multiLevelType w:val="hybridMultilevel"/>
    <w:tmpl w:val="7F101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B2C0FCC"/>
    <w:multiLevelType w:val="hybridMultilevel"/>
    <w:tmpl w:val="7C6CB2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6"/>
  </w:num>
  <w:num w:numId="10">
    <w:abstractNumId w:val="25"/>
  </w:num>
  <w:num w:numId="11">
    <w:abstractNumId w:val="13"/>
  </w:num>
  <w:num w:numId="12">
    <w:abstractNumId w:val="18"/>
  </w:num>
  <w:num w:numId="13">
    <w:abstractNumId w:val="27"/>
  </w:num>
  <w:num w:numId="14">
    <w:abstractNumId w:val="23"/>
  </w:num>
  <w:num w:numId="15">
    <w:abstractNumId w:val="28"/>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5"/>
  </w:num>
  <w:num w:numId="21">
    <w:abstractNumId w:val="20"/>
  </w:num>
  <w:num w:numId="22">
    <w:abstractNumId w:val="21"/>
  </w:num>
  <w:num w:numId="23">
    <w:abstractNumId w:val="12"/>
  </w:num>
  <w:num w:numId="24">
    <w:abstractNumId w:val="19"/>
  </w:num>
  <w:num w:numId="25">
    <w:abstractNumId w:val="24"/>
  </w:num>
  <w:num w:numId="26">
    <w:abstractNumId w:val="11"/>
  </w:num>
  <w:num w:numId="27">
    <w:abstractNumId w:val="10"/>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82"/>
    <w:rsid w:val="00203B68"/>
    <w:rsid w:val="00237AA1"/>
    <w:rsid w:val="002A4134"/>
    <w:rsid w:val="00B6646A"/>
    <w:rsid w:val="00BF34FC"/>
    <w:rsid w:val="00DE66CB"/>
    <w:rsid w:val="00E01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CCF20-F78D-4C9B-89F6-0111E152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D82"/>
    <w:pPr>
      <w:widowControl w:val="0"/>
      <w:suppressAutoHyphens/>
      <w:spacing w:after="0" w:line="240" w:lineRule="auto"/>
    </w:pPr>
    <w:rPr>
      <w:rFonts w:ascii="Liberation Serif" w:eastAsia="DejaVu Sans" w:hAnsi="Liberation Serif" w:cs="Times New Roman"/>
      <w:kern w:val="1"/>
      <w:sz w:val="24"/>
      <w:szCs w:val="24"/>
      <w:lang w:val="en-US"/>
    </w:rPr>
  </w:style>
  <w:style w:type="paragraph" w:styleId="Heading1">
    <w:name w:val="heading 1"/>
    <w:basedOn w:val="Heading"/>
    <w:next w:val="BodyText"/>
    <w:link w:val="Heading1Char"/>
    <w:qFormat/>
    <w:rsid w:val="00E01D82"/>
    <w:pPr>
      <w:numPr>
        <w:numId w:val="1"/>
      </w:numPr>
      <w:outlineLvl w:val="0"/>
    </w:pPr>
    <w:rPr>
      <w:b/>
      <w:bCs/>
      <w:sz w:val="32"/>
      <w:szCs w:val="32"/>
    </w:rPr>
  </w:style>
  <w:style w:type="paragraph" w:styleId="Heading2">
    <w:name w:val="heading 2"/>
    <w:basedOn w:val="Heading"/>
    <w:next w:val="BodyText"/>
    <w:link w:val="Heading2Char"/>
    <w:qFormat/>
    <w:rsid w:val="00E01D82"/>
    <w:pPr>
      <w:numPr>
        <w:ilvl w:val="1"/>
        <w:numId w:val="1"/>
      </w:numPr>
      <w:outlineLvl w:val="1"/>
    </w:pPr>
    <w:rPr>
      <w:b/>
      <w:bCs/>
      <w:i/>
      <w:iCs/>
    </w:rPr>
  </w:style>
  <w:style w:type="paragraph" w:styleId="Heading3">
    <w:name w:val="heading 3"/>
    <w:basedOn w:val="Heading"/>
    <w:next w:val="BodyText"/>
    <w:link w:val="Heading3Char"/>
    <w:qFormat/>
    <w:rsid w:val="00E01D82"/>
    <w:pPr>
      <w:numPr>
        <w:ilvl w:val="2"/>
        <w:numId w:val="1"/>
      </w:numPr>
      <w:outlineLvl w:val="2"/>
    </w:pPr>
    <w:rPr>
      <w:b/>
      <w:bCs/>
    </w:rPr>
  </w:style>
  <w:style w:type="paragraph" w:styleId="Heading4">
    <w:name w:val="heading 4"/>
    <w:basedOn w:val="Heading"/>
    <w:next w:val="BodyText"/>
    <w:link w:val="Heading4Char"/>
    <w:qFormat/>
    <w:rsid w:val="00E01D82"/>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D82"/>
    <w:rPr>
      <w:rFonts w:ascii="Liberation Sans" w:eastAsia="DejaVu Sans" w:hAnsi="Liberation Sans" w:cs="DejaVu Sans"/>
      <w:b/>
      <w:bCs/>
      <w:kern w:val="1"/>
      <w:sz w:val="32"/>
      <w:szCs w:val="32"/>
      <w:lang w:val="en-US"/>
    </w:rPr>
  </w:style>
  <w:style w:type="character" w:customStyle="1" w:styleId="Heading2Char">
    <w:name w:val="Heading 2 Char"/>
    <w:basedOn w:val="DefaultParagraphFont"/>
    <w:link w:val="Heading2"/>
    <w:rsid w:val="00E01D82"/>
    <w:rPr>
      <w:rFonts w:ascii="Liberation Sans" w:eastAsia="DejaVu Sans" w:hAnsi="Liberation Sans" w:cs="DejaVu Sans"/>
      <w:b/>
      <w:bCs/>
      <w:i/>
      <w:iCs/>
      <w:kern w:val="1"/>
      <w:sz w:val="28"/>
      <w:szCs w:val="28"/>
      <w:lang w:val="en-US"/>
    </w:rPr>
  </w:style>
  <w:style w:type="character" w:customStyle="1" w:styleId="Heading3Char">
    <w:name w:val="Heading 3 Char"/>
    <w:basedOn w:val="DefaultParagraphFont"/>
    <w:link w:val="Heading3"/>
    <w:rsid w:val="00E01D82"/>
    <w:rPr>
      <w:rFonts w:ascii="Liberation Sans" w:eastAsia="DejaVu Sans" w:hAnsi="Liberation Sans" w:cs="DejaVu Sans"/>
      <w:b/>
      <w:bCs/>
      <w:kern w:val="1"/>
      <w:sz w:val="28"/>
      <w:szCs w:val="28"/>
      <w:lang w:val="en-US"/>
    </w:rPr>
  </w:style>
  <w:style w:type="character" w:customStyle="1" w:styleId="Heading4Char">
    <w:name w:val="Heading 4 Char"/>
    <w:basedOn w:val="DefaultParagraphFont"/>
    <w:link w:val="Heading4"/>
    <w:rsid w:val="00E01D82"/>
    <w:rPr>
      <w:rFonts w:ascii="Liberation Sans" w:eastAsia="DejaVu Sans" w:hAnsi="Liberation Sans" w:cs="DejaVu Sans"/>
      <w:b/>
      <w:bCs/>
      <w:i/>
      <w:iCs/>
      <w:kern w:val="1"/>
      <w:sz w:val="24"/>
      <w:szCs w:val="24"/>
      <w:lang w:val="en-US"/>
    </w:rPr>
  </w:style>
  <w:style w:type="character" w:customStyle="1" w:styleId="Bullets">
    <w:name w:val="Bullets"/>
    <w:rsid w:val="00E01D82"/>
    <w:rPr>
      <w:rFonts w:ascii="StarSymbol" w:eastAsia="StarSymbol" w:hAnsi="StarSymbol" w:cs="StarSymbol"/>
      <w:sz w:val="18"/>
      <w:szCs w:val="18"/>
    </w:rPr>
  </w:style>
  <w:style w:type="paragraph" w:customStyle="1" w:styleId="Heading">
    <w:name w:val="Heading"/>
    <w:basedOn w:val="Normal"/>
    <w:next w:val="BodyText"/>
    <w:rsid w:val="00E01D82"/>
    <w:pPr>
      <w:keepNext/>
      <w:spacing w:before="240" w:after="120"/>
    </w:pPr>
    <w:rPr>
      <w:rFonts w:ascii="Liberation Sans" w:hAnsi="Liberation Sans" w:cs="DejaVu Sans"/>
      <w:sz w:val="28"/>
      <w:szCs w:val="28"/>
    </w:rPr>
  </w:style>
  <w:style w:type="paragraph" w:styleId="BodyText">
    <w:name w:val="Body Text"/>
    <w:basedOn w:val="Normal"/>
    <w:link w:val="BodyTextChar"/>
    <w:semiHidden/>
    <w:rsid w:val="00E01D82"/>
    <w:pPr>
      <w:spacing w:after="120"/>
    </w:pPr>
  </w:style>
  <w:style w:type="character" w:customStyle="1" w:styleId="BodyTextChar">
    <w:name w:val="Body Text Char"/>
    <w:basedOn w:val="DefaultParagraphFont"/>
    <w:link w:val="BodyText"/>
    <w:semiHidden/>
    <w:rsid w:val="00E01D82"/>
    <w:rPr>
      <w:rFonts w:ascii="Liberation Serif" w:eastAsia="DejaVu Sans" w:hAnsi="Liberation Serif" w:cs="Times New Roman"/>
      <w:kern w:val="1"/>
      <w:sz w:val="24"/>
      <w:szCs w:val="24"/>
      <w:lang w:val="en-US"/>
    </w:rPr>
  </w:style>
  <w:style w:type="paragraph" w:styleId="List">
    <w:name w:val="List"/>
    <w:basedOn w:val="BodyText"/>
    <w:semiHidden/>
    <w:rsid w:val="00E01D82"/>
  </w:style>
  <w:style w:type="paragraph" w:styleId="Caption">
    <w:name w:val="caption"/>
    <w:basedOn w:val="Normal"/>
    <w:qFormat/>
    <w:rsid w:val="00E01D82"/>
    <w:pPr>
      <w:suppressLineNumbers/>
      <w:spacing w:before="120" w:after="120"/>
    </w:pPr>
    <w:rPr>
      <w:i/>
      <w:iCs/>
    </w:rPr>
  </w:style>
  <w:style w:type="paragraph" w:customStyle="1" w:styleId="Index">
    <w:name w:val="Index"/>
    <w:basedOn w:val="Normal"/>
    <w:rsid w:val="00E01D82"/>
    <w:pPr>
      <w:suppressLineNumbers/>
    </w:pPr>
  </w:style>
  <w:style w:type="paragraph" w:customStyle="1" w:styleId="ContentsHeading">
    <w:name w:val="Contents Heading"/>
    <w:basedOn w:val="Heading"/>
    <w:rsid w:val="00E01D82"/>
    <w:pPr>
      <w:suppressLineNumbers/>
    </w:pPr>
    <w:rPr>
      <w:b/>
      <w:bCs/>
      <w:sz w:val="32"/>
      <w:szCs w:val="32"/>
    </w:rPr>
  </w:style>
  <w:style w:type="paragraph" w:styleId="TOC1">
    <w:name w:val="toc 1"/>
    <w:basedOn w:val="Index"/>
    <w:uiPriority w:val="39"/>
    <w:rsid w:val="00E01D82"/>
    <w:pPr>
      <w:tabs>
        <w:tab w:val="right" w:leader="dot" w:pos="9972"/>
      </w:tabs>
    </w:pPr>
  </w:style>
  <w:style w:type="paragraph" w:styleId="TOC2">
    <w:name w:val="toc 2"/>
    <w:basedOn w:val="Index"/>
    <w:uiPriority w:val="39"/>
    <w:rsid w:val="00E01D82"/>
    <w:pPr>
      <w:tabs>
        <w:tab w:val="right" w:leader="dot" w:pos="9972"/>
      </w:tabs>
      <w:ind w:left="283"/>
    </w:pPr>
  </w:style>
  <w:style w:type="paragraph" w:styleId="TOC3">
    <w:name w:val="toc 3"/>
    <w:basedOn w:val="Index"/>
    <w:uiPriority w:val="39"/>
    <w:rsid w:val="00E01D82"/>
    <w:pPr>
      <w:tabs>
        <w:tab w:val="right" w:leader="dot" w:pos="9972"/>
      </w:tabs>
      <w:ind w:left="566"/>
    </w:pPr>
  </w:style>
  <w:style w:type="paragraph" w:styleId="TOC4">
    <w:name w:val="toc 4"/>
    <w:basedOn w:val="Index"/>
    <w:uiPriority w:val="39"/>
    <w:rsid w:val="00E01D82"/>
    <w:pPr>
      <w:tabs>
        <w:tab w:val="right" w:leader="dot" w:pos="9972"/>
      </w:tabs>
      <w:ind w:left="849"/>
    </w:pPr>
  </w:style>
  <w:style w:type="paragraph" w:styleId="Header">
    <w:name w:val="header"/>
    <w:basedOn w:val="Normal"/>
    <w:link w:val="HeaderChar"/>
    <w:semiHidden/>
    <w:rsid w:val="00E01D82"/>
    <w:pPr>
      <w:suppressLineNumbers/>
      <w:tabs>
        <w:tab w:val="center" w:pos="4986"/>
        <w:tab w:val="right" w:pos="9972"/>
      </w:tabs>
    </w:pPr>
  </w:style>
  <w:style w:type="character" w:customStyle="1" w:styleId="HeaderChar">
    <w:name w:val="Header Char"/>
    <w:basedOn w:val="DefaultParagraphFont"/>
    <w:link w:val="Header"/>
    <w:semiHidden/>
    <w:rsid w:val="00E01D82"/>
    <w:rPr>
      <w:rFonts w:ascii="Liberation Serif" w:eastAsia="DejaVu Sans" w:hAnsi="Liberation Serif" w:cs="Times New Roman"/>
      <w:kern w:val="1"/>
      <w:sz w:val="24"/>
      <w:szCs w:val="24"/>
      <w:lang w:val="en-US"/>
    </w:rPr>
  </w:style>
  <w:style w:type="paragraph" w:styleId="Footer">
    <w:name w:val="footer"/>
    <w:basedOn w:val="Normal"/>
    <w:link w:val="FooterChar"/>
    <w:semiHidden/>
    <w:rsid w:val="00E01D82"/>
    <w:pPr>
      <w:suppressLineNumbers/>
      <w:tabs>
        <w:tab w:val="center" w:pos="4986"/>
        <w:tab w:val="right" w:pos="9972"/>
      </w:tabs>
    </w:pPr>
  </w:style>
  <w:style w:type="character" w:customStyle="1" w:styleId="FooterChar">
    <w:name w:val="Footer Char"/>
    <w:basedOn w:val="DefaultParagraphFont"/>
    <w:link w:val="Footer"/>
    <w:semiHidden/>
    <w:rsid w:val="00E01D82"/>
    <w:rPr>
      <w:rFonts w:ascii="Liberation Serif" w:eastAsia="DejaVu Sans" w:hAnsi="Liberation Serif" w:cs="Times New Roman"/>
      <w:kern w:val="1"/>
      <w:sz w:val="24"/>
      <w:szCs w:val="24"/>
      <w:lang w:val="en-US"/>
    </w:rPr>
  </w:style>
  <w:style w:type="paragraph" w:customStyle="1" w:styleId="TableContents">
    <w:name w:val="Table Contents"/>
    <w:basedOn w:val="Normal"/>
    <w:rsid w:val="00E01D82"/>
    <w:pPr>
      <w:suppressLineNumbers/>
    </w:pPr>
  </w:style>
  <w:style w:type="paragraph" w:customStyle="1" w:styleId="template">
    <w:name w:val="template"/>
    <w:basedOn w:val="Normal"/>
    <w:rsid w:val="00E01D82"/>
    <w:pPr>
      <w:widowControl/>
      <w:suppressAutoHyphens w:val="0"/>
      <w:spacing w:line="240" w:lineRule="exact"/>
    </w:pPr>
    <w:rPr>
      <w:rFonts w:ascii="Arial" w:eastAsia="Times New Roman" w:hAnsi="Arial"/>
      <w:i/>
      <w:kern w:val="0"/>
      <w:sz w:val="22"/>
      <w:szCs w:val="20"/>
    </w:rPr>
  </w:style>
  <w:style w:type="paragraph" w:styleId="BalloonText">
    <w:name w:val="Balloon Text"/>
    <w:basedOn w:val="Normal"/>
    <w:link w:val="BalloonTextChar"/>
    <w:uiPriority w:val="99"/>
    <w:semiHidden/>
    <w:unhideWhenUsed/>
    <w:rsid w:val="00E01D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D82"/>
    <w:rPr>
      <w:rFonts w:ascii="Segoe UI" w:eastAsia="DejaVu Sans" w:hAnsi="Segoe UI" w:cs="Segoe UI"/>
      <w:kern w:val="1"/>
      <w:sz w:val="18"/>
      <w:szCs w:val="18"/>
      <w:lang w:val="en-US"/>
    </w:rPr>
  </w:style>
  <w:style w:type="paragraph" w:styleId="ListParagraph">
    <w:name w:val="List Paragraph"/>
    <w:basedOn w:val="Normal"/>
    <w:uiPriority w:val="34"/>
    <w:qFormat/>
    <w:rsid w:val="00E01D82"/>
    <w:pPr>
      <w:ind w:left="720"/>
    </w:pPr>
  </w:style>
  <w:style w:type="paragraph" w:styleId="Title">
    <w:name w:val="Title"/>
    <w:basedOn w:val="Normal"/>
    <w:link w:val="TitleChar"/>
    <w:qFormat/>
    <w:rsid w:val="00E01D82"/>
    <w:pPr>
      <w:widowControl/>
      <w:suppressAutoHyphens w:val="0"/>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E01D82"/>
    <w:rPr>
      <w:rFonts w:ascii="Arial" w:eastAsia="Times New Roman" w:hAnsi="Arial" w:cs="Times New Roman"/>
      <w:b/>
      <w:kern w:val="28"/>
      <w:sz w:val="64"/>
      <w:szCs w:val="20"/>
      <w:lang w:val="en-US"/>
    </w:rPr>
  </w:style>
  <w:style w:type="paragraph" w:customStyle="1" w:styleId="ByLine">
    <w:name w:val="ByLine"/>
    <w:basedOn w:val="Title"/>
    <w:rsid w:val="00E01D82"/>
    <w:rPr>
      <w:sz w:val="28"/>
    </w:rPr>
  </w:style>
  <w:style w:type="table" w:styleId="TableGrid">
    <w:name w:val="Table Grid"/>
    <w:basedOn w:val="TableNormal"/>
    <w:rsid w:val="00E01D82"/>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rsid w:val="00E01D82"/>
  </w:style>
  <w:style w:type="paragraph" w:customStyle="1" w:styleId="level4">
    <w:name w:val="level 4"/>
    <w:basedOn w:val="Normal"/>
    <w:rsid w:val="00E01D82"/>
    <w:pPr>
      <w:widowControl/>
      <w:suppressAutoHyphens w:val="0"/>
      <w:spacing w:before="120" w:after="120" w:line="240" w:lineRule="exact"/>
      <w:ind w:left="634"/>
    </w:pPr>
    <w:rPr>
      <w:rFonts w:ascii="Times" w:eastAsia="Times New Roman" w:hAnsi="Times"/>
      <w:kern w:val="0"/>
      <w:szCs w:val="20"/>
    </w:rPr>
  </w:style>
  <w:style w:type="paragraph" w:customStyle="1" w:styleId="level3text">
    <w:name w:val="level 3 text"/>
    <w:basedOn w:val="Normal"/>
    <w:rsid w:val="00E01D82"/>
    <w:pPr>
      <w:widowControl/>
      <w:suppressAutoHyphens w:val="0"/>
      <w:spacing w:line="220" w:lineRule="exact"/>
      <w:ind w:left="1350" w:hanging="716"/>
    </w:pPr>
    <w:rPr>
      <w:rFonts w:ascii="Arial" w:eastAsia="Times New Roman" w:hAnsi="Arial"/>
      <w:i/>
      <w:kern w:val="0"/>
      <w:sz w:val="22"/>
      <w:szCs w:val="20"/>
    </w:rPr>
  </w:style>
  <w:style w:type="paragraph" w:customStyle="1" w:styleId="TOCEntry">
    <w:name w:val="TOCEntry"/>
    <w:basedOn w:val="Normal"/>
    <w:rsid w:val="00E01D82"/>
    <w:pPr>
      <w:keepNext/>
      <w:keepLines/>
      <w:widowControl/>
      <w:suppressAutoHyphens w:val="0"/>
      <w:spacing w:before="120" w:after="240" w:line="240" w:lineRule="atLeast"/>
    </w:pPr>
    <w:rPr>
      <w:rFonts w:ascii="Times" w:eastAsia="Times New Roman" w:hAnsi="Times"/>
      <w:b/>
      <w:kern w:val="0"/>
      <w:sz w:val="36"/>
      <w:szCs w:val="20"/>
    </w:rPr>
  </w:style>
  <w:style w:type="paragraph" w:styleId="TOCHeading">
    <w:name w:val="TOC Heading"/>
    <w:basedOn w:val="Heading1"/>
    <w:next w:val="Normal"/>
    <w:uiPriority w:val="39"/>
    <w:unhideWhenUsed/>
    <w:qFormat/>
    <w:rsid w:val="00E01D82"/>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5">
    <w:name w:val="toc 5"/>
    <w:basedOn w:val="Normal"/>
    <w:next w:val="Normal"/>
    <w:autoRedefine/>
    <w:uiPriority w:val="39"/>
    <w:unhideWhenUsed/>
    <w:rsid w:val="00E01D82"/>
    <w:pPr>
      <w:widowControl/>
      <w:suppressAutoHyphens w:val="0"/>
      <w:spacing w:after="100" w:line="259" w:lineRule="auto"/>
      <w:ind w:left="880"/>
    </w:pPr>
    <w:rPr>
      <w:rFonts w:asciiTheme="minorHAnsi" w:eastAsiaTheme="minorEastAsia" w:hAnsiTheme="minorHAnsi" w:cstheme="minorBidi"/>
      <w:kern w:val="0"/>
      <w:sz w:val="22"/>
      <w:szCs w:val="22"/>
      <w:lang w:val="en-IN" w:eastAsia="en-IN"/>
    </w:rPr>
  </w:style>
  <w:style w:type="paragraph" w:styleId="TOC6">
    <w:name w:val="toc 6"/>
    <w:basedOn w:val="Normal"/>
    <w:next w:val="Normal"/>
    <w:autoRedefine/>
    <w:uiPriority w:val="39"/>
    <w:unhideWhenUsed/>
    <w:rsid w:val="00E01D82"/>
    <w:pPr>
      <w:widowControl/>
      <w:suppressAutoHyphens w:val="0"/>
      <w:spacing w:after="100" w:line="259" w:lineRule="auto"/>
      <w:ind w:left="1100"/>
    </w:pPr>
    <w:rPr>
      <w:rFonts w:asciiTheme="minorHAnsi" w:eastAsiaTheme="minorEastAsia" w:hAnsiTheme="minorHAnsi" w:cstheme="minorBidi"/>
      <w:kern w:val="0"/>
      <w:sz w:val="22"/>
      <w:szCs w:val="22"/>
      <w:lang w:val="en-IN" w:eastAsia="en-IN"/>
    </w:rPr>
  </w:style>
  <w:style w:type="paragraph" w:styleId="TOC7">
    <w:name w:val="toc 7"/>
    <w:basedOn w:val="Normal"/>
    <w:next w:val="Normal"/>
    <w:autoRedefine/>
    <w:uiPriority w:val="39"/>
    <w:unhideWhenUsed/>
    <w:rsid w:val="00E01D82"/>
    <w:pPr>
      <w:widowControl/>
      <w:suppressAutoHyphens w:val="0"/>
      <w:spacing w:after="100" w:line="259" w:lineRule="auto"/>
      <w:ind w:left="1320"/>
    </w:pPr>
    <w:rPr>
      <w:rFonts w:asciiTheme="minorHAnsi" w:eastAsiaTheme="minorEastAsia" w:hAnsiTheme="minorHAnsi" w:cstheme="minorBidi"/>
      <w:kern w:val="0"/>
      <w:sz w:val="22"/>
      <w:szCs w:val="22"/>
      <w:lang w:val="en-IN" w:eastAsia="en-IN"/>
    </w:rPr>
  </w:style>
  <w:style w:type="paragraph" w:styleId="TOC8">
    <w:name w:val="toc 8"/>
    <w:basedOn w:val="Normal"/>
    <w:next w:val="Normal"/>
    <w:autoRedefine/>
    <w:uiPriority w:val="39"/>
    <w:unhideWhenUsed/>
    <w:rsid w:val="00E01D82"/>
    <w:pPr>
      <w:widowControl/>
      <w:suppressAutoHyphens w:val="0"/>
      <w:spacing w:after="100" w:line="259" w:lineRule="auto"/>
      <w:ind w:left="1540"/>
    </w:pPr>
    <w:rPr>
      <w:rFonts w:asciiTheme="minorHAnsi" w:eastAsiaTheme="minorEastAsia" w:hAnsiTheme="minorHAnsi" w:cstheme="minorBidi"/>
      <w:kern w:val="0"/>
      <w:sz w:val="22"/>
      <w:szCs w:val="22"/>
      <w:lang w:val="en-IN" w:eastAsia="en-IN"/>
    </w:rPr>
  </w:style>
  <w:style w:type="paragraph" w:styleId="TOC9">
    <w:name w:val="toc 9"/>
    <w:basedOn w:val="Normal"/>
    <w:next w:val="Normal"/>
    <w:autoRedefine/>
    <w:uiPriority w:val="39"/>
    <w:unhideWhenUsed/>
    <w:rsid w:val="00E01D82"/>
    <w:pPr>
      <w:widowControl/>
      <w:suppressAutoHyphens w:val="0"/>
      <w:spacing w:after="100" w:line="259" w:lineRule="auto"/>
      <w:ind w:left="1760"/>
    </w:pPr>
    <w:rPr>
      <w:rFonts w:asciiTheme="minorHAnsi" w:eastAsiaTheme="minorEastAsia" w:hAnsiTheme="minorHAnsi" w:cstheme="minorBidi"/>
      <w:kern w:val="0"/>
      <w:sz w:val="22"/>
      <w:szCs w:val="22"/>
      <w:lang w:val="en-IN" w:eastAsia="en-IN"/>
    </w:rPr>
  </w:style>
  <w:style w:type="character" w:styleId="Hyperlink">
    <w:name w:val="Hyperlink"/>
    <w:basedOn w:val="DefaultParagraphFont"/>
    <w:uiPriority w:val="99"/>
    <w:unhideWhenUsed/>
    <w:rsid w:val="00E01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EFA15-1788-4796-B4BB-63E54B58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38</Pages>
  <Words>8219</Words>
  <Characters>46852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Tiwari</dc:creator>
  <cp:keywords/>
  <dc:description/>
  <cp:lastModifiedBy>shweta amla</cp:lastModifiedBy>
  <cp:revision>4</cp:revision>
  <cp:lastPrinted>2015-09-19T03:07:00Z</cp:lastPrinted>
  <dcterms:created xsi:type="dcterms:W3CDTF">2015-09-19T03:05:00Z</dcterms:created>
  <dcterms:modified xsi:type="dcterms:W3CDTF">2015-10-16T04:43:00Z</dcterms:modified>
</cp:coreProperties>
</file>